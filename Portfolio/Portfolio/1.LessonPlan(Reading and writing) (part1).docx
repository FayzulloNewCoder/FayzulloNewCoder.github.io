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9697A" w14:textId="403733B7" w:rsidR="00FE7347"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1537EB">
                              <w:rPr>
                                <w:rFonts w:ascii="Wingdings" w:hAnsi="Wingdings" w:cs="Wingdings"/>
                                <w:b/>
                                <w:bCs/>
                                <w:highlight w:val="yellow"/>
                              </w:rPr>
                              <w:t></w:t>
                            </w:r>
                            <w:r w:rsidRPr="001537EB">
                              <w:rPr>
                                <w:b/>
                                <w:bCs/>
                                <w:highlight w:val="yellow"/>
                              </w:rPr>
                              <w:t xml:space="preserve">  </w:t>
                            </w:r>
                            <w:r w:rsidRPr="001537EB">
                              <w:rPr>
                                <w:highlight w:val="yellow"/>
                              </w:rPr>
                              <w:t>Intermediate</w:t>
                            </w:r>
                            <w:r>
                              <w:t xml:space="preserve">  </w:t>
                            </w:r>
                            <w:r>
                              <w:rPr>
                                <w:rFonts w:ascii="Wingdings" w:hAnsi="Wingdings" w:cs="Wingdings"/>
                                <w:b/>
                                <w:bCs/>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">
                <v:textbo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1537EB">
                        <w:rPr>
                          <w:rFonts w:ascii="Wingdings" w:hAnsi="Wingdings" w:cs="Wingdings"/>
                          <w:b/>
                          <w:bCs/>
                          <w:highlight w:val="yellow"/>
                        </w:rPr>
                        <w:t></w:t>
                      </w:r>
                      <w:r w:rsidRPr="001537EB">
                        <w:rPr>
                          <w:b/>
                          <w:bCs/>
                          <w:highlight w:val="yellow"/>
                        </w:rPr>
                        <w:t xml:space="preserve">  </w:t>
                      </w:r>
                      <w:r w:rsidRPr="001537EB">
                        <w:rPr>
                          <w:highlight w:val="yellow"/>
                        </w:rPr>
                        <w:t>Intermediate</w:t>
                      </w:r>
                      <w:r>
                        <w:t xml:space="preserve">  </w:t>
                      </w:r>
                      <w:r>
                        <w:rPr>
                          <w:rFonts w:ascii="Wingdings" w:hAnsi="Wingdings" w:cs="Wingdings"/>
                          <w:b/>
                          <w:bCs/>
                        </w:rPr>
                        <w:t></w:t>
                      </w:r>
                      <w:r>
                        <w:rPr>
                          <w:b/>
                          <w:bCs/>
                        </w:rPr>
                        <w:t xml:space="preserve">  </w:t>
                      </w:r>
                      <w:r>
                        <w:t xml:space="preserve"> Advanced</w:t>
                      </w:r>
                    </w:p>
                  </w:txbxContent>
                </v:textbox>
              </v:shape>
            </w:pict>
          </mc:Fallback>
        </mc:AlternateContent>
      </w:r>
      <w:r w:rsidR="00FE7347">
        <w:rPr>
          <w:sz w:val="48"/>
          <w:szCs w:val="48"/>
        </w:rPr>
        <w:t xml:space="preserve">Edited Reading, Writing and Grammar </w:t>
      </w:r>
      <w:r w:rsidR="00D95BA1" w:rsidRPr="008A2C35">
        <w:rPr>
          <w:sz w:val="48"/>
          <w:szCs w:val="48"/>
        </w:rPr>
        <w:t xml:space="preserve"> </w:t>
      </w:r>
    </w:p>
    <w:p w14:paraId="03182217" w14:textId="20C7C24F" w:rsidR="00FE7347" w:rsidRDefault="00D04BC3" w:rsidP="00FE7347">
      <w:pPr>
        <w:jc w:val="center"/>
        <w:rPr>
          <w:sz w:val="48"/>
          <w:szCs w:val="48"/>
        </w:rPr>
      </w:pPr>
      <w:r w:rsidRPr="008A2C35">
        <w:rPr>
          <w:sz w:val="48"/>
          <w:szCs w:val="48"/>
        </w:rPr>
        <w:t>Lesson Plan</w:t>
      </w:r>
    </w:p>
    <w:p w14:paraId="40404065" w14:textId="77777777" w:rsidR="00FE7347" w:rsidRPr="00BD60F3" w:rsidRDefault="00FE7347" w:rsidP="00FE7347">
      <w:pPr>
        <w:rPr>
          <w:sz w:val="32"/>
          <w:szCs w:val="32"/>
        </w:rPr>
      </w:pPr>
      <w:r w:rsidRPr="00BD60F3">
        <w:rPr>
          <w:sz w:val="32"/>
          <w:szCs w:val="32"/>
        </w:rPr>
        <w:t>Micro Lesson Video link</w:t>
      </w:r>
      <w:r>
        <w:rPr>
          <w:sz w:val="32"/>
          <w:szCs w:val="32"/>
        </w:rPr>
        <w:t xml:space="preserve">: </w:t>
      </w:r>
      <w:hyperlink r:id="rId7" w:history="1">
        <w:r w:rsidRPr="004764CA">
          <w:rPr>
            <w:rStyle w:val="aa"/>
            <w:sz w:val="32"/>
            <w:szCs w:val="32"/>
          </w:rPr>
          <w:t>https://youtu.be/j08cZSXHprI</w:t>
        </w:r>
      </w:hyperlink>
      <w:r>
        <w:rPr>
          <w:sz w:val="32"/>
          <w:szCs w:val="32"/>
        </w:rPr>
        <w:t xml:space="preserve">  (part 1)</w:t>
      </w:r>
    </w:p>
    <w:p w14:paraId="06A7FA29" w14:textId="77777777" w:rsidR="00FE7347" w:rsidRDefault="00FE7347" w:rsidP="00FE7347">
      <w:pPr>
        <w:rPr>
          <w:rFonts w:asciiTheme="minorHAnsi" w:hAnsiTheme="minorHAnsi" w:cstheme="minorHAnsi"/>
          <w:b/>
          <w:bCs/>
          <w:i/>
          <w:sz w:val="22"/>
          <w:szCs w:val="22"/>
        </w:rPr>
      </w:pPr>
    </w:p>
    <w:p w14:paraId="61608A9A" w14:textId="00E8A4E0" w:rsidR="00FE7347" w:rsidRPr="00031F03" w:rsidRDefault="00FE7347" w:rsidP="00FE7347">
      <w:pPr>
        <w:rPr>
          <w:rFonts w:asciiTheme="minorHAnsi" w:hAnsiTheme="minorHAnsi" w:cstheme="minorHAnsi"/>
          <w:iCs/>
          <w:sz w:val="22"/>
          <w:szCs w:val="22"/>
        </w:rPr>
      </w:pPr>
      <w:r w:rsidRPr="00C21B61">
        <w:rPr>
          <w:rFonts w:asciiTheme="minorHAnsi" w:hAnsiTheme="minorHAnsi" w:cstheme="minorHAnsi"/>
          <w:b/>
          <w:bCs/>
          <w:i/>
          <w:sz w:val="22"/>
          <w:szCs w:val="22"/>
        </w:rPr>
        <w:t>Technology tool(s) used: Google</w:t>
      </w:r>
      <w:r>
        <w:rPr>
          <w:rFonts w:asciiTheme="minorHAnsi" w:hAnsiTheme="minorHAnsi" w:cstheme="minorHAnsi"/>
          <w:b/>
          <w:bCs/>
          <w:i/>
          <w:sz w:val="22"/>
          <w:szCs w:val="22"/>
        </w:rPr>
        <w:t xml:space="preserve"> Classroom, Google Search, QQ</w:t>
      </w:r>
      <w:r w:rsidR="00B25B51">
        <w:rPr>
          <w:rFonts w:asciiTheme="minorHAnsi" w:hAnsiTheme="minorHAnsi" w:cstheme="minorHAnsi"/>
          <w:b/>
          <w:bCs/>
          <w:i/>
          <w:sz w:val="22"/>
          <w:szCs w:val="22"/>
        </w:rPr>
        <w:t>, Google Docs</w:t>
      </w:r>
    </w:p>
    <w:p w14:paraId="4FB22C08" w14:textId="77777777" w:rsidR="00FE7347" w:rsidRDefault="00FE7347" w:rsidP="00FE7347">
      <w:pPr>
        <w:rPr>
          <w:rFonts w:asciiTheme="minorHAnsi" w:hAnsiTheme="minorHAnsi" w:cstheme="minorHAnsi"/>
          <w:bCs/>
          <w:i/>
          <w:sz w:val="22"/>
          <w:szCs w:val="22"/>
        </w:rPr>
      </w:pPr>
      <w:r w:rsidRPr="007B6E78">
        <w:rPr>
          <w:rFonts w:asciiTheme="minorHAnsi" w:hAnsiTheme="minorHAnsi" w:cstheme="minorHAnsi"/>
          <w:b/>
          <w:bCs/>
          <w:i/>
          <w:sz w:val="22"/>
          <w:szCs w:val="22"/>
        </w:rPr>
        <w:t xml:space="preserve">Reading activities used: </w:t>
      </w:r>
      <w:r>
        <w:rPr>
          <w:rFonts w:asciiTheme="minorHAnsi" w:hAnsiTheme="minorHAnsi" w:cstheme="minorHAnsi"/>
          <w:i/>
          <w:sz w:val="22"/>
          <w:szCs w:val="22"/>
        </w:rPr>
        <w:t xml:space="preserve">Extensive reading -- </w:t>
      </w:r>
      <w:r>
        <w:rPr>
          <w:rFonts w:asciiTheme="minorHAnsi" w:hAnsiTheme="minorHAnsi" w:cstheme="minorHAnsi"/>
          <w:bCs/>
          <w:i/>
          <w:sz w:val="22"/>
          <w:szCs w:val="22"/>
        </w:rPr>
        <w:t>book report (homework)</w:t>
      </w:r>
    </w:p>
    <w:p w14:paraId="015012F1" w14:textId="77777777" w:rsidR="00FE7347" w:rsidRDefault="00FE7347" w:rsidP="00FE7347">
      <w:pPr>
        <w:rPr>
          <w:rFonts w:asciiTheme="minorHAnsi" w:hAnsiTheme="minorHAnsi" w:cstheme="minorHAnsi"/>
          <w:bCs/>
          <w:i/>
          <w:sz w:val="22"/>
          <w:szCs w:val="22"/>
        </w:rPr>
      </w:pPr>
      <w:r w:rsidRPr="00877731">
        <w:rPr>
          <w:rFonts w:asciiTheme="minorHAnsi" w:hAnsiTheme="minorHAnsi" w:cstheme="minorHAnsi"/>
          <w:b/>
          <w:bCs/>
          <w:i/>
          <w:sz w:val="22"/>
          <w:szCs w:val="22"/>
        </w:rPr>
        <w:t xml:space="preserve">Writing strategies used: </w:t>
      </w:r>
      <w:r w:rsidRPr="00877731">
        <w:rPr>
          <w:rFonts w:asciiTheme="minorHAnsi" w:hAnsiTheme="minorHAnsi" w:cstheme="minorHAnsi"/>
          <w:bCs/>
          <w:i/>
          <w:sz w:val="22"/>
          <w:szCs w:val="22"/>
        </w:rPr>
        <w:t>Mind map</w:t>
      </w:r>
    </w:p>
    <w:p w14:paraId="3D017383" w14:textId="6428D2F6" w:rsidR="000C6E41" w:rsidRPr="00FE7347" w:rsidRDefault="00FE7347" w:rsidP="00FE7347">
      <w:r w:rsidRPr="00FE7347">
        <w:rPr>
          <w:rFonts w:asciiTheme="minorHAnsi" w:hAnsiTheme="minorHAnsi" w:cstheme="minorHAnsi"/>
          <w:b/>
          <w:bCs/>
          <w:i/>
          <w:sz w:val="22"/>
          <w:szCs w:val="22"/>
        </w:rPr>
        <w:t xml:space="preserve">Grammar discussion: </w:t>
      </w:r>
      <w:r w:rsidRPr="00FE7347">
        <w:rPr>
          <w:rFonts w:asciiTheme="minorHAnsi" w:hAnsiTheme="minorHAnsi" w:cstheme="minorHAnsi"/>
          <w:bCs/>
          <w:i/>
          <w:sz w:val="22"/>
          <w:szCs w:val="22"/>
        </w:rPr>
        <w:t>Simple past</w:t>
      </w:r>
      <w:r>
        <w:t xml:space="preserve">, </w:t>
      </w:r>
      <w:r w:rsidRPr="00FE7347">
        <w:rPr>
          <w:i/>
          <w:iCs/>
        </w:rPr>
        <w:t>present, continuous, prefect tenses</w:t>
      </w: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24B8F2F0" w14:textId="77777777" w:rsidR="00D04BC3" w:rsidRPr="008A2C35" w:rsidRDefault="00D04BC3" w:rsidP="008A2C35"/>
          <w:p w14:paraId="7E898E2B" w14:textId="77777777" w:rsidR="00FE7347" w:rsidRDefault="00FE7347" w:rsidP="00FE7347">
            <w:pPr>
              <w:pStyle w:val="ab"/>
              <w:numPr>
                <w:ilvl w:val="0"/>
                <w:numId w:val="2"/>
              </w:numPr>
            </w:pPr>
            <w:r>
              <w:t>Textbook</w:t>
            </w:r>
          </w:p>
          <w:p w14:paraId="7E1FF8AF" w14:textId="77777777" w:rsidR="00FE7347" w:rsidRDefault="00FE7347" w:rsidP="00FE7347">
            <w:pPr>
              <w:pStyle w:val="ab"/>
              <w:numPr>
                <w:ilvl w:val="0"/>
                <w:numId w:val="2"/>
              </w:numPr>
            </w:pPr>
            <w:r>
              <w:t>PPT presentation</w:t>
            </w:r>
          </w:p>
          <w:p w14:paraId="2B945586" w14:textId="77777777" w:rsidR="00FE7347" w:rsidRDefault="00FE7347" w:rsidP="00FE7347">
            <w:pPr>
              <w:pStyle w:val="ab"/>
              <w:numPr>
                <w:ilvl w:val="0"/>
                <w:numId w:val="2"/>
              </w:numPr>
            </w:pPr>
            <w:r>
              <w:t xml:space="preserve">Laptop (should access to </w:t>
            </w:r>
            <w:proofErr w:type="gramStart"/>
            <w:r>
              <w:t>internet )</w:t>
            </w:r>
            <w:proofErr w:type="gramEnd"/>
          </w:p>
          <w:p w14:paraId="664CA106" w14:textId="77777777" w:rsidR="00D04BC3" w:rsidRPr="008A2C35" w:rsidRDefault="00D04BC3" w:rsidP="008A2C35"/>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3ECAE385" w14:textId="77777777" w:rsidR="00FE7347" w:rsidRDefault="00FE7347" w:rsidP="00FE7347">
            <w:pPr>
              <w:pStyle w:val="ab"/>
              <w:numPr>
                <w:ilvl w:val="0"/>
                <w:numId w:val="1"/>
              </w:numPr>
            </w:pPr>
            <w:r>
              <w:t>Students will learn about fax, internet and e-mail</w:t>
            </w:r>
          </w:p>
          <w:p w14:paraId="088748AD" w14:textId="77777777" w:rsidR="00FE7347" w:rsidRDefault="00FE7347" w:rsidP="00FE7347">
            <w:pPr>
              <w:pStyle w:val="ab"/>
              <w:numPr>
                <w:ilvl w:val="0"/>
                <w:numId w:val="1"/>
              </w:numPr>
            </w:pPr>
            <w:r>
              <w:t>Students will learn specific words</w:t>
            </w:r>
          </w:p>
          <w:p w14:paraId="34D09E7E" w14:textId="77777777" w:rsidR="00762855" w:rsidRDefault="00FE7347" w:rsidP="00FE7347">
            <w:pPr>
              <w:pStyle w:val="ab"/>
              <w:numPr>
                <w:ilvl w:val="0"/>
                <w:numId w:val="1"/>
              </w:numPr>
            </w:pPr>
            <w:r>
              <w:t>Students will review past, present, continuous, prefect tenses</w:t>
            </w:r>
          </w:p>
          <w:p w14:paraId="2EE3A4F4" w14:textId="52021446" w:rsidR="00FE7347" w:rsidRPr="008A2C35" w:rsidRDefault="00FE7347" w:rsidP="00FE7347">
            <w:pPr>
              <w:pStyle w:val="ab"/>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428017BB" w:rsidR="00D04BC3" w:rsidRPr="00FE7347" w:rsidRDefault="00FE7347" w:rsidP="008A2C35">
            <w:pPr>
              <w:rPr>
                <w:color w:val="FF0000"/>
              </w:rPr>
            </w:pPr>
            <w:r w:rsidRPr="00FE7347">
              <w:rPr>
                <w:color w:val="FF0000"/>
              </w:rPr>
              <w:t>Warm-up</w:t>
            </w:r>
          </w:p>
          <w:p w14:paraId="1C4DE1FC" w14:textId="166901E8" w:rsidR="00FE7347" w:rsidRDefault="00FE7347" w:rsidP="00FE7347">
            <w:r>
              <w:t xml:space="preserve">Teacher will be greeting and ask each student simple questions: “How are you?” “What did you do yesterday”, “How do you feel” and etc. </w:t>
            </w:r>
          </w:p>
          <w:p w14:paraId="557ADF9F" w14:textId="24C1F069" w:rsidR="00FE7347" w:rsidRPr="00FE7347" w:rsidRDefault="00FE7347" w:rsidP="00FE7347">
            <w:pPr>
              <w:rPr>
                <w:color w:val="FF0000"/>
              </w:rPr>
            </w:pPr>
            <w:r w:rsidRPr="00FE7347">
              <w:rPr>
                <w:color w:val="FF0000"/>
              </w:rPr>
              <w:t>Objective discussion</w:t>
            </w:r>
          </w:p>
          <w:p w14:paraId="162F23BA" w14:textId="1E031828" w:rsidR="00FE7347" w:rsidRDefault="00FE7347" w:rsidP="00FE7347">
            <w:r>
              <w:t>Teacher will review previous lesson and students take a test</w:t>
            </w:r>
            <w:r w:rsidR="00BD1AA7">
              <w:t>. Teacher asks Students Do they know sending messages options</w:t>
            </w:r>
          </w:p>
          <w:p w14:paraId="77C26CDA" w14:textId="2D76C6A0" w:rsidR="00BD1AA7" w:rsidRDefault="00BD1AA7" w:rsidP="00BD1AA7">
            <w:pPr>
              <w:pStyle w:val="ab"/>
              <w:numPr>
                <w:ilvl w:val="0"/>
                <w:numId w:val="4"/>
              </w:numPr>
            </w:pPr>
            <w:r>
              <w:t>Do students know about FAX</w:t>
            </w:r>
          </w:p>
          <w:p w14:paraId="40AEA0D9" w14:textId="2C3F77F9" w:rsidR="00BD1AA7" w:rsidRDefault="00BD1AA7" w:rsidP="00BD1AA7">
            <w:pPr>
              <w:pStyle w:val="ab"/>
              <w:numPr>
                <w:ilvl w:val="0"/>
                <w:numId w:val="4"/>
              </w:numPr>
            </w:pPr>
            <w:r>
              <w:t>Do students know about E-mail and internet</w:t>
            </w:r>
          </w:p>
          <w:p w14:paraId="19EA599C" w14:textId="2DA9EA89" w:rsidR="00BD1AA7" w:rsidRDefault="00BD1AA7" w:rsidP="00BD1AA7">
            <w:pPr>
              <w:pStyle w:val="ab"/>
              <w:numPr>
                <w:ilvl w:val="0"/>
                <w:numId w:val="4"/>
              </w:numPr>
            </w:pPr>
            <w:r>
              <w:t xml:space="preserve">What kind of options do students use </w:t>
            </w:r>
          </w:p>
          <w:p w14:paraId="297A5822" w14:textId="77777777" w:rsidR="00FE7347" w:rsidRPr="008A2C35" w:rsidRDefault="00FE7347" w:rsidP="00FE7347">
            <w:r>
              <w:t>Students will learn the theme “Fax, Internet, E-mail… what next?” textbook/p8</w:t>
            </w:r>
          </w:p>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r w:rsidRPr="00BD1AA7">
              <w:rPr>
                <w:rFonts w:ascii="Wingdings" w:hAnsi="Wingdings"/>
                <w:b/>
                <w:bCs/>
                <w:highlight w:val="yellow"/>
              </w:rPr>
              <w:t></w:t>
            </w:r>
            <w:r w:rsidR="006E0EAF" w:rsidRPr="00BD1AA7">
              <w:rPr>
                <w:b/>
                <w:bCs/>
                <w:highlight w:val="yellow"/>
              </w:rPr>
              <w:t xml:space="preserve">  </w:t>
            </w:r>
            <w:r w:rsidR="006E0EAF" w:rsidRPr="00BD1AA7">
              <w:rPr>
                <w:highlight w:val="yellow"/>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r w:rsidR="00935661" w:rsidRPr="00BD1AA7">
              <w:rPr>
                <w:rFonts w:ascii="Wingdings" w:hAnsi="Wingdings"/>
                <w:b/>
                <w:bCs/>
                <w:highlight w:val="yellow"/>
              </w:rPr>
              <w:t></w:t>
            </w:r>
            <w:r w:rsidR="006E0EAF" w:rsidRPr="00BD1AA7">
              <w:rPr>
                <w:b/>
                <w:bCs/>
                <w:highlight w:val="yellow"/>
              </w:rPr>
              <w:t xml:space="preserve">  </w:t>
            </w:r>
            <w:r w:rsidRPr="00BD1AA7">
              <w:rPr>
                <w:highlight w:val="yellow"/>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r w:rsidR="00935661" w:rsidRPr="00BD1AA7">
              <w:rPr>
                <w:rFonts w:ascii="Wingdings" w:hAnsi="Wingdings"/>
                <w:b/>
                <w:bCs/>
                <w:highlight w:val="yellow"/>
              </w:rPr>
              <w:t></w:t>
            </w:r>
            <w:r w:rsidR="006E0EAF" w:rsidRPr="00BD1AA7">
              <w:rPr>
                <w:b/>
                <w:bCs/>
                <w:highlight w:val="yellow"/>
              </w:rPr>
              <w:t xml:space="preserve">  </w:t>
            </w:r>
            <w:r w:rsidRPr="00BD1AA7">
              <w:rPr>
                <w:highlight w:val="yellow"/>
              </w:rPr>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0FE77FC8" w:rsidR="00D04BC3" w:rsidRPr="004268F1" w:rsidRDefault="00BD1AA7">
            <w:pPr>
              <w:rPr>
                <w:b/>
                <w:bCs/>
                <w:color w:val="FF0000"/>
              </w:rPr>
            </w:pPr>
            <w:r w:rsidRPr="004268F1">
              <w:rPr>
                <w:rFonts w:ascii="Euphemia UCAS" w:hAnsi="Euphemia UCAS" w:cs="Euphemia UCAS" w:hint="cs"/>
                <w:b/>
                <w:bCs/>
                <w:color w:val="FF0000"/>
              </w:rPr>
              <w:t>I</w:t>
            </w:r>
            <w:r w:rsidRPr="004268F1">
              <w:rPr>
                <w:b/>
                <w:bCs/>
                <w:color w:val="FF0000"/>
              </w:rPr>
              <w:t>nstruct/model 1: Prereading</w:t>
            </w:r>
          </w:p>
          <w:p w14:paraId="5379421B" w14:textId="77777777" w:rsidR="00D04BC3" w:rsidRPr="00C25F46" w:rsidRDefault="00BD1AA7" w:rsidP="00BD1AA7">
            <w:r w:rsidRPr="00C25F46">
              <w:t xml:space="preserve">Teacher divided Students </w:t>
            </w:r>
            <w:r w:rsidR="00D57935" w:rsidRPr="00C25F46">
              <w:t>to three groups. Group A, Group B and Group C. Group A reads part of the topic</w:t>
            </w:r>
            <w:r w:rsidR="00C25F46" w:rsidRPr="00C25F46">
              <w:t>. Other students should listen, when Group A finish the topic whole class should answer teacher’s questions</w:t>
            </w:r>
          </w:p>
          <w:p w14:paraId="626255C2" w14:textId="77777777" w:rsidR="00C25F46" w:rsidRPr="00C25F46" w:rsidRDefault="00C25F46" w:rsidP="00C25F46">
            <w:pPr>
              <w:pStyle w:val="ab"/>
              <w:numPr>
                <w:ilvl w:val="0"/>
                <w:numId w:val="5"/>
              </w:numPr>
            </w:pPr>
            <w:r w:rsidRPr="00C25F46">
              <w:t xml:space="preserve">When was the Internet invented? </w:t>
            </w:r>
          </w:p>
          <w:p w14:paraId="3225D80F" w14:textId="77777777" w:rsidR="00C25F46" w:rsidRPr="00C25F46" w:rsidRDefault="00C25F46" w:rsidP="00C25F46">
            <w:pPr>
              <w:pStyle w:val="ab"/>
              <w:numPr>
                <w:ilvl w:val="0"/>
                <w:numId w:val="5"/>
              </w:numPr>
            </w:pPr>
            <w:r w:rsidRPr="00C25F46">
              <w:t xml:space="preserve">When was the E-mail invented? </w:t>
            </w:r>
          </w:p>
          <w:p w14:paraId="4BF45528" w14:textId="77777777" w:rsidR="00C25F46" w:rsidRPr="00C25F46" w:rsidRDefault="00C25F46" w:rsidP="00C25F46">
            <w:r w:rsidRPr="00C25F46">
              <w:t>Then Group B reads another part of the topic, Other students should listen, when Group A finish the topic whole class should answer teacher’s questions</w:t>
            </w:r>
          </w:p>
          <w:p w14:paraId="5B2E95E3" w14:textId="77777777" w:rsidR="00C25F46" w:rsidRPr="00C25F46" w:rsidRDefault="00C25F46" w:rsidP="00C25F46">
            <w:pPr>
              <w:pStyle w:val="ab"/>
              <w:numPr>
                <w:ilvl w:val="0"/>
                <w:numId w:val="6"/>
              </w:numPr>
            </w:pPr>
            <w:r w:rsidRPr="00C25F46">
              <w:t xml:space="preserve">What’s different between traditional mail and electronic mail? </w:t>
            </w:r>
          </w:p>
          <w:p w14:paraId="662C4624" w14:textId="77777777" w:rsidR="00C25F46" w:rsidRPr="00C25F46" w:rsidRDefault="00C25F46" w:rsidP="00C25F46">
            <w:pPr>
              <w:pStyle w:val="ab"/>
              <w:numPr>
                <w:ilvl w:val="0"/>
                <w:numId w:val="6"/>
              </w:numPr>
            </w:pPr>
            <w:r w:rsidRPr="00C25F46">
              <w:t xml:space="preserve">Which is the easiest way to send a message? </w:t>
            </w:r>
          </w:p>
          <w:p w14:paraId="27C9E41D" w14:textId="69FB3BA6" w:rsidR="00C25F46" w:rsidRPr="00C25F46" w:rsidRDefault="00C25F46" w:rsidP="00C25F46">
            <w:pPr>
              <w:pStyle w:val="ab"/>
              <w:numPr>
                <w:ilvl w:val="0"/>
                <w:numId w:val="6"/>
              </w:numPr>
            </w:pPr>
            <w:r w:rsidRPr="00C25F46">
              <w:t>Which ways have you used?</w:t>
            </w:r>
          </w:p>
          <w:p w14:paraId="5473E9FC" w14:textId="3BCA7F7F" w:rsidR="00C25F46" w:rsidRPr="00C25F46" w:rsidRDefault="00C25F46" w:rsidP="00C25F46">
            <w:r w:rsidRPr="00C25F46">
              <w:t xml:space="preserve">Then Group </w:t>
            </w:r>
            <w:r>
              <w:t>C</w:t>
            </w:r>
            <w:r w:rsidRPr="00C25F46">
              <w:t xml:space="preserve"> reads another part of the topic, Other students should listen, when Group A finish the topic whole class should answer teacher’s questions</w:t>
            </w:r>
          </w:p>
          <w:p w14:paraId="7EA79C33" w14:textId="78C710D6" w:rsidR="00C25F46" w:rsidRDefault="00C25F46" w:rsidP="00C25F46">
            <w:pPr>
              <w:pStyle w:val="ab"/>
              <w:numPr>
                <w:ilvl w:val="0"/>
                <w:numId w:val="7"/>
              </w:numPr>
            </w:pPr>
            <w:r>
              <w:lastRenderedPageBreak/>
              <w:t>Which of the ways is the quickest way to send the messages?</w:t>
            </w:r>
          </w:p>
          <w:p w14:paraId="20B99460" w14:textId="77777777" w:rsidR="00C25F46" w:rsidRDefault="00C25F46" w:rsidP="00C25F46">
            <w:pPr>
              <w:pStyle w:val="ab"/>
              <w:numPr>
                <w:ilvl w:val="0"/>
                <w:numId w:val="7"/>
              </w:numPr>
            </w:pPr>
            <w:r>
              <w:t xml:space="preserve">Which of the ways is the cheapest way to send the messages? </w:t>
            </w:r>
          </w:p>
          <w:p w14:paraId="7057FE15" w14:textId="77777777" w:rsidR="004268F1" w:rsidRDefault="004268F1" w:rsidP="004268F1">
            <w:r>
              <w:t>Then teacher asks students which of the words or structures they don’t understand, teacher will explain them the meaning of the word and grammatical forms</w:t>
            </w:r>
          </w:p>
          <w:p w14:paraId="05139A66" w14:textId="2AC51642" w:rsidR="004268F1" w:rsidRPr="004268F1" w:rsidRDefault="004268F1" w:rsidP="004268F1">
            <w:pPr>
              <w:rPr>
                <w:color w:val="FF0000"/>
              </w:rPr>
            </w:pPr>
            <w:r w:rsidRPr="004268F1">
              <w:rPr>
                <w:color w:val="FF0000"/>
              </w:rPr>
              <w:t>Instruct/Model 2: Reading</w:t>
            </w:r>
          </w:p>
          <w:p w14:paraId="170DB013" w14:textId="6BEFCE3B" w:rsidR="004268F1" w:rsidRPr="008A2C35" w:rsidRDefault="004268F1" w:rsidP="004268F1">
            <w:r>
              <w:t xml:space="preserve"> Students should read the whole topic</w:t>
            </w: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B25B51">
              <w:rPr>
                <w:rFonts w:ascii="Wingdings" w:hAnsi="Wingdings"/>
                <w:b/>
                <w:bCs/>
                <w:highlight w:val="yellow"/>
              </w:rPr>
              <w:t></w:t>
            </w:r>
            <w:r w:rsidR="006E0EAF" w:rsidRPr="00B25B51">
              <w:rPr>
                <w:b/>
                <w:bCs/>
                <w:highlight w:val="yellow"/>
              </w:rPr>
              <w:t xml:space="preserve">  </w:t>
            </w:r>
            <w:r w:rsidR="006E0EAF" w:rsidRPr="00B25B51">
              <w:rPr>
                <w:highlight w:val="yellow"/>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B25B51">
              <w:rPr>
                <w:rFonts w:ascii="Wingdings" w:hAnsi="Wingdings"/>
                <w:b/>
                <w:bCs/>
                <w:highlight w:val="yellow"/>
              </w:rPr>
              <w:t></w:t>
            </w:r>
            <w:r w:rsidR="006E0EAF" w:rsidRPr="00B25B51">
              <w:rPr>
                <w:b/>
                <w:bCs/>
                <w:highlight w:val="yellow"/>
              </w:rPr>
              <w:t xml:space="preserve">  </w:t>
            </w:r>
            <w:r w:rsidR="006E0EAF" w:rsidRPr="00B25B51">
              <w:rPr>
                <w:highlight w:val="yellow"/>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2B9696EB" w:rsidR="00762855" w:rsidRPr="008A2C35" w:rsidRDefault="004268F1" w:rsidP="008A2C35">
            <w:r>
              <w:t xml:space="preserve">Techer sends them link that students can enter Google Classroom.  </w:t>
            </w:r>
          </w:p>
          <w:p w14:paraId="56AAAC60" w14:textId="10737320" w:rsidR="004268F1" w:rsidRDefault="004268F1" w:rsidP="004268F1">
            <w:pPr>
              <w:pStyle w:val="ab"/>
              <w:numPr>
                <w:ilvl w:val="0"/>
                <w:numId w:val="9"/>
              </w:numPr>
            </w:pPr>
            <w:r>
              <w:t xml:space="preserve">Students will enter Google Classroom </w:t>
            </w:r>
          </w:p>
          <w:p w14:paraId="6CA3B6FD" w14:textId="77777777" w:rsidR="004268F1" w:rsidRDefault="004268F1" w:rsidP="004268F1">
            <w:pPr>
              <w:pStyle w:val="ab"/>
              <w:numPr>
                <w:ilvl w:val="0"/>
                <w:numId w:val="9"/>
              </w:numPr>
            </w:pPr>
            <w:r>
              <w:t xml:space="preserve">Students will do quizzes and answer questions </w:t>
            </w:r>
          </w:p>
          <w:p w14:paraId="2C9F7F41" w14:textId="5FAFF920" w:rsidR="00762855" w:rsidRPr="008A2C35" w:rsidRDefault="004268F1" w:rsidP="004268F1">
            <w:pPr>
              <w:pStyle w:val="ab"/>
              <w:numPr>
                <w:ilvl w:val="0"/>
                <w:numId w:val="9"/>
              </w:numPr>
            </w:pPr>
            <w:r>
              <w:t>Students should save their answer</w:t>
            </w:r>
          </w:p>
          <w:p w14:paraId="7D55DD3E" w14:textId="77777777" w:rsidR="004268F1" w:rsidRDefault="004268F1" w:rsidP="004268F1">
            <w:r>
              <w:t>(Teacher will check it and give them feedback)</w:t>
            </w:r>
          </w:p>
          <w:p w14:paraId="62157D05" w14:textId="77777777" w:rsidR="004268F1" w:rsidRDefault="004268F1" w:rsidP="004268F1">
            <w:r>
              <w:t>(Students can download lessons worksheet and presentations)</w:t>
            </w:r>
          </w:p>
          <w:p w14:paraId="6D6A1F6D" w14:textId="77777777" w:rsidR="004268F1" w:rsidRDefault="004268F1" w:rsidP="004268F1">
            <w:r>
              <w:t>(Students can chat with teacher and with classmates)</w:t>
            </w:r>
          </w:p>
          <w:p w14:paraId="1B44870B" w14:textId="77777777" w:rsidR="004268F1" w:rsidRDefault="004268F1" w:rsidP="004268F1">
            <w:r>
              <w:t>(Students can correct each other)</w:t>
            </w:r>
          </w:p>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B25B51">
              <w:rPr>
                <w:rFonts w:ascii="Wingdings" w:hAnsi="Wingdings"/>
                <w:b/>
                <w:bCs/>
                <w:highlight w:val="yellow"/>
              </w:rPr>
              <w:t></w:t>
            </w:r>
            <w:r w:rsidR="006E0EAF" w:rsidRPr="00B25B51">
              <w:rPr>
                <w:b/>
                <w:bCs/>
                <w:highlight w:val="yellow"/>
              </w:rPr>
              <w:t xml:space="preserve">  </w:t>
            </w:r>
            <w:r w:rsidR="006E0EAF" w:rsidRPr="00B25B51">
              <w:rPr>
                <w:highlight w:val="yellow"/>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r w:rsidR="00935661" w:rsidRPr="00B25B51">
              <w:rPr>
                <w:rFonts w:ascii="Wingdings" w:hAnsi="Wingdings"/>
                <w:b/>
                <w:bCs/>
                <w:highlight w:val="yellow"/>
              </w:rPr>
              <w:t></w:t>
            </w:r>
            <w:r w:rsidR="006E0EAF" w:rsidRPr="00B25B51">
              <w:rPr>
                <w:b/>
                <w:bCs/>
                <w:highlight w:val="yellow"/>
              </w:rPr>
              <w:t xml:space="preserve">  </w:t>
            </w:r>
            <w:r w:rsidRPr="00B25B51">
              <w:rPr>
                <w:highlight w:val="yellow"/>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r w:rsidR="00935661" w:rsidRPr="00B25B51">
              <w:rPr>
                <w:rFonts w:ascii="Wingdings" w:hAnsi="Wingdings"/>
                <w:b/>
                <w:bCs/>
                <w:highlight w:val="yellow"/>
              </w:rPr>
              <w:t></w:t>
            </w:r>
            <w:r w:rsidR="006E0EAF" w:rsidRPr="00B25B51">
              <w:rPr>
                <w:b/>
                <w:bCs/>
                <w:highlight w:val="yellow"/>
              </w:rPr>
              <w:t xml:space="preserve">  </w:t>
            </w:r>
            <w:r w:rsidRPr="00B25B51">
              <w:rPr>
                <w:highlight w:val="yellow"/>
              </w:rPr>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71E00D4A" w14:textId="01556032" w:rsidR="00B25B51" w:rsidRPr="00B25B51" w:rsidRDefault="00B25B51" w:rsidP="008A2C35">
            <w:pPr>
              <w:rPr>
                <w:rFonts w:asciiTheme="minorHAnsi" w:hAnsiTheme="minorHAnsi" w:cstheme="minorHAnsi"/>
                <w:color w:val="FF0000"/>
                <w:sz w:val="22"/>
                <w:szCs w:val="22"/>
              </w:rPr>
            </w:pPr>
            <w:r w:rsidRPr="00B25B51">
              <w:rPr>
                <w:rFonts w:asciiTheme="minorHAnsi" w:hAnsiTheme="minorHAnsi" w:cstheme="minorHAnsi"/>
                <w:color w:val="FF0000"/>
                <w:sz w:val="22"/>
                <w:szCs w:val="22"/>
              </w:rPr>
              <w:t xml:space="preserve">Independent Practice 1 </w:t>
            </w:r>
          </w:p>
          <w:p w14:paraId="4D7D4D1D" w14:textId="4ECBC1C5" w:rsidR="006E0EAF" w:rsidRDefault="00B25B51" w:rsidP="008A2C35">
            <w:pPr>
              <w:rPr>
                <w:rFonts w:asciiTheme="minorHAnsi" w:hAnsiTheme="minorHAnsi" w:cstheme="minorHAnsi"/>
                <w:sz w:val="22"/>
                <w:szCs w:val="22"/>
              </w:rPr>
            </w:pPr>
            <w:r w:rsidRPr="00C21B61">
              <w:rPr>
                <w:rFonts w:asciiTheme="minorHAnsi" w:hAnsiTheme="minorHAnsi" w:cstheme="minorHAnsi"/>
                <w:sz w:val="22"/>
                <w:szCs w:val="22"/>
              </w:rPr>
              <w:t xml:space="preserve">Students make a mind map comparing </w:t>
            </w:r>
            <w:r>
              <w:rPr>
                <w:rFonts w:asciiTheme="minorHAnsi" w:hAnsiTheme="minorHAnsi" w:cstheme="minorHAnsi"/>
                <w:sz w:val="22"/>
                <w:szCs w:val="22"/>
              </w:rPr>
              <w:t>different ways of sending messages</w:t>
            </w:r>
            <w:r w:rsidRPr="00C21B61">
              <w:rPr>
                <w:rFonts w:asciiTheme="minorHAnsi" w:hAnsiTheme="minorHAnsi" w:cstheme="minorHAnsi"/>
                <w:sz w:val="22"/>
                <w:szCs w:val="22"/>
              </w:rPr>
              <w:t>.</w:t>
            </w:r>
            <w:r>
              <w:rPr>
                <w:rFonts w:asciiTheme="minorHAnsi" w:hAnsiTheme="minorHAnsi" w:cstheme="minorHAnsi"/>
                <w:sz w:val="22"/>
                <w:szCs w:val="22"/>
              </w:rPr>
              <w:t xml:space="preserve"> Teacher will</w:t>
            </w:r>
            <w:r w:rsidRPr="00C21B61">
              <w:rPr>
                <w:rFonts w:asciiTheme="minorHAnsi" w:hAnsiTheme="minorHAnsi" w:cstheme="minorHAnsi"/>
                <w:sz w:val="22"/>
                <w:szCs w:val="22"/>
              </w:rPr>
              <w:t xml:space="preserve"> Walk around to answer questions, provide feedback, and gauge student comprehension</w:t>
            </w:r>
            <w:r>
              <w:rPr>
                <w:rFonts w:asciiTheme="minorHAnsi" w:hAnsiTheme="minorHAnsi" w:cstheme="minorHAnsi"/>
                <w:sz w:val="22"/>
                <w:szCs w:val="22"/>
              </w:rPr>
              <w:t>.</w:t>
            </w:r>
          </w:p>
          <w:p w14:paraId="3864A4ED" w14:textId="2A5F8A57" w:rsidR="00B25B51" w:rsidRDefault="00B25B51" w:rsidP="008A2C35">
            <w:pPr>
              <w:rPr>
                <w:rFonts w:asciiTheme="minorHAnsi" w:hAnsiTheme="minorHAnsi" w:cstheme="minorHAnsi"/>
                <w:color w:val="FF0000"/>
                <w:sz w:val="22"/>
                <w:szCs w:val="22"/>
              </w:rPr>
            </w:pPr>
            <w:r w:rsidRPr="00B25B51">
              <w:rPr>
                <w:rFonts w:asciiTheme="minorHAnsi" w:hAnsiTheme="minorHAnsi" w:cstheme="minorHAnsi"/>
                <w:color w:val="FF0000"/>
                <w:sz w:val="22"/>
                <w:szCs w:val="22"/>
              </w:rPr>
              <w:t>Independent Practice 2</w:t>
            </w:r>
          </w:p>
          <w:p w14:paraId="2E4AF5B6" w14:textId="71D4141B" w:rsidR="00B25B51" w:rsidRDefault="00B25B51" w:rsidP="008A2C35">
            <w:pPr>
              <w:rPr>
                <w:rFonts w:asciiTheme="minorHAnsi" w:hAnsiTheme="minorHAnsi" w:cstheme="minorHAnsi"/>
                <w:sz w:val="22"/>
                <w:szCs w:val="22"/>
              </w:rPr>
            </w:pPr>
            <w:r>
              <w:rPr>
                <w:rFonts w:asciiTheme="minorHAnsi" w:hAnsiTheme="minorHAnsi" w:cstheme="minorHAnsi"/>
                <w:sz w:val="22"/>
                <w:szCs w:val="22"/>
              </w:rPr>
              <w:t xml:space="preserve">Students write what they think about FAX, INTERNET and E-mail, and Students write which of the ways do they use to send the message in the Google Docs. </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3D6C73" w:rsidRDefault="006E0EAF" w:rsidP="00207FC0">
            <w:pPr>
              <w:spacing w:line="120" w:lineRule="exact"/>
              <w:rPr>
                <w:highlight w:val="yellow"/>
              </w:rPr>
            </w:pPr>
          </w:p>
          <w:p w14:paraId="7D6117D7" w14:textId="03CF8271" w:rsidR="006E0EAF" w:rsidRPr="003D6C73" w:rsidRDefault="006E0EAF" w:rsidP="00207FC0">
            <w:pPr>
              <w:tabs>
                <w:tab w:val="left" w:pos="-1440"/>
              </w:tabs>
              <w:spacing w:after="58"/>
              <w:ind w:left="720" w:hanging="720"/>
              <w:jc w:val="center"/>
              <w:rPr>
                <w:highlight w:val="yellow"/>
              </w:rPr>
            </w:pPr>
            <w:r w:rsidRPr="003D6C73">
              <w:rPr>
                <w:highlight w:val="yellow"/>
              </w:rPr>
              <w:t xml:space="preserve"> </w:t>
            </w:r>
            <w:r w:rsidR="00935661" w:rsidRPr="003D6C73">
              <w:rPr>
                <w:rFonts w:ascii="Wingdings" w:hAnsi="Wingdings"/>
                <w:b/>
                <w:bCs/>
                <w:highlight w:val="yellow"/>
              </w:rPr>
              <w:t></w:t>
            </w:r>
            <w:r w:rsidRPr="003D6C73">
              <w:rPr>
                <w:b/>
                <w:bCs/>
                <w:highlight w:val="yellow"/>
              </w:rPr>
              <w:t xml:space="preserve">  </w:t>
            </w:r>
            <w:r w:rsidRPr="003D6C73">
              <w:rPr>
                <w:highlight w:val="yellow"/>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3D6C73">
              <w:rPr>
                <w:rFonts w:ascii="Wingdings" w:hAnsi="Wingdings"/>
                <w:b/>
                <w:bCs/>
                <w:highlight w:val="yellow"/>
              </w:rPr>
              <w:t></w:t>
            </w:r>
            <w:r w:rsidRPr="003D6C73">
              <w:rPr>
                <w:b/>
                <w:bCs/>
                <w:highlight w:val="yellow"/>
              </w:rPr>
              <w:t xml:space="preserve">  </w:t>
            </w:r>
            <w:r w:rsidRPr="003D6C73">
              <w:rPr>
                <w:highlight w:val="yellow"/>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r w:rsidR="00935661" w:rsidRPr="003D6C73">
              <w:rPr>
                <w:rFonts w:ascii="Wingdings" w:hAnsi="Wingdings"/>
                <w:b/>
                <w:bCs/>
                <w:highlight w:val="yellow"/>
              </w:rPr>
              <w:t></w:t>
            </w:r>
            <w:r w:rsidRPr="003D6C73">
              <w:rPr>
                <w:b/>
                <w:bCs/>
                <w:highlight w:val="yellow"/>
              </w:rPr>
              <w:t xml:space="preserve">  </w:t>
            </w:r>
            <w:r w:rsidRPr="003D6C73">
              <w:rPr>
                <w:highlight w:val="yellow"/>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3D6C73">
              <w:rPr>
                <w:rFonts w:ascii="Wingdings" w:hAnsi="Wingdings"/>
                <w:b/>
                <w:bCs/>
                <w:highlight w:val="yellow"/>
              </w:rPr>
              <w:t></w:t>
            </w:r>
            <w:r w:rsidRPr="003D6C73">
              <w:rPr>
                <w:b/>
                <w:bCs/>
                <w:highlight w:val="yellow"/>
              </w:rPr>
              <w:t xml:space="preserve">  </w:t>
            </w:r>
            <w:r w:rsidRPr="003D6C73">
              <w:rPr>
                <w:highlight w:val="yellow"/>
              </w:rPr>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51AE427B" w14:textId="03DD7E73" w:rsidR="006E0EAF" w:rsidRPr="008A2C35" w:rsidRDefault="00B25B51" w:rsidP="008A2C35">
            <w:r>
              <w:t>Students should write 20 questions from the topic that we used in Guided Practice (with the question on one side and the answer on the back). These questions are then put into a hat or box. At this point, teachers should review each question and add a few of their own before proceeding to the next step. After reviewing or adding questions, the teacher then selects a question and reads it out loud, and the learners write down the answers</w:t>
            </w:r>
          </w:p>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B44A1" w14:textId="77777777" w:rsidR="001541F8" w:rsidRDefault="001541F8" w:rsidP="006E0EAF">
      <w:r>
        <w:separator/>
      </w:r>
    </w:p>
  </w:endnote>
  <w:endnote w:type="continuationSeparator" w:id="0">
    <w:p w14:paraId="7E1AD84B" w14:textId="77777777" w:rsidR="001541F8" w:rsidRDefault="001541F8"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Segoe UI">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uphemia UCAS">
    <w:panose1 w:val="020B0503040102020104"/>
    <w:charset w:val="B1"/>
    <w:family w:val="swiss"/>
    <w:pitch w:val="variable"/>
    <w:sig w:usb0="80000863" w:usb1="00000000" w:usb2="00002000" w:usb3="00000000" w:csb0="000001F3"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1795B" w14:textId="77777777" w:rsidR="001541F8" w:rsidRDefault="001541F8" w:rsidP="006E0EAF">
      <w:r>
        <w:separator/>
      </w:r>
    </w:p>
  </w:footnote>
  <w:footnote w:type="continuationSeparator" w:id="0">
    <w:p w14:paraId="5A345522" w14:textId="77777777" w:rsidR="001541F8" w:rsidRDefault="001541F8"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21823218"/>
    <w:multiLevelType w:val="hybridMultilevel"/>
    <w:tmpl w:val="DA8E08E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9A386C"/>
    <w:multiLevelType w:val="hybridMultilevel"/>
    <w:tmpl w:val="A328AAA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7C823F9"/>
    <w:multiLevelType w:val="hybridMultilevel"/>
    <w:tmpl w:val="7786C1D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8615A76"/>
    <w:multiLevelType w:val="hybridMultilevel"/>
    <w:tmpl w:val="69D0B542"/>
    <w:lvl w:ilvl="0" w:tplc="04190001">
      <w:start w:val="1"/>
      <w:numFmt w:val="bullet"/>
      <w:lvlText w:val=""/>
      <w:lvlJc w:val="left"/>
      <w:pPr>
        <w:ind w:left="845" w:hanging="360"/>
      </w:pPr>
      <w:rPr>
        <w:rFonts w:ascii="Symbol" w:hAnsi="Symbol" w:cs="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cs="Wingdings" w:hint="default"/>
      </w:rPr>
    </w:lvl>
    <w:lvl w:ilvl="3" w:tplc="04190001" w:tentative="1">
      <w:start w:val="1"/>
      <w:numFmt w:val="bullet"/>
      <w:lvlText w:val=""/>
      <w:lvlJc w:val="left"/>
      <w:pPr>
        <w:ind w:left="3005" w:hanging="360"/>
      </w:pPr>
      <w:rPr>
        <w:rFonts w:ascii="Symbol" w:hAnsi="Symbol" w:cs="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cs="Wingdings" w:hint="default"/>
      </w:rPr>
    </w:lvl>
    <w:lvl w:ilvl="6" w:tplc="04190001" w:tentative="1">
      <w:start w:val="1"/>
      <w:numFmt w:val="bullet"/>
      <w:lvlText w:val=""/>
      <w:lvlJc w:val="left"/>
      <w:pPr>
        <w:ind w:left="5165" w:hanging="360"/>
      </w:pPr>
      <w:rPr>
        <w:rFonts w:ascii="Symbol" w:hAnsi="Symbol" w:cs="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cs="Wingdings" w:hint="default"/>
      </w:rPr>
    </w:lvl>
  </w:abstractNum>
  <w:abstractNum w:abstractNumId="10" w15:restartNumberingAfterBreak="0">
    <w:nsid w:val="628961D0"/>
    <w:multiLevelType w:val="hybridMultilevel"/>
    <w:tmpl w:val="6D5CF98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B8226FC"/>
    <w:multiLevelType w:val="hybridMultilevel"/>
    <w:tmpl w:val="A0D481A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DE9427C"/>
    <w:multiLevelType w:val="hybridMultilevel"/>
    <w:tmpl w:val="B282DB9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07E5528"/>
    <w:multiLevelType w:val="hybridMultilevel"/>
    <w:tmpl w:val="54B65B4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8D565AE"/>
    <w:multiLevelType w:val="hybridMultilevel"/>
    <w:tmpl w:val="098817A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13"/>
  </w:num>
  <w:num w:numId="3">
    <w:abstractNumId w:val="9"/>
  </w:num>
  <w:num w:numId="4">
    <w:abstractNumId w:val="14"/>
  </w:num>
  <w:num w:numId="5">
    <w:abstractNumId w:val="12"/>
  </w:num>
  <w:num w:numId="6">
    <w:abstractNumId w:val="7"/>
  </w:num>
  <w:num w:numId="7">
    <w:abstractNumId w:val="10"/>
  </w:num>
  <w:num w:numId="8">
    <w:abstractNumId w:val="1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C3"/>
    <w:rsid w:val="000C6E41"/>
    <w:rsid w:val="001537EB"/>
    <w:rsid w:val="001541F8"/>
    <w:rsid w:val="002C704B"/>
    <w:rsid w:val="00337143"/>
    <w:rsid w:val="003D6C73"/>
    <w:rsid w:val="003F365D"/>
    <w:rsid w:val="003F59FD"/>
    <w:rsid w:val="004268F1"/>
    <w:rsid w:val="006C7C1E"/>
    <w:rsid w:val="006E0EAF"/>
    <w:rsid w:val="00762855"/>
    <w:rsid w:val="007C1DE1"/>
    <w:rsid w:val="00803CC6"/>
    <w:rsid w:val="008075D8"/>
    <w:rsid w:val="008529EE"/>
    <w:rsid w:val="008A2C35"/>
    <w:rsid w:val="00935661"/>
    <w:rsid w:val="009D7E54"/>
    <w:rsid w:val="009E2144"/>
    <w:rsid w:val="00B25B51"/>
    <w:rsid w:val="00BD1AA7"/>
    <w:rsid w:val="00C25F46"/>
    <w:rsid w:val="00D04BC3"/>
    <w:rsid w:val="00D57935"/>
    <w:rsid w:val="00D95BA1"/>
    <w:rsid w:val="00DE2512"/>
    <w:rsid w:val="00F27564"/>
    <w:rsid w:val="00FD374E"/>
    <w:rsid w:val="00FE73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2B7EFE40-70A7-8648-B0AA-432AFBB3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Текст выноски Знак"/>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Верхний колонтитул Знак"/>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Нижний колонтитул Знак"/>
    <w:basedOn w:val="a0"/>
    <w:link w:val="a8"/>
    <w:uiPriority w:val="99"/>
    <w:rsid w:val="006E0EAF"/>
    <w:rPr>
      <w:rFonts w:ascii="Times New Roman" w:hAnsi="Times New Roman" w:cs="Times New Roman"/>
      <w:sz w:val="24"/>
      <w:szCs w:val="24"/>
    </w:rPr>
  </w:style>
  <w:style w:type="character" w:styleId="aa">
    <w:name w:val="Hyperlink"/>
    <w:basedOn w:val="a0"/>
    <w:uiPriority w:val="99"/>
    <w:unhideWhenUsed/>
    <w:rsid w:val="00FE7347"/>
    <w:rPr>
      <w:color w:val="0563C1" w:themeColor="hyperlink"/>
      <w:u w:val="single"/>
    </w:rPr>
  </w:style>
  <w:style w:type="paragraph" w:styleId="ab">
    <w:name w:val="List Paragraph"/>
    <w:basedOn w:val="a"/>
    <w:uiPriority w:val="34"/>
    <w:qFormat/>
    <w:rsid w:val="00FE7347"/>
    <w:pPr>
      <w:ind w:left="720"/>
      <w:contextualSpacing/>
    </w:pPr>
  </w:style>
  <w:style w:type="paragraph" w:styleId="ac">
    <w:name w:val="Normal (Web)"/>
    <w:basedOn w:val="a"/>
    <w:uiPriority w:val="99"/>
    <w:semiHidden/>
    <w:unhideWhenUsed/>
    <w:rsid w:val="00C25F46"/>
    <w:pPr>
      <w:widowControl/>
      <w:autoSpaceDE/>
      <w:autoSpaceDN/>
      <w:adjustRightInd/>
      <w:spacing w:before="100" w:beforeAutospacing="1" w:after="100" w:afterAutospacing="1"/>
    </w:pPr>
    <w:rPr>
      <w:rFonts w:eastAsia="Times New Roman"/>
      <w:lang w:val="ru-UZ" w:eastAsia="zh-CN"/>
    </w:rPr>
  </w:style>
  <w:style w:type="character" w:styleId="ad">
    <w:name w:val="FollowedHyperlink"/>
    <w:basedOn w:val="a0"/>
    <w:uiPriority w:val="99"/>
    <w:semiHidden/>
    <w:unhideWhenUsed/>
    <w:rsid w:val="006C7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14756">
      <w:bodyDiv w:val="1"/>
      <w:marLeft w:val="0"/>
      <w:marRight w:val="0"/>
      <w:marTop w:val="0"/>
      <w:marBottom w:val="0"/>
      <w:divBdr>
        <w:top w:val="none" w:sz="0" w:space="0" w:color="auto"/>
        <w:left w:val="none" w:sz="0" w:space="0" w:color="auto"/>
        <w:bottom w:val="none" w:sz="0" w:space="0" w:color="auto"/>
        <w:right w:val="none" w:sz="0" w:space="0" w:color="auto"/>
      </w:divBdr>
      <w:divsChild>
        <w:div w:id="1377777635">
          <w:marLeft w:val="0"/>
          <w:marRight w:val="0"/>
          <w:marTop w:val="0"/>
          <w:marBottom w:val="0"/>
          <w:divBdr>
            <w:top w:val="none" w:sz="0" w:space="0" w:color="auto"/>
            <w:left w:val="none" w:sz="0" w:space="0" w:color="auto"/>
            <w:bottom w:val="none" w:sz="0" w:space="0" w:color="auto"/>
            <w:right w:val="none" w:sz="0" w:space="0" w:color="auto"/>
          </w:divBdr>
          <w:divsChild>
            <w:div w:id="2123839137">
              <w:marLeft w:val="0"/>
              <w:marRight w:val="0"/>
              <w:marTop w:val="0"/>
              <w:marBottom w:val="0"/>
              <w:divBdr>
                <w:top w:val="none" w:sz="0" w:space="0" w:color="auto"/>
                <w:left w:val="none" w:sz="0" w:space="0" w:color="auto"/>
                <w:bottom w:val="none" w:sz="0" w:space="0" w:color="auto"/>
                <w:right w:val="none" w:sz="0" w:space="0" w:color="auto"/>
              </w:divBdr>
              <w:divsChild>
                <w:div w:id="1153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2022">
      <w:bodyDiv w:val="1"/>
      <w:marLeft w:val="0"/>
      <w:marRight w:val="0"/>
      <w:marTop w:val="0"/>
      <w:marBottom w:val="0"/>
      <w:divBdr>
        <w:top w:val="none" w:sz="0" w:space="0" w:color="auto"/>
        <w:left w:val="none" w:sz="0" w:space="0" w:color="auto"/>
        <w:bottom w:val="none" w:sz="0" w:space="0" w:color="auto"/>
        <w:right w:val="none" w:sz="0" w:space="0" w:color="auto"/>
      </w:divBdr>
      <w:divsChild>
        <w:div w:id="1492256984">
          <w:marLeft w:val="0"/>
          <w:marRight w:val="0"/>
          <w:marTop w:val="0"/>
          <w:marBottom w:val="0"/>
          <w:divBdr>
            <w:top w:val="none" w:sz="0" w:space="0" w:color="auto"/>
            <w:left w:val="none" w:sz="0" w:space="0" w:color="auto"/>
            <w:bottom w:val="none" w:sz="0" w:space="0" w:color="auto"/>
            <w:right w:val="none" w:sz="0" w:space="0" w:color="auto"/>
          </w:divBdr>
          <w:divsChild>
            <w:div w:id="281963136">
              <w:marLeft w:val="0"/>
              <w:marRight w:val="0"/>
              <w:marTop w:val="0"/>
              <w:marBottom w:val="0"/>
              <w:divBdr>
                <w:top w:val="none" w:sz="0" w:space="0" w:color="auto"/>
                <w:left w:val="none" w:sz="0" w:space="0" w:color="auto"/>
                <w:bottom w:val="none" w:sz="0" w:space="0" w:color="auto"/>
                <w:right w:val="none" w:sz="0" w:space="0" w:color="auto"/>
              </w:divBdr>
              <w:divsChild>
                <w:div w:id="12522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j08cZSXHp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3102</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fayzulloshukurov@mail.ru</cp:lastModifiedBy>
  <cp:revision>4</cp:revision>
  <cp:lastPrinted>2015-12-10T16:28:00Z</cp:lastPrinted>
  <dcterms:created xsi:type="dcterms:W3CDTF">2020-08-10T07:22:00Z</dcterms:created>
  <dcterms:modified xsi:type="dcterms:W3CDTF">2020-09-12T09:01:00Z</dcterms:modified>
</cp:coreProperties>
</file>