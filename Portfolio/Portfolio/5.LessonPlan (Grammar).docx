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9BA6C" w14:textId="02671BB2" w:rsidR="000C6E41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5EFFB72E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77777777" w:rsidR="008A2C35" w:rsidRDefault="008A2C35" w:rsidP="008A2C35">
                            <w:proofErr w:type="gramStart"/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>Basic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AC66D4">
                              <w:rPr>
                                <w:rFonts w:ascii="Wingdings" w:hAnsi="Wingdings" w:cs="Wingdings"/>
                                <w:b/>
                                <w:bCs/>
                                <w:highlight w:val="yellow"/>
                              </w:rPr>
                              <w:t></w:t>
                            </w:r>
                            <w:r w:rsidRPr="00AC66D4">
                              <w:rPr>
                                <w:b/>
                                <w:bCs/>
                                <w:highlight w:val="yellow"/>
                              </w:rPr>
                              <w:t xml:space="preserve">  </w:t>
                            </w:r>
                            <w:r w:rsidRPr="00AC66D4">
                              <w:rPr>
                                <w:highlight w:val="yellow"/>
                              </w:rPr>
                              <w:t>Intermediate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0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15pt;margin-top:-27.45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">
                <v:textbox>
                  <w:txbxContent>
                    <w:p w14:paraId="526787C2" w14:textId="77777777" w:rsidR="008A2C35" w:rsidRDefault="008A2C35" w:rsidP="008A2C35">
                      <w:proofErr w:type="gramStart"/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>Basic</w:t>
                      </w:r>
                      <w:proofErr w:type="gramEnd"/>
                      <w:r>
                        <w:t xml:space="preserve">  </w:t>
                      </w:r>
                      <w:r w:rsidRPr="00AC66D4">
                        <w:rPr>
                          <w:rFonts w:ascii="Wingdings" w:hAnsi="Wingdings" w:cs="Wingdings"/>
                          <w:b/>
                          <w:bCs/>
                          <w:highlight w:val="yellow"/>
                        </w:rPr>
                        <w:t></w:t>
                      </w:r>
                      <w:r w:rsidRPr="00AC66D4">
                        <w:rPr>
                          <w:b/>
                          <w:bCs/>
                          <w:highlight w:val="yellow"/>
                        </w:rPr>
                        <w:t xml:space="preserve">  </w:t>
                      </w:r>
                      <w:r w:rsidRPr="00AC66D4">
                        <w:rPr>
                          <w:highlight w:val="yellow"/>
                        </w:rPr>
                        <w:t>Intermediate</w:t>
                      </w:r>
                      <w:r>
                        <w:t xml:space="preserve">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E52413">
        <w:rPr>
          <w:sz w:val="48"/>
          <w:szCs w:val="48"/>
        </w:rPr>
        <w:t>Grammar</w:t>
      </w:r>
      <w:r w:rsidR="00D95BA1" w:rsidRPr="008A2C35">
        <w:rPr>
          <w:sz w:val="48"/>
          <w:szCs w:val="48"/>
        </w:rPr>
        <w:t xml:space="preserve"> </w:t>
      </w:r>
      <w:r w:rsidR="00D04BC3" w:rsidRPr="008A2C35">
        <w:rPr>
          <w:sz w:val="48"/>
          <w:szCs w:val="48"/>
        </w:rPr>
        <w:t>Lesson Plan</w:t>
      </w:r>
    </w:p>
    <w:p w14:paraId="411385A1" w14:textId="77777777" w:rsidR="00DF092C" w:rsidRPr="00DF092C" w:rsidRDefault="00DF092C" w:rsidP="00484312">
      <w:pPr>
        <w:rPr>
          <w:sz w:val="32"/>
          <w:szCs w:val="32"/>
        </w:rPr>
      </w:pPr>
    </w:p>
    <w:p w14:paraId="2945842D" w14:textId="0CFF1F51" w:rsidR="00DF092C" w:rsidRPr="00DF092C" w:rsidRDefault="00484312" w:rsidP="00484312">
      <w:pPr>
        <w:rPr>
          <w:sz w:val="32"/>
          <w:szCs w:val="32"/>
        </w:rPr>
      </w:pPr>
      <w:r w:rsidRPr="00DF092C">
        <w:rPr>
          <w:sz w:val="32"/>
          <w:szCs w:val="32"/>
        </w:rPr>
        <w:t xml:space="preserve">Micro Lesson Video Link: </w:t>
      </w:r>
      <w:hyperlink r:id="rId7" w:history="1">
        <w:r w:rsidR="00DF092C" w:rsidRPr="00DF092C">
          <w:rPr>
            <w:rStyle w:val="ac"/>
            <w:sz w:val="32"/>
            <w:szCs w:val="32"/>
          </w:rPr>
          <w:t>https://youtu.be/WXk2r9bSTAE</w:t>
        </w:r>
      </w:hyperlink>
    </w:p>
    <w:p w14:paraId="32610FDD" w14:textId="77777777" w:rsidR="00DF092C" w:rsidRDefault="00DF092C" w:rsidP="00484312">
      <w:pPr>
        <w:rPr>
          <w:szCs w:val="48"/>
        </w:rPr>
      </w:pPr>
    </w:p>
    <w:p w14:paraId="31AF00E6" w14:textId="68375690" w:rsidR="00DF092C" w:rsidRPr="006A1CF7" w:rsidRDefault="00DF092C" w:rsidP="00484312">
      <w:pPr>
        <w:rPr>
          <w:szCs w:val="48"/>
        </w:rPr>
      </w:pPr>
      <w:r w:rsidRPr="006A1CF7">
        <w:rPr>
          <w:b/>
          <w:bCs/>
          <w:szCs w:val="48"/>
        </w:rPr>
        <w:t>Grammar discussions:</w:t>
      </w:r>
      <w:r w:rsidRPr="006A1CF7">
        <w:rPr>
          <w:szCs w:val="48"/>
        </w:rPr>
        <w:t xml:space="preserve"> </w:t>
      </w:r>
      <w:r w:rsidRPr="006A1CF7">
        <w:rPr>
          <w:i/>
          <w:iCs/>
          <w:szCs w:val="48"/>
        </w:rPr>
        <w:t>Modal verbs</w:t>
      </w:r>
      <w:r w:rsidR="00F51BF3">
        <w:rPr>
          <w:i/>
          <w:iCs/>
          <w:szCs w:val="48"/>
        </w:rPr>
        <w:t>,</w:t>
      </w:r>
      <w:r w:rsidRPr="006A1CF7">
        <w:rPr>
          <w:i/>
          <w:iCs/>
          <w:szCs w:val="48"/>
        </w:rPr>
        <w:t xml:space="preserve"> simple present, past and future tenses</w:t>
      </w:r>
      <w:r w:rsidRPr="006A1CF7">
        <w:rPr>
          <w:szCs w:val="48"/>
        </w:rPr>
        <w:t xml:space="preserve"> </w:t>
      </w:r>
    </w:p>
    <w:p w14:paraId="3335A9D8" w14:textId="43A0A394" w:rsidR="00DF092C" w:rsidRDefault="006A1CF7" w:rsidP="00484312">
      <w:pPr>
        <w:rPr>
          <w:szCs w:val="48"/>
        </w:rPr>
      </w:pPr>
      <w:r w:rsidRPr="006A1CF7">
        <w:rPr>
          <w:b/>
          <w:bCs/>
          <w:szCs w:val="48"/>
        </w:rPr>
        <w:t xml:space="preserve">Technology tool(s) used: </w:t>
      </w:r>
      <w:r w:rsidRPr="006A1CF7">
        <w:rPr>
          <w:i/>
          <w:iCs/>
          <w:szCs w:val="48"/>
        </w:rPr>
        <w:t>Web-sites</w:t>
      </w:r>
    </w:p>
    <w:p w14:paraId="04B04E1E" w14:textId="654A0CA3" w:rsidR="006A1CF7" w:rsidRDefault="006A1CF7" w:rsidP="00484312">
      <w:pPr>
        <w:rPr>
          <w:szCs w:val="48"/>
        </w:rPr>
      </w:pPr>
      <w:r w:rsidRPr="006A1CF7">
        <w:rPr>
          <w:b/>
          <w:bCs/>
          <w:szCs w:val="48"/>
        </w:rPr>
        <w:t>Reading activities used:</w:t>
      </w:r>
      <w:r>
        <w:rPr>
          <w:szCs w:val="48"/>
        </w:rPr>
        <w:t xml:space="preserve"> </w:t>
      </w:r>
      <w:r w:rsidRPr="006A1CF7">
        <w:rPr>
          <w:i/>
          <w:iCs/>
          <w:szCs w:val="48"/>
        </w:rPr>
        <w:t>Intensive Reading</w:t>
      </w:r>
    </w:p>
    <w:p w14:paraId="70656F03" w14:textId="117B2CBA" w:rsidR="00E52413" w:rsidRPr="00484312" w:rsidRDefault="006A1CF7" w:rsidP="00484312">
      <w:pPr>
        <w:rPr>
          <w:szCs w:val="48"/>
        </w:rPr>
      </w:pPr>
      <w:r w:rsidRPr="006A1CF7">
        <w:rPr>
          <w:b/>
          <w:bCs/>
          <w:szCs w:val="48"/>
        </w:rPr>
        <w:t>Writing strategies used:</w:t>
      </w:r>
      <w:r>
        <w:rPr>
          <w:szCs w:val="48"/>
        </w:rPr>
        <w:t xml:space="preserve"> </w:t>
      </w:r>
      <w:r w:rsidRPr="006A1CF7">
        <w:rPr>
          <w:i/>
          <w:iCs/>
          <w:szCs w:val="48"/>
        </w:rPr>
        <w:t>Mind map</w:t>
      </w:r>
    </w:p>
    <w:p w14:paraId="3D017383" w14:textId="77777777" w:rsidR="000C6E41" w:rsidRPr="008A2C35" w:rsidRDefault="000C6E41" w:rsidP="00762855">
      <w:pPr>
        <w:jc w:val="center"/>
        <w:rPr>
          <w:b/>
          <w:bCs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70"/>
        <w:gridCol w:w="324"/>
        <w:gridCol w:w="823"/>
        <w:gridCol w:w="1147"/>
        <w:gridCol w:w="1147"/>
        <w:gridCol w:w="1148"/>
      </w:tblGrid>
      <w:tr w:rsidR="00762855" w:rsidRPr="008A2C35" w14:paraId="5B00E4E2" w14:textId="77777777" w:rsidTr="00E1246C">
        <w:trPr>
          <w:jc w:val="center"/>
        </w:trPr>
        <w:tc>
          <w:tcPr>
            <w:tcW w:w="509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426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E1246C">
        <w:trPr>
          <w:jc w:val="center"/>
        </w:trPr>
        <w:tc>
          <w:tcPr>
            <w:tcW w:w="509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A590F" w14:textId="77777777" w:rsidR="00E52413" w:rsidRDefault="00E52413" w:rsidP="00E52413">
            <w:pPr>
              <w:pStyle w:val="aa"/>
            </w:pPr>
          </w:p>
          <w:p w14:paraId="4C599BC0" w14:textId="3626954C" w:rsidR="00D04BC3" w:rsidRDefault="00E52413" w:rsidP="00E52413">
            <w:pPr>
              <w:pStyle w:val="aa"/>
              <w:numPr>
                <w:ilvl w:val="0"/>
                <w:numId w:val="1"/>
              </w:numPr>
            </w:pPr>
            <w:r>
              <w:t>PowerPoint Presentation</w:t>
            </w:r>
          </w:p>
          <w:p w14:paraId="469306BC" w14:textId="04165A12" w:rsidR="00E52413" w:rsidRDefault="00E52413" w:rsidP="00E52413">
            <w:pPr>
              <w:pStyle w:val="aa"/>
              <w:numPr>
                <w:ilvl w:val="0"/>
                <w:numId w:val="1"/>
              </w:numPr>
            </w:pPr>
            <w:r>
              <w:t xml:space="preserve">Overhead Projector </w:t>
            </w:r>
          </w:p>
          <w:p w14:paraId="45F51DB9" w14:textId="7937AAFD" w:rsidR="00E52413" w:rsidRDefault="00E52413" w:rsidP="00E52413">
            <w:pPr>
              <w:pStyle w:val="aa"/>
              <w:numPr>
                <w:ilvl w:val="0"/>
                <w:numId w:val="1"/>
              </w:numPr>
            </w:pPr>
            <w:r>
              <w:t xml:space="preserve">Laptop or cell Phone (should access internet) </w:t>
            </w:r>
          </w:p>
          <w:p w14:paraId="67A7A1D8" w14:textId="4ED27B1E" w:rsidR="00E1246C" w:rsidRDefault="00E1246C" w:rsidP="00E52413">
            <w:pPr>
              <w:pStyle w:val="aa"/>
              <w:numPr>
                <w:ilvl w:val="0"/>
                <w:numId w:val="1"/>
              </w:numPr>
            </w:pPr>
            <w:r>
              <w:t xml:space="preserve">Web-sites </w:t>
            </w:r>
          </w:p>
          <w:p w14:paraId="5CFAA94C" w14:textId="3ED1D35F" w:rsidR="00E1246C" w:rsidRDefault="00E1246C" w:rsidP="008D6D4B">
            <w:pPr>
              <w:ind w:left="360"/>
            </w:pPr>
          </w:p>
          <w:p w14:paraId="0CC729DC" w14:textId="0B979EE6" w:rsidR="00E1246C" w:rsidRDefault="006F14A9" w:rsidP="00E1246C">
            <w:hyperlink r:id="rId8" w:history="1">
              <w:r w:rsidR="00222F4F" w:rsidRPr="004764CA">
                <w:rPr>
                  <w:rStyle w:val="ac"/>
                </w:rPr>
                <w:t>https://learnenglish.britishcouncil.org/english-grammar-reference/modal-verbs</w:t>
              </w:r>
            </w:hyperlink>
          </w:p>
          <w:p w14:paraId="26C801E9" w14:textId="25E26C1A" w:rsidR="008D6D4B" w:rsidRPr="008A2C35" w:rsidRDefault="008D6D4B" w:rsidP="008D6D4B"/>
          <w:p w14:paraId="24B8F2F0" w14:textId="38DBDB3D" w:rsidR="00D04BC3" w:rsidRDefault="006F14A9" w:rsidP="008A2C35">
            <w:hyperlink r:id="rId9" w:history="1">
              <w:r w:rsidR="008D6D4B" w:rsidRPr="004764CA">
                <w:rPr>
                  <w:rStyle w:val="ac"/>
                </w:rPr>
                <w:t>https://www.english-grammar.at/online_exercises/modal-verbs/m009.htm</w:t>
              </w:r>
            </w:hyperlink>
          </w:p>
          <w:p w14:paraId="6A89D430" w14:textId="77777777" w:rsidR="008D6D4B" w:rsidRPr="008A2C35" w:rsidRDefault="008D6D4B" w:rsidP="008A2C35"/>
          <w:p w14:paraId="24CA5A18" w14:textId="77777777" w:rsidR="00D04BC3" w:rsidRPr="008A2C35" w:rsidRDefault="00D04BC3">
            <w:pPr>
              <w:spacing w:after="58"/>
            </w:pPr>
          </w:p>
        </w:tc>
        <w:tc>
          <w:tcPr>
            <w:tcW w:w="426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F0850" w14:textId="77777777" w:rsidR="00D04BC3" w:rsidRPr="008A2C35" w:rsidRDefault="00D04BC3" w:rsidP="008A2C35"/>
          <w:p w14:paraId="4A1EA460" w14:textId="2318196C" w:rsidR="00D04BC3" w:rsidRDefault="00E52413" w:rsidP="00E52413">
            <w:pPr>
              <w:pStyle w:val="aa"/>
              <w:numPr>
                <w:ilvl w:val="0"/>
                <w:numId w:val="1"/>
              </w:numPr>
            </w:pPr>
            <w:r>
              <w:t xml:space="preserve">Students will learn about Modal Verbs </w:t>
            </w:r>
          </w:p>
          <w:p w14:paraId="6E941634" w14:textId="345F2732" w:rsidR="00E52413" w:rsidRDefault="00E52413" w:rsidP="00E52413">
            <w:pPr>
              <w:pStyle w:val="aa"/>
              <w:numPr>
                <w:ilvl w:val="0"/>
                <w:numId w:val="1"/>
              </w:numPr>
            </w:pPr>
            <w:r>
              <w:t xml:space="preserve">Students will learn Could, Would and Should Modal verbs </w:t>
            </w:r>
          </w:p>
          <w:p w14:paraId="416F73A5" w14:textId="6C593A83" w:rsidR="00E52413" w:rsidRPr="008A2C35" w:rsidRDefault="00E52413" w:rsidP="00E52413">
            <w:pPr>
              <w:pStyle w:val="aa"/>
              <w:numPr>
                <w:ilvl w:val="0"/>
                <w:numId w:val="1"/>
              </w:numPr>
            </w:pPr>
            <w:r>
              <w:t>Student will review previous lesson</w:t>
            </w:r>
          </w:p>
          <w:p w14:paraId="1494E360" w14:textId="77777777" w:rsidR="00762855" w:rsidRPr="008A2C35" w:rsidRDefault="00762855" w:rsidP="008A2C35"/>
          <w:p w14:paraId="2EE3A4F4" w14:textId="77777777" w:rsidR="00762855" w:rsidRPr="008A2C35" w:rsidRDefault="00762855" w:rsidP="00762855">
            <w:pPr>
              <w:spacing w:after="58"/>
            </w:pPr>
          </w:p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7F90C9F7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  <w:r w:rsidR="005E70F8">
              <w:rPr>
                <w:b/>
                <w:bCs/>
              </w:rPr>
              <w:t xml:space="preserve"> (10 min)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056BC98A" w14:textId="77777777" w:rsidR="00E52413" w:rsidRDefault="00E52413" w:rsidP="00E52413">
            <w:pPr>
              <w:rPr>
                <w:color w:val="C00000"/>
              </w:rPr>
            </w:pPr>
            <w:r w:rsidRPr="00E52413">
              <w:rPr>
                <w:color w:val="C00000"/>
              </w:rPr>
              <w:t xml:space="preserve">Warm-up </w:t>
            </w:r>
          </w:p>
          <w:p w14:paraId="6EFA635F" w14:textId="29947E8B" w:rsidR="00D04BC3" w:rsidRPr="00CA5C50" w:rsidRDefault="00E52413" w:rsidP="008A2C35">
            <w:pPr>
              <w:rPr>
                <w:color w:val="C00000"/>
              </w:rPr>
            </w:pPr>
            <w:r>
              <w:rPr>
                <w:rFonts w:ascii="TimesNewRomanPSMT" w:hAnsi="TimesNewRomanPSMT"/>
              </w:rPr>
              <w:t>Review from previous levels and assessment of what students already know.</w:t>
            </w:r>
            <w:r w:rsidR="0039213A">
              <w:rPr>
                <w:rFonts w:ascii="TimesNewRomanPSMT" w:hAnsi="TimesNewRomanPSMT"/>
              </w:rPr>
              <w:t xml:space="preserve"> </w:t>
            </w:r>
            <w:r w:rsidR="0039213A">
              <w:rPr>
                <w:rFonts w:ascii="TimesNewRomanPSMT" w:hAnsi="TimesNewRomanPSMT" w:hint="eastAsia"/>
              </w:rPr>
              <w:t>A</w:t>
            </w:r>
            <w:r w:rsidR="0039213A">
              <w:rPr>
                <w:rFonts w:ascii="TimesNewRomanPSMT" w:hAnsi="TimesNewRomanPSMT"/>
              </w:rPr>
              <w:t xml:space="preserve">sk students what they know about model verbs. </w:t>
            </w:r>
          </w:p>
          <w:p w14:paraId="2CF0A02D" w14:textId="77777777" w:rsidR="00CA5C50" w:rsidRDefault="00CA5C50" w:rsidP="00CA5C50">
            <w:pPr>
              <w:rPr>
                <w:color w:val="FF0000"/>
              </w:rPr>
            </w:pPr>
            <w:r w:rsidRPr="00CA5C50">
              <w:rPr>
                <w:color w:val="FF0000"/>
              </w:rPr>
              <w:t>Objective discussion</w:t>
            </w:r>
          </w:p>
          <w:p w14:paraId="16C337C3" w14:textId="3BE9555B" w:rsidR="00D04BC3" w:rsidRPr="00CA5C50" w:rsidRDefault="00CA5C50" w:rsidP="00CA5C50">
            <w:pPr>
              <w:rPr>
                <w:color w:val="FF0000"/>
              </w:rPr>
            </w:pPr>
            <w:r>
              <w:rPr>
                <w:rFonts w:ascii="TimesNewRomanPSMT" w:hAnsi="TimesNewRomanPSMT" w:hint="eastAsia"/>
              </w:rPr>
              <w:t>T</w:t>
            </w:r>
            <w:r>
              <w:rPr>
                <w:rFonts w:ascii="TimesNewRomanPSMT" w:hAnsi="TimesNewRomanPSMT"/>
              </w:rPr>
              <w:t xml:space="preserve">oday we will learn how use modal verbs in tenses correctly in affirmative and negative statements. We will also learn time expressions used and spelling rules  </w:t>
            </w:r>
          </w:p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37492881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Instruct and Model</w:t>
            </w:r>
            <w:r w:rsidR="005E70F8">
              <w:rPr>
                <w:b/>
                <w:bCs/>
              </w:rPr>
              <w:t xml:space="preserve"> (20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8A2C35" w:rsidRDefault="00D04BC3">
            <w:pPr>
              <w:spacing w:line="120" w:lineRule="exact"/>
            </w:pPr>
          </w:p>
          <w:p w14:paraId="33A22DBE" w14:textId="77777777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8A2C35" w:rsidRDefault="00D04BC3">
            <w:pPr>
              <w:spacing w:line="120" w:lineRule="exact"/>
            </w:pPr>
          </w:p>
          <w:p w14:paraId="6FCC1E6B" w14:textId="2C93198B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8A2C35" w:rsidRDefault="00D04BC3">
            <w:pPr>
              <w:spacing w:line="120" w:lineRule="exact"/>
            </w:pPr>
          </w:p>
          <w:p w14:paraId="1BFD2473" w14:textId="320FDA9A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8D6D4B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8D6D4B">
              <w:rPr>
                <w:b/>
                <w:bCs/>
                <w:highlight w:val="yellow"/>
              </w:rPr>
              <w:t xml:space="preserve">  </w:t>
            </w:r>
            <w:r w:rsidRPr="008D6D4B">
              <w:rPr>
                <w:highlight w:val="yellow"/>
              </w:rPr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8A2C35" w:rsidRDefault="00D04BC3">
            <w:pPr>
              <w:spacing w:line="120" w:lineRule="exact"/>
            </w:pPr>
          </w:p>
          <w:p w14:paraId="220D2C09" w14:textId="73742314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8D6D4B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8D6D4B">
              <w:rPr>
                <w:b/>
                <w:bCs/>
                <w:highlight w:val="yellow"/>
              </w:rPr>
              <w:t xml:space="preserve">  </w:t>
            </w:r>
            <w:r w:rsidRPr="008D6D4B">
              <w:rPr>
                <w:highlight w:val="yellow"/>
              </w:rPr>
              <w:t>S</w:t>
            </w:r>
            <w:proofErr w:type="gramEnd"/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AAD08" w14:textId="7970DF42" w:rsidR="00D04BC3" w:rsidRDefault="006D7C48">
            <w:pPr>
              <w:rPr>
                <w:color w:val="C00000"/>
              </w:rPr>
            </w:pPr>
            <w:r w:rsidRPr="006D7C48">
              <w:rPr>
                <w:color w:val="C00000"/>
              </w:rPr>
              <w:t>Instruct and Mod</w:t>
            </w:r>
            <w:r w:rsidR="00596BB8">
              <w:rPr>
                <w:color w:val="C00000"/>
              </w:rPr>
              <w:t>e</w:t>
            </w:r>
            <w:r w:rsidRPr="006D7C48">
              <w:rPr>
                <w:color w:val="C00000"/>
              </w:rPr>
              <w:t>l 1</w:t>
            </w:r>
          </w:p>
          <w:p w14:paraId="61D001CF" w14:textId="1F5386E1" w:rsidR="006D7C48" w:rsidRDefault="006D7C48">
            <w:r>
              <w:t xml:space="preserve">View and discus different types of Modal verbs Explain each modal verb that included in this lesson. </w:t>
            </w:r>
          </w:p>
          <w:p w14:paraId="626A3220" w14:textId="181A738F" w:rsidR="006D7C48" w:rsidRDefault="006D7C48" w:rsidP="006D7C48">
            <w:pPr>
              <w:pStyle w:val="aa"/>
              <w:numPr>
                <w:ilvl w:val="0"/>
                <w:numId w:val="2"/>
              </w:numPr>
            </w:pPr>
            <w:r>
              <w:t xml:space="preserve">Could </w:t>
            </w:r>
          </w:p>
          <w:p w14:paraId="49CFE1C2" w14:textId="27111365" w:rsidR="006D7C48" w:rsidRDefault="006D7C48" w:rsidP="006D7C48">
            <w:pPr>
              <w:pStyle w:val="aa"/>
              <w:numPr>
                <w:ilvl w:val="0"/>
                <w:numId w:val="2"/>
              </w:numPr>
            </w:pPr>
            <w:r>
              <w:t xml:space="preserve">Would </w:t>
            </w:r>
          </w:p>
          <w:p w14:paraId="5521DC56" w14:textId="310DF6F2" w:rsidR="006D7C48" w:rsidRDefault="006D7C48" w:rsidP="006D7C48">
            <w:pPr>
              <w:pStyle w:val="aa"/>
              <w:numPr>
                <w:ilvl w:val="0"/>
                <w:numId w:val="2"/>
              </w:numPr>
            </w:pPr>
            <w:r>
              <w:t>Should</w:t>
            </w:r>
          </w:p>
          <w:p w14:paraId="7FC7705C" w14:textId="01DF9750" w:rsidR="006D7C48" w:rsidRDefault="006D7C48" w:rsidP="006D7C48">
            <w:r>
              <w:t xml:space="preserve">Could – explain the different ways of using (teacher also can say his/her own experience). Then let ask students to make sentences by using Could modal verb. </w:t>
            </w:r>
          </w:p>
          <w:p w14:paraId="10EA0C50" w14:textId="44F04477" w:rsidR="006D7C48" w:rsidRDefault="006D7C48" w:rsidP="006D7C48">
            <w:r>
              <w:t xml:space="preserve">Would - explain the different ways of using. Then let ask students to make sentences by using Would modal verb. </w:t>
            </w:r>
          </w:p>
          <w:p w14:paraId="170DB013" w14:textId="52A2155E" w:rsidR="0039213A" w:rsidRPr="0039213A" w:rsidRDefault="006D7C48" w:rsidP="0039213A">
            <w:r>
              <w:t>Should – explain the different ways of using. Then</w:t>
            </w:r>
            <w:r w:rsidR="0039213A">
              <w:t xml:space="preserve"> </w:t>
            </w:r>
            <w:r>
              <w:t xml:space="preserve">ask students to make sentences by using </w:t>
            </w:r>
            <w:r>
              <w:lastRenderedPageBreak/>
              <w:t xml:space="preserve">Would modal verb. </w:t>
            </w:r>
          </w:p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6049048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  <w:r w:rsidR="005E70F8">
              <w:rPr>
                <w:b/>
                <w:bCs/>
              </w:rPr>
              <w:t xml:space="preserve"> (10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8A2C35" w:rsidRDefault="00D04BC3">
            <w:pPr>
              <w:spacing w:line="120" w:lineRule="exact"/>
            </w:pPr>
          </w:p>
          <w:p w14:paraId="60F36226" w14:textId="4F7E9A8C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8D6D4B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8D6D4B">
              <w:rPr>
                <w:b/>
                <w:bCs/>
                <w:highlight w:val="yellow"/>
              </w:rPr>
              <w:t xml:space="preserve">  </w:t>
            </w:r>
            <w:r w:rsidR="006E0EAF" w:rsidRPr="008D6D4B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8A2C35" w:rsidRDefault="00D04BC3">
            <w:pPr>
              <w:spacing w:line="120" w:lineRule="exact"/>
            </w:pPr>
          </w:p>
          <w:p w14:paraId="2217CD06" w14:textId="438CB800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8D6D4B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8D6D4B">
              <w:rPr>
                <w:b/>
                <w:bCs/>
                <w:highlight w:val="yellow"/>
              </w:rPr>
              <w:t xml:space="preserve">  </w:t>
            </w:r>
            <w:r w:rsidR="006E0EAF" w:rsidRPr="008D6D4B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EA41CC9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8D6D4B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8D6D4B">
              <w:rPr>
                <w:b/>
                <w:bCs/>
                <w:highlight w:val="yellow"/>
              </w:rPr>
              <w:t xml:space="preserve">  </w:t>
            </w:r>
            <w:r w:rsidRPr="008D6D4B">
              <w:rPr>
                <w:highlight w:val="yellow"/>
              </w:rPr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D6D4B" w:rsidRDefault="00D04BC3">
            <w:pPr>
              <w:spacing w:line="120" w:lineRule="exact"/>
              <w:rPr>
                <w:highlight w:val="yellow"/>
              </w:rPr>
            </w:pPr>
          </w:p>
          <w:p w14:paraId="1637C8BD" w14:textId="62A7A58E" w:rsidR="00D04BC3" w:rsidRPr="008D6D4B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8D6D4B">
              <w:rPr>
                <w:highlight w:val="yellow"/>
              </w:rPr>
              <w:t xml:space="preserve"> </w:t>
            </w:r>
            <w:proofErr w:type="gramStart"/>
            <w:r w:rsidR="00935661" w:rsidRPr="008D6D4B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8D6D4B">
              <w:rPr>
                <w:b/>
                <w:bCs/>
                <w:highlight w:val="yellow"/>
              </w:rPr>
              <w:t xml:space="preserve">  </w:t>
            </w:r>
            <w:r w:rsidRPr="008D6D4B">
              <w:rPr>
                <w:highlight w:val="yellow"/>
              </w:rPr>
              <w:t>S</w:t>
            </w:r>
            <w:proofErr w:type="gramEnd"/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8234874" w14:textId="40A6370D" w:rsidR="00762855" w:rsidRDefault="00222F4F" w:rsidP="008A2C35">
            <w:pPr>
              <w:rPr>
                <w:color w:val="C00000"/>
              </w:rPr>
            </w:pPr>
            <w:r w:rsidRPr="00222F4F">
              <w:rPr>
                <w:color w:val="C00000"/>
              </w:rPr>
              <w:t>Activity 1</w:t>
            </w:r>
          </w:p>
          <w:p w14:paraId="439AB847" w14:textId="6A473DEE" w:rsidR="00222F4F" w:rsidRPr="00222F4F" w:rsidRDefault="00222F4F" w:rsidP="008A2C35">
            <w:r>
              <w:t>Students write their own story about traveling</w:t>
            </w:r>
            <w:r w:rsidR="008D6D4B">
              <w:t xml:space="preserve"> by using Modal verbs </w:t>
            </w:r>
            <w:r>
              <w:t>(if they haven’t traveled yet they can write about where they want to go to travel)</w:t>
            </w:r>
            <w:r w:rsidR="008D6D4B">
              <w:t xml:space="preserve">. Students can work in pairs as well. </w:t>
            </w:r>
          </w:p>
          <w:p w14:paraId="7DE1B6C7" w14:textId="4F54E022" w:rsidR="00762855" w:rsidRPr="008D6D4B" w:rsidRDefault="008D6D4B" w:rsidP="008A2C35">
            <w:pPr>
              <w:rPr>
                <w:color w:val="C00000"/>
              </w:rPr>
            </w:pPr>
            <w:r w:rsidRPr="008D6D4B">
              <w:rPr>
                <w:color w:val="C00000"/>
              </w:rPr>
              <w:t>Activity 2</w:t>
            </w:r>
          </w:p>
          <w:p w14:paraId="062752A5" w14:textId="39078335" w:rsidR="008D6D4B" w:rsidRPr="008A2C35" w:rsidRDefault="008D6D4B" w:rsidP="008A2C35">
            <w:r>
              <w:t xml:space="preserve">Students should read their story and other students count how many modal verbs used his/her story. </w:t>
            </w:r>
          </w:p>
          <w:p w14:paraId="572DEC26" w14:textId="77777777" w:rsidR="006E0EAF" w:rsidRPr="008A2C35" w:rsidRDefault="006E0EAF" w:rsidP="008A2C35"/>
          <w:p w14:paraId="17C95163" w14:textId="77777777" w:rsidR="00762855" w:rsidRPr="008A2C35" w:rsidRDefault="00762855" w:rsidP="00B26637">
            <w:pPr>
              <w:spacing w:after="58"/>
            </w:pPr>
          </w:p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3DAC8B75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  <w:r w:rsidR="005E70F8">
              <w:rPr>
                <w:b/>
                <w:bCs/>
              </w:rPr>
              <w:t xml:space="preserve"> (10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9C3387" w:rsidRDefault="00D04BC3">
            <w:pPr>
              <w:spacing w:line="120" w:lineRule="exact"/>
              <w:rPr>
                <w:highlight w:val="yellow"/>
              </w:rPr>
            </w:pPr>
          </w:p>
          <w:p w14:paraId="0E646E9A" w14:textId="5DE6053E" w:rsidR="00D04BC3" w:rsidRPr="009C3387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9C3387">
              <w:rPr>
                <w:highlight w:val="yellow"/>
              </w:rPr>
              <w:t xml:space="preserve"> </w:t>
            </w:r>
            <w:proofErr w:type="gramStart"/>
            <w:r w:rsidR="00935661" w:rsidRPr="009C3387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9C3387">
              <w:rPr>
                <w:b/>
                <w:bCs/>
                <w:highlight w:val="yellow"/>
              </w:rPr>
              <w:t xml:space="preserve">  </w:t>
            </w:r>
            <w:r w:rsidR="006E0EAF" w:rsidRPr="009C3387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8A2C35" w:rsidRDefault="00D04BC3">
            <w:pPr>
              <w:spacing w:line="120" w:lineRule="exact"/>
            </w:pPr>
          </w:p>
          <w:p w14:paraId="4B77413E" w14:textId="01C5E29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C3387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9C3387">
              <w:rPr>
                <w:b/>
                <w:bCs/>
                <w:highlight w:val="yellow"/>
              </w:rPr>
              <w:t xml:space="preserve">  </w:t>
            </w:r>
            <w:r w:rsidR="006E0EAF" w:rsidRPr="009C3387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8A2C35" w:rsidRDefault="00D04BC3">
            <w:pPr>
              <w:spacing w:line="120" w:lineRule="exact"/>
            </w:pPr>
          </w:p>
          <w:p w14:paraId="04E94C4C" w14:textId="502C5E3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8A2C35" w:rsidRDefault="00D04BC3">
            <w:pPr>
              <w:spacing w:line="120" w:lineRule="exact"/>
            </w:pPr>
          </w:p>
          <w:p w14:paraId="554924B8" w14:textId="6B589D7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  <w:proofErr w:type="gramEnd"/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D639996" w14:textId="611A0E21" w:rsidR="008D6D4B" w:rsidRPr="009C3387" w:rsidRDefault="008D6D4B" w:rsidP="008D6D4B">
            <w:pPr>
              <w:rPr>
                <w:color w:val="C00000"/>
              </w:rPr>
            </w:pPr>
            <w:r w:rsidRPr="009C3387">
              <w:rPr>
                <w:color w:val="C00000"/>
              </w:rPr>
              <w:t>Activity 1</w:t>
            </w:r>
          </w:p>
          <w:p w14:paraId="00115529" w14:textId="5ABBA710" w:rsidR="008D6D4B" w:rsidRDefault="008D6D4B" w:rsidP="008D6D4B">
            <w:r>
              <w:t xml:space="preserve">Students follow this link </w:t>
            </w:r>
            <w:hyperlink r:id="rId10" w:history="1">
              <w:r w:rsidRPr="004764CA">
                <w:rPr>
                  <w:rStyle w:val="ac"/>
                </w:rPr>
                <w:t>https://learnenglish.britishcouncil.org/english-grammar-reference/modal-verbs</w:t>
              </w:r>
            </w:hyperlink>
            <w:r>
              <w:t xml:space="preserve">  and </w:t>
            </w:r>
            <w:r w:rsidR="00735800">
              <w:t xml:space="preserve">Students should complete a quiz. If students did mistakes in the web-site automatically pop-up error alert. When all students complete a quiz, teacher will gather student’s mistakes and explain and will </w:t>
            </w:r>
            <w:r w:rsidR="009C3387">
              <w:t>g</w:t>
            </w:r>
            <w:r w:rsidR="00735800">
              <w:t>ive them feedback.</w:t>
            </w:r>
          </w:p>
          <w:p w14:paraId="4D7D4D1D" w14:textId="33FCAC8F" w:rsidR="006E0EAF" w:rsidRPr="009C3387" w:rsidRDefault="006E0EAF" w:rsidP="008A2C35">
            <w:pPr>
              <w:rPr>
                <w:color w:val="C00000"/>
              </w:rPr>
            </w:pPr>
          </w:p>
          <w:p w14:paraId="5B0429E0" w14:textId="64FBDC24" w:rsidR="006E0EAF" w:rsidRPr="009C3387" w:rsidRDefault="00735800" w:rsidP="008A2C35">
            <w:pPr>
              <w:rPr>
                <w:color w:val="C00000"/>
              </w:rPr>
            </w:pPr>
            <w:r w:rsidRPr="009C3387">
              <w:rPr>
                <w:color w:val="C00000"/>
              </w:rPr>
              <w:t>Activity 2</w:t>
            </w:r>
          </w:p>
          <w:p w14:paraId="79F4F60C" w14:textId="57D7005A" w:rsidR="00735800" w:rsidRDefault="00735800" w:rsidP="00735800">
            <w:r>
              <w:t xml:space="preserve">Students follow this link </w:t>
            </w:r>
            <w:hyperlink r:id="rId11" w:history="1">
              <w:r w:rsidRPr="004764CA">
                <w:rPr>
                  <w:rStyle w:val="ac"/>
                </w:rPr>
                <w:t>https://www.english-grammar.at/online_exercises/modal-verbs/m009.htm</w:t>
              </w:r>
            </w:hyperlink>
            <w:r>
              <w:t xml:space="preserve"> in this web - site students fill up the blanks. </w:t>
            </w:r>
            <w:r w:rsidR="009C3387">
              <w:t xml:space="preserve">Web-site shows how many correct and incorrect answers. If students have incorrect answers teacher will explain and will give them feedback. </w:t>
            </w:r>
          </w:p>
          <w:p w14:paraId="2D393244" w14:textId="4590228B" w:rsidR="00735800" w:rsidRPr="008A2C35" w:rsidRDefault="00735800" w:rsidP="008A2C35">
            <w:r>
              <w:t xml:space="preserve"> </w:t>
            </w:r>
          </w:p>
          <w:p w14:paraId="49C75622" w14:textId="63EF12F5" w:rsidR="006E0EAF" w:rsidRDefault="009C3387" w:rsidP="008A2C35">
            <w:pPr>
              <w:rPr>
                <w:color w:val="C00000"/>
              </w:rPr>
            </w:pPr>
            <w:r w:rsidRPr="009C3387">
              <w:rPr>
                <w:color w:val="C00000"/>
              </w:rPr>
              <w:t>Homework</w:t>
            </w:r>
          </w:p>
          <w:p w14:paraId="65B72315" w14:textId="5E80C169" w:rsidR="009C3387" w:rsidRPr="009C3387" w:rsidRDefault="009C3387" w:rsidP="008A2C35">
            <w:r>
              <w:t>Students write 20 sentences by using modal verbs. 10 negative forms and 10 affirmative forms.</w:t>
            </w:r>
            <w:r w:rsidR="00535FB0">
              <w:t xml:space="preserve"> </w:t>
            </w:r>
          </w:p>
          <w:p w14:paraId="7F40356F" w14:textId="77777777" w:rsidR="006E0EAF" w:rsidRPr="008A2C35" w:rsidRDefault="006E0EAF" w:rsidP="008A2C35"/>
          <w:p w14:paraId="5D4ED06B" w14:textId="77777777" w:rsidR="006E0EAF" w:rsidRPr="008A2C35" w:rsidRDefault="006E0EAF" w:rsidP="006E0EAF">
            <w:pPr>
              <w:spacing w:after="58"/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8A2C35" w:rsidRDefault="006E0EAF" w:rsidP="00207FC0">
            <w:pPr>
              <w:spacing w:line="120" w:lineRule="exact"/>
            </w:pPr>
          </w:p>
          <w:p w14:paraId="7D6117D7" w14:textId="03CF8271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DF092C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DF092C">
              <w:rPr>
                <w:b/>
                <w:bCs/>
                <w:highlight w:val="yellow"/>
              </w:rPr>
              <w:t xml:space="preserve">  </w:t>
            </w:r>
            <w:r w:rsidRPr="00DF092C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8A2C35" w:rsidRDefault="006E0EAF" w:rsidP="00207FC0">
            <w:pPr>
              <w:spacing w:line="120" w:lineRule="exact"/>
            </w:pPr>
          </w:p>
          <w:p w14:paraId="7782413C" w14:textId="076834C8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DF092C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DF092C">
              <w:rPr>
                <w:b/>
                <w:bCs/>
                <w:highlight w:val="yellow"/>
              </w:rPr>
              <w:t xml:space="preserve">  </w:t>
            </w:r>
            <w:r w:rsidRPr="00DF092C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8A2C35" w:rsidRDefault="006E0EAF" w:rsidP="00207FC0">
            <w:pPr>
              <w:spacing w:line="120" w:lineRule="exact"/>
            </w:pPr>
          </w:p>
          <w:p w14:paraId="3464BC4C" w14:textId="5C07063C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DF092C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DF092C">
              <w:rPr>
                <w:b/>
                <w:bCs/>
                <w:highlight w:val="yellow"/>
              </w:rPr>
              <w:t xml:space="preserve">  </w:t>
            </w:r>
            <w:r w:rsidRPr="00DF092C">
              <w:rPr>
                <w:highlight w:val="yellow"/>
              </w:rPr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8A2C35" w:rsidRDefault="006E0EAF" w:rsidP="00207FC0">
            <w:pPr>
              <w:spacing w:line="120" w:lineRule="exact"/>
            </w:pPr>
          </w:p>
          <w:p w14:paraId="4F850D7A" w14:textId="1E1D8B4A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DF092C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DF092C">
              <w:rPr>
                <w:b/>
                <w:bCs/>
                <w:highlight w:val="yellow"/>
              </w:rPr>
              <w:t xml:space="preserve">  </w:t>
            </w:r>
            <w:r w:rsidRPr="00DF092C">
              <w:rPr>
                <w:highlight w:val="yellow"/>
              </w:rPr>
              <w:t>S</w:t>
            </w:r>
            <w:proofErr w:type="gramEnd"/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4054877" w14:textId="77777777" w:rsidR="006E0EAF" w:rsidRPr="008A2C35" w:rsidRDefault="006E0EAF" w:rsidP="008A2C35"/>
          <w:p w14:paraId="09B9F678" w14:textId="7B05A1C9" w:rsidR="006E0EAF" w:rsidRPr="008A2C35" w:rsidRDefault="00535FB0" w:rsidP="008A2C35">
            <w:r>
              <w:t xml:space="preserve">Students review their travel story and change it. </w:t>
            </w:r>
            <w:r w:rsidR="00883267">
              <w:t xml:space="preserve">They have to prepare to speak their travel story by using Modal verbs, simple present, past and future tenses.  </w:t>
            </w:r>
          </w:p>
          <w:p w14:paraId="51AE427B" w14:textId="77777777" w:rsidR="006E0EAF" w:rsidRPr="008A2C35" w:rsidRDefault="006E0EAF" w:rsidP="008A2C35"/>
          <w:p w14:paraId="25395914" w14:textId="77777777" w:rsidR="006E0EAF" w:rsidRPr="008A2C35" w:rsidRDefault="006E0EAF" w:rsidP="008A2C35"/>
        </w:tc>
      </w:tr>
    </w:tbl>
    <w:p w14:paraId="3EAB372D" w14:textId="77777777" w:rsidR="00D04BC3" w:rsidRPr="008A2C35" w:rsidRDefault="00D04BC3" w:rsidP="008A2C35"/>
    <w:sectPr w:rsidR="00D04BC3" w:rsidRPr="008A2C35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DF845" w14:textId="77777777" w:rsidR="006F14A9" w:rsidRDefault="006F14A9" w:rsidP="006E0EAF">
      <w:r>
        <w:separator/>
      </w:r>
    </w:p>
  </w:endnote>
  <w:endnote w:type="continuationSeparator" w:id="0">
    <w:p w14:paraId="32908B17" w14:textId="77777777" w:rsidR="006F14A9" w:rsidRDefault="006F14A9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396F0" w14:textId="77777777" w:rsidR="006F14A9" w:rsidRDefault="006F14A9" w:rsidP="006E0EAF">
      <w:r>
        <w:separator/>
      </w:r>
    </w:p>
  </w:footnote>
  <w:footnote w:type="continuationSeparator" w:id="0">
    <w:p w14:paraId="64A5AB22" w14:textId="77777777" w:rsidR="006F14A9" w:rsidRDefault="006F14A9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253128"/>
    <w:multiLevelType w:val="hybridMultilevel"/>
    <w:tmpl w:val="51AA5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110D3D"/>
    <w:multiLevelType w:val="hybridMultilevel"/>
    <w:tmpl w:val="15CE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B509D3"/>
    <w:multiLevelType w:val="hybridMultilevel"/>
    <w:tmpl w:val="F044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4633"/>
    <w:multiLevelType w:val="hybridMultilevel"/>
    <w:tmpl w:val="4244B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BC3"/>
    <w:rsid w:val="000C6E41"/>
    <w:rsid w:val="00222F4F"/>
    <w:rsid w:val="0028214A"/>
    <w:rsid w:val="002C704B"/>
    <w:rsid w:val="00337143"/>
    <w:rsid w:val="0039213A"/>
    <w:rsid w:val="00484312"/>
    <w:rsid w:val="00535FB0"/>
    <w:rsid w:val="00596BB8"/>
    <w:rsid w:val="005E70F8"/>
    <w:rsid w:val="006A1CF7"/>
    <w:rsid w:val="006D7C48"/>
    <w:rsid w:val="006E0EAF"/>
    <w:rsid w:val="006F14A9"/>
    <w:rsid w:val="00735800"/>
    <w:rsid w:val="00762855"/>
    <w:rsid w:val="007A56BF"/>
    <w:rsid w:val="007B77FD"/>
    <w:rsid w:val="007C1DE1"/>
    <w:rsid w:val="00803CC6"/>
    <w:rsid w:val="008075D8"/>
    <w:rsid w:val="008529EE"/>
    <w:rsid w:val="00883267"/>
    <w:rsid w:val="008A2C35"/>
    <w:rsid w:val="008D6D4B"/>
    <w:rsid w:val="00926C50"/>
    <w:rsid w:val="00935661"/>
    <w:rsid w:val="009C3387"/>
    <w:rsid w:val="009D7E54"/>
    <w:rsid w:val="009E2144"/>
    <w:rsid w:val="00AC66D4"/>
    <w:rsid w:val="00CA5C50"/>
    <w:rsid w:val="00D04BC3"/>
    <w:rsid w:val="00D95BA1"/>
    <w:rsid w:val="00DE2512"/>
    <w:rsid w:val="00DF092C"/>
    <w:rsid w:val="00E1246C"/>
    <w:rsid w:val="00E52413"/>
    <w:rsid w:val="00F233A6"/>
    <w:rsid w:val="00F27564"/>
    <w:rsid w:val="00F51BF3"/>
    <w:rsid w:val="00F77ADA"/>
    <w:rsid w:val="00FB0D5A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1B5D62"/>
  <w14:defaultImageDpi w14:val="0"/>
  <w15:docId w15:val="{6AD9AAFB-4B32-47DD-AA15-C7E061BC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</w:style>
  <w:style w:type="paragraph" w:customStyle="1" w:styleId="Level1">
    <w:name w:val="Level 1"/>
    <w:basedOn w:val="a"/>
    <w:uiPriority w:val="99"/>
    <w:pPr>
      <w:ind w:left="720" w:hanging="720"/>
    </w:pPr>
  </w:style>
  <w:style w:type="paragraph" w:styleId="a4">
    <w:name w:val="Balloon Text"/>
    <w:basedOn w:val="a"/>
    <w:link w:val="a5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E52413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52413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ru-UZ" w:eastAsia="zh-CN"/>
    </w:rPr>
  </w:style>
  <w:style w:type="character" w:styleId="ac">
    <w:name w:val="Hyperlink"/>
    <w:basedOn w:val="a0"/>
    <w:uiPriority w:val="99"/>
    <w:unhideWhenUsed/>
    <w:rsid w:val="00222F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2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.britishcouncil.org/english-grammar-reference/modal-ver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WXk2r9bST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glish-grammar.at/online_exercises/modal-verbs/m009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english.britishcouncil.org/english-grammar-reference/modal-ver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glish-grammar.at/online_exercises/modal-verbs/m00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Shane Dixon</dc:creator>
  <cp:lastModifiedBy>fayzulloshukurov@mail.ru</cp:lastModifiedBy>
  <cp:revision>12</cp:revision>
  <cp:lastPrinted>2015-12-10T16:28:00Z</cp:lastPrinted>
  <dcterms:created xsi:type="dcterms:W3CDTF">2020-08-10T13:04:00Z</dcterms:created>
  <dcterms:modified xsi:type="dcterms:W3CDTF">2020-09-12T08:59:00Z</dcterms:modified>
</cp:coreProperties>
</file>