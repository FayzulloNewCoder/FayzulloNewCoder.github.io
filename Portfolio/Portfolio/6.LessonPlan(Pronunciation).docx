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015DD" w14:textId="77777777" w:rsidR="005F1144" w:rsidRDefault="005F1144" w:rsidP="000C6E41">
      <w:pPr>
        <w:jc w:val="center"/>
        <w:rPr>
          <w:sz w:val="48"/>
          <w:szCs w:val="48"/>
        </w:rPr>
      </w:pPr>
    </w:p>
    <w:p w14:paraId="13C9BA6C" w14:textId="063F099A" w:rsidR="000C6E41" w:rsidRDefault="008A2C35" w:rsidP="000C6E41">
      <w:pPr>
        <w:jc w:val="center"/>
        <w:rPr>
          <w:sz w:val="48"/>
          <w:szCs w:val="48"/>
        </w:rPr>
      </w:pPr>
      <w:r w:rsidRPr="00D95BA1">
        <w:rPr>
          <w:rFonts w:ascii="Book Antiqua" w:hAnsi="Book Antiqua" w:cs="Book Antiqua"/>
          <w:noProof/>
          <w:sz w:val="48"/>
          <w:szCs w:val="48"/>
        </w:rPr>
        <mc:AlternateContent>
          <mc:Choice Requires="wps">
            <w:drawing>
              <wp:anchor distT="45720" distB="45720" distL="114300" distR="114300" simplePos="0" relativeHeight="251659264" behindDoc="0" locked="0" layoutInCell="1" allowOverlap="1" wp14:anchorId="07EB0A88" wp14:editId="159F0EF9">
                <wp:simplePos x="0" y="0"/>
                <wp:positionH relativeFrom="column">
                  <wp:posOffset>3284633</wp:posOffset>
                </wp:positionH>
                <wp:positionV relativeFrom="paragraph">
                  <wp:posOffset>-347980</wp:posOffset>
                </wp:positionV>
                <wp:extent cx="3312160" cy="275590"/>
                <wp:effectExtent l="0" t="0" r="15240" b="1651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27559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26787C2" w14:textId="77777777" w:rsidR="008A2C35" w:rsidRDefault="008A2C35" w:rsidP="008A2C35">
                            <w:proofErr w:type="gramStart"/>
                            <w:r w:rsidRPr="00855728">
                              <w:rPr>
                                <w:rFonts w:ascii="Wingdings" w:hAnsi="Wingdings" w:cs="Wingdings"/>
                                <w:b/>
                                <w:bCs/>
                              </w:rPr>
                              <w:t></w:t>
                            </w:r>
                            <w:r>
                              <w:rPr>
                                <w:b/>
                                <w:bCs/>
                              </w:rPr>
                              <w:t xml:space="preserve">  </w:t>
                            </w:r>
                            <w:r w:rsidRPr="00855728">
                              <w:t>Basic</w:t>
                            </w:r>
                            <w:proofErr w:type="gramEnd"/>
                            <w:r>
                              <w:t xml:space="preserve">  </w:t>
                            </w:r>
                            <w:r>
                              <w:rPr>
                                <w:rFonts w:ascii="Wingdings" w:hAnsi="Wingdings" w:cs="Wingdings"/>
                                <w:b/>
                                <w:bCs/>
                              </w:rPr>
                              <w:t></w:t>
                            </w:r>
                            <w:r>
                              <w:rPr>
                                <w:b/>
                                <w:bCs/>
                              </w:rPr>
                              <w:t xml:space="preserve">  </w:t>
                            </w:r>
                            <w:r w:rsidRPr="00855728">
                              <w:rPr>
                                <w:highlight w:val="yellow"/>
                              </w:rPr>
                              <w:t>Intermediate</w:t>
                            </w:r>
                            <w:r>
                              <w:t xml:space="preserve">  </w:t>
                            </w:r>
                            <w:r>
                              <w:rPr>
                                <w:rFonts w:ascii="Wingdings" w:hAnsi="Wingdings" w:cs="Wingdings"/>
                                <w:b/>
                                <w:bCs/>
                              </w:rPr>
                              <w:t></w:t>
                            </w:r>
                            <w:r>
                              <w:rPr>
                                <w:b/>
                                <w:bCs/>
                              </w:rPr>
                              <w:t xml:space="preserve">  </w:t>
                            </w:r>
                            <w:r>
                              <w:t xml:space="preserve"> Advanced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EB0A88" id="_x0000_t202" coordsize="21600,21600" o:spt="202" path="m,l,21600r21600,l21600,xe">
                <v:stroke joinstyle="miter"/>
                <v:path gradientshapeok="t" o:connecttype="rect"/>
              </v:shapetype>
              <v:shape id="Text Box 2" o:spid="_x0000_s1026" type="#_x0000_t202" style="position:absolute;left:0;text-align:left;margin-left:258.65pt;margin-top:-27.4pt;width:260.8pt;height:2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" fillcolor="white [3201]" strokecolor="black [3200]" strokeweight="1pt">
                <v:textbox>
                  <w:txbxContent>
                    <w:p w14:paraId="526787C2" w14:textId="77777777" w:rsidR="008A2C35" w:rsidRDefault="008A2C35" w:rsidP="008A2C35">
                      <w:proofErr w:type="gramStart"/>
                      <w:r w:rsidRPr="00855728">
                        <w:rPr>
                          <w:rFonts w:ascii="Wingdings" w:hAnsi="Wingdings" w:cs="Wingdings"/>
                          <w:b/>
                          <w:bCs/>
                        </w:rPr>
                        <w:t></w:t>
                      </w:r>
                      <w:r>
                        <w:rPr>
                          <w:b/>
                          <w:bCs/>
                        </w:rPr>
                        <w:t xml:space="preserve">  </w:t>
                      </w:r>
                      <w:r w:rsidRPr="00855728">
                        <w:t>Basic</w:t>
                      </w:r>
                      <w:proofErr w:type="gramEnd"/>
                      <w:r>
                        <w:t xml:space="preserve">  </w:t>
                      </w:r>
                      <w:r>
                        <w:rPr>
                          <w:rFonts w:ascii="Wingdings" w:hAnsi="Wingdings" w:cs="Wingdings"/>
                          <w:b/>
                          <w:bCs/>
                        </w:rPr>
                        <w:t></w:t>
                      </w:r>
                      <w:r>
                        <w:rPr>
                          <w:b/>
                          <w:bCs/>
                        </w:rPr>
                        <w:t xml:space="preserve">  </w:t>
                      </w:r>
                      <w:r w:rsidRPr="00855728">
                        <w:rPr>
                          <w:highlight w:val="yellow"/>
                        </w:rPr>
                        <w:t>Intermediate</w:t>
                      </w:r>
                      <w:r>
                        <w:t xml:space="preserve">  </w:t>
                      </w:r>
                      <w:r>
                        <w:rPr>
                          <w:rFonts w:ascii="Wingdings" w:hAnsi="Wingdings" w:cs="Wingdings"/>
                          <w:b/>
                          <w:bCs/>
                        </w:rPr>
                        <w:t></w:t>
                      </w:r>
                      <w:r>
                        <w:rPr>
                          <w:b/>
                          <w:bCs/>
                        </w:rPr>
                        <w:t xml:space="preserve">  </w:t>
                      </w:r>
                      <w:r>
                        <w:t xml:space="preserve"> Advanced</w:t>
                      </w:r>
                    </w:p>
                  </w:txbxContent>
                </v:textbox>
              </v:shape>
            </w:pict>
          </mc:Fallback>
        </mc:AlternateContent>
      </w:r>
      <w:r w:rsidR="007E382F">
        <w:rPr>
          <w:sz w:val="48"/>
          <w:szCs w:val="48"/>
        </w:rPr>
        <w:t>Pronunciation</w:t>
      </w:r>
      <w:r w:rsidR="00D95BA1" w:rsidRPr="008A2C35">
        <w:rPr>
          <w:sz w:val="48"/>
          <w:szCs w:val="48"/>
        </w:rPr>
        <w:t xml:space="preserve"> </w:t>
      </w:r>
      <w:r w:rsidR="00D04BC3" w:rsidRPr="008A2C35">
        <w:rPr>
          <w:sz w:val="48"/>
          <w:szCs w:val="48"/>
        </w:rPr>
        <w:t>Lesson Plan</w:t>
      </w:r>
    </w:p>
    <w:p w14:paraId="36D10C4C" w14:textId="72FBF6D2" w:rsidR="00484312" w:rsidRPr="00926035" w:rsidRDefault="00484312" w:rsidP="00484312">
      <w:pPr>
        <w:rPr>
          <w:sz w:val="32"/>
          <w:szCs w:val="32"/>
        </w:rPr>
      </w:pPr>
      <w:r w:rsidRPr="00926035">
        <w:rPr>
          <w:sz w:val="32"/>
          <w:szCs w:val="32"/>
        </w:rPr>
        <w:t xml:space="preserve">Micro Lesson Video Link: </w:t>
      </w:r>
      <w:hyperlink r:id="rId7" w:history="1">
        <w:r w:rsidR="00926035" w:rsidRPr="00926035">
          <w:rPr>
            <w:rStyle w:val="aa"/>
            <w:sz w:val="32"/>
            <w:szCs w:val="32"/>
          </w:rPr>
          <w:t>https://youtu.be/-_flKk5QS9w</w:t>
        </w:r>
      </w:hyperlink>
      <w:r w:rsidR="00926035" w:rsidRPr="00926035">
        <w:rPr>
          <w:sz w:val="32"/>
          <w:szCs w:val="32"/>
        </w:rPr>
        <w:t xml:space="preserve"> </w:t>
      </w:r>
    </w:p>
    <w:p w14:paraId="3D017383" w14:textId="1874FEC3" w:rsidR="000C6E41" w:rsidRPr="00926035" w:rsidRDefault="000C6E41" w:rsidP="00926035">
      <w:pPr>
        <w:rPr>
          <w:sz w:val="32"/>
          <w:szCs w:val="32"/>
        </w:rPr>
      </w:pPr>
    </w:p>
    <w:tbl>
      <w:tblPr>
        <w:tblW w:w="9359" w:type="dxa"/>
        <w:jc w:val="center"/>
        <w:tblLayout w:type="fixed"/>
        <w:tblCellMar>
          <w:left w:w="120" w:type="dxa"/>
          <w:right w:w="120" w:type="dxa"/>
        </w:tblCellMar>
        <w:tblLook w:val="0000" w:firstRow="0" w:lastRow="0" w:firstColumn="0" w:lastColumn="0" w:noHBand="0" w:noVBand="0"/>
      </w:tblPr>
      <w:tblGrid>
        <w:gridCol w:w="4770"/>
        <w:gridCol w:w="608"/>
        <w:gridCol w:w="539"/>
        <w:gridCol w:w="1147"/>
        <w:gridCol w:w="1147"/>
        <w:gridCol w:w="1148"/>
      </w:tblGrid>
      <w:tr w:rsidR="00762855" w:rsidRPr="008A2C35" w14:paraId="5B00E4E2" w14:textId="77777777" w:rsidTr="005672EC">
        <w:trPr>
          <w:jc w:val="center"/>
        </w:trPr>
        <w:tc>
          <w:tcPr>
            <w:tcW w:w="5378"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7BB93DDB" w14:textId="77777777" w:rsidR="00D04BC3" w:rsidRPr="008A2C35" w:rsidRDefault="00D04BC3">
            <w:pPr>
              <w:spacing w:line="120" w:lineRule="exact"/>
              <w:rPr>
                <w:b/>
                <w:bCs/>
              </w:rPr>
            </w:pPr>
          </w:p>
          <w:p w14:paraId="0C86EF86" w14:textId="77777777" w:rsidR="00D04BC3" w:rsidRPr="008A2C35" w:rsidRDefault="00D04BC3">
            <w:pPr>
              <w:spacing w:after="58"/>
              <w:jc w:val="center"/>
            </w:pPr>
            <w:r w:rsidRPr="008A2C35">
              <w:rPr>
                <w:b/>
                <w:bCs/>
              </w:rPr>
              <w:t>Business/Materials</w:t>
            </w:r>
          </w:p>
        </w:tc>
        <w:tc>
          <w:tcPr>
            <w:tcW w:w="3981" w:type="dxa"/>
            <w:gridSpan w:val="4"/>
            <w:tcBorders>
              <w:top w:val="single" w:sz="7" w:space="0" w:color="000000"/>
              <w:left w:val="single" w:sz="7" w:space="0" w:color="000000"/>
              <w:bottom w:val="single" w:sz="7" w:space="0" w:color="000000"/>
              <w:right w:val="single" w:sz="7" w:space="0" w:color="000000"/>
            </w:tcBorders>
            <w:shd w:val="pct10" w:color="000000" w:fill="FFFFFF"/>
          </w:tcPr>
          <w:p w14:paraId="2F9FAFFD" w14:textId="77777777" w:rsidR="00D04BC3" w:rsidRPr="008A2C35" w:rsidRDefault="00D04BC3">
            <w:pPr>
              <w:spacing w:line="120" w:lineRule="exact"/>
              <w:rPr>
                <w:b/>
              </w:rPr>
            </w:pPr>
          </w:p>
          <w:p w14:paraId="1C2F3B41" w14:textId="77777777" w:rsidR="00D04BC3" w:rsidRPr="008A2C35" w:rsidRDefault="000C6E41">
            <w:pPr>
              <w:spacing w:after="58"/>
              <w:jc w:val="center"/>
              <w:rPr>
                <w:b/>
              </w:rPr>
            </w:pPr>
            <w:r w:rsidRPr="008A2C35">
              <w:rPr>
                <w:b/>
              </w:rPr>
              <w:t>Lesson Objectives</w:t>
            </w:r>
          </w:p>
        </w:tc>
      </w:tr>
      <w:tr w:rsidR="00762855" w:rsidRPr="008A2C35" w14:paraId="6E3BFEA1" w14:textId="77777777" w:rsidTr="005672EC">
        <w:trPr>
          <w:jc w:val="center"/>
        </w:trPr>
        <w:tc>
          <w:tcPr>
            <w:tcW w:w="5378" w:type="dxa"/>
            <w:gridSpan w:val="2"/>
            <w:tcBorders>
              <w:top w:val="single" w:sz="7" w:space="0" w:color="000000"/>
              <w:left w:val="single" w:sz="7" w:space="0" w:color="000000"/>
              <w:bottom w:val="single" w:sz="7" w:space="0" w:color="000000"/>
              <w:right w:val="single" w:sz="7" w:space="0" w:color="000000"/>
            </w:tcBorders>
          </w:tcPr>
          <w:p w14:paraId="4C599BC0" w14:textId="0F6574C9" w:rsidR="00D04BC3" w:rsidRDefault="00D04BC3" w:rsidP="00493E5C"/>
          <w:p w14:paraId="423DF67F" w14:textId="77777777" w:rsidR="00493E5C" w:rsidRPr="008A2C35" w:rsidRDefault="00493E5C" w:rsidP="00493E5C"/>
          <w:p w14:paraId="24B8F2F0" w14:textId="72A5D787" w:rsidR="00D04BC3" w:rsidRDefault="00493E5C" w:rsidP="00493E5C">
            <w:pPr>
              <w:pStyle w:val="ab"/>
              <w:numPr>
                <w:ilvl w:val="0"/>
                <w:numId w:val="4"/>
              </w:numPr>
            </w:pPr>
            <w:r>
              <w:t>PowerPoint presentation</w:t>
            </w:r>
          </w:p>
          <w:p w14:paraId="5F4A40D0" w14:textId="0FB11ABD" w:rsidR="00493E5C" w:rsidRDefault="00493E5C" w:rsidP="00493E5C">
            <w:pPr>
              <w:pStyle w:val="ab"/>
              <w:numPr>
                <w:ilvl w:val="0"/>
                <w:numId w:val="4"/>
              </w:numPr>
            </w:pPr>
            <w:r>
              <w:t>Overhead Projector</w:t>
            </w:r>
          </w:p>
          <w:p w14:paraId="185B7631" w14:textId="70495857" w:rsidR="00493E5C" w:rsidRDefault="00493E5C" w:rsidP="00493E5C">
            <w:pPr>
              <w:pStyle w:val="ab"/>
              <w:numPr>
                <w:ilvl w:val="0"/>
                <w:numId w:val="4"/>
              </w:numPr>
            </w:pPr>
            <w:r>
              <w:t>Laptop or cell phone (should access internet)</w:t>
            </w:r>
          </w:p>
          <w:p w14:paraId="48CEE7A8" w14:textId="493C97CD" w:rsidR="00855728" w:rsidRDefault="00855728" w:rsidP="00493E5C">
            <w:pPr>
              <w:pStyle w:val="ab"/>
              <w:numPr>
                <w:ilvl w:val="0"/>
                <w:numId w:val="4"/>
              </w:numPr>
            </w:pPr>
            <w:r>
              <w:t xml:space="preserve">Headphones </w:t>
            </w:r>
          </w:p>
          <w:p w14:paraId="05A5B1AC" w14:textId="77777777" w:rsidR="009A3A3E" w:rsidRPr="008A2C35" w:rsidRDefault="009A3A3E" w:rsidP="008A2C35"/>
          <w:p w14:paraId="664CA106" w14:textId="4FFE3E59" w:rsidR="00D04BC3" w:rsidRDefault="00E25DED" w:rsidP="00E25DED">
            <w:pPr>
              <w:pStyle w:val="ab"/>
              <w:numPr>
                <w:ilvl w:val="0"/>
                <w:numId w:val="1"/>
              </w:numPr>
            </w:pPr>
            <w:r>
              <w:t>Long vowel sound</w:t>
            </w:r>
          </w:p>
          <w:p w14:paraId="5E258D60" w14:textId="194CE7D7" w:rsidR="009A3A3E" w:rsidRDefault="00691DF0" w:rsidP="009A3A3E">
            <w:pPr>
              <w:widowControl/>
              <w:autoSpaceDE/>
              <w:autoSpaceDN/>
              <w:adjustRightInd/>
            </w:pPr>
            <w:hyperlink r:id="rId8" w:history="1">
              <w:r w:rsidR="009A3A3E">
                <w:rPr>
                  <w:rStyle w:val="aa"/>
                </w:rPr>
                <w:t>https://www.yourdictionary.com/index.php/pdf/articles/163.longvowelwordsexamples.pdf</w:t>
              </w:r>
            </w:hyperlink>
          </w:p>
          <w:p w14:paraId="3666F3A7" w14:textId="67AAAFE0" w:rsidR="00E25DED" w:rsidRDefault="00E25DED" w:rsidP="009A3A3E">
            <w:pPr>
              <w:widowControl/>
              <w:autoSpaceDE/>
              <w:autoSpaceDN/>
              <w:adjustRightInd/>
            </w:pPr>
          </w:p>
          <w:p w14:paraId="1A2A1286" w14:textId="5B3F61B7" w:rsidR="00E25DED" w:rsidRDefault="00E25DED" w:rsidP="00E25DED">
            <w:pPr>
              <w:pStyle w:val="ab"/>
              <w:widowControl/>
              <w:numPr>
                <w:ilvl w:val="0"/>
                <w:numId w:val="1"/>
              </w:numPr>
              <w:autoSpaceDE/>
              <w:autoSpaceDN/>
              <w:adjustRightInd/>
            </w:pPr>
            <w:r>
              <w:t>Short vowel sound</w:t>
            </w:r>
          </w:p>
          <w:p w14:paraId="7B5EB9B0" w14:textId="77777777" w:rsidR="00E25DED" w:rsidRDefault="00691DF0" w:rsidP="00E25DED">
            <w:pPr>
              <w:widowControl/>
              <w:autoSpaceDE/>
              <w:autoSpaceDN/>
              <w:adjustRightInd/>
            </w:pPr>
            <w:hyperlink r:id="rId9" w:history="1">
              <w:r w:rsidR="00E25DED">
                <w:rPr>
                  <w:rStyle w:val="aa"/>
                </w:rPr>
                <w:t>https://www.yourdictionary.com/index.php/pdf/articles/295.short-vowel-sounds2.pdf</w:t>
              </w:r>
            </w:hyperlink>
          </w:p>
          <w:p w14:paraId="1DE28671" w14:textId="77777777" w:rsidR="00E25DED" w:rsidRDefault="00E25DED" w:rsidP="009A3A3E">
            <w:pPr>
              <w:widowControl/>
              <w:autoSpaceDE/>
              <w:autoSpaceDN/>
              <w:adjustRightInd/>
            </w:pPr>
          </w:p>
          <w:p w14:paraId="2785F965" w14:textId="61AD8DEA" w:rsidR="009A3A3E" w:rsidRDefault="009A3A3E" w:rsidP="008A2C35"/>
          <w:p w14:paraId="5A2A3561" w14:textId="77777777" w:rsidR="009A3A3E" w:rsidRPr="008A2C35" w:rsidRDefault="009A3A3E" w:rsidP="008A2C35"/>
          <w:p w14:paraId="24CA5A18" w14:textId="77777777" w:rsidR="00D04BC3" w:rsidRPr="008A2C35" w:rsidRDefault="00D04BC3">
            <w:pPr>
              <w:spacing w:after="58"/>
            </w:pPr>
          </w:p>
        </w:tc>
        <w:tc>
          <w:tcPr>
            <w:tcW w:w="3981" w:type="dxa"/>
            <w:gridSpan w:val="4"/>
            <w:tcBorders>
              <w:top w:val="single" w:sz="7" w:space="0" w:color="000000"/>
              <w:left w:val="single" w:sz="7" w:space="0" w:color="000000"/>
              <w:bottom w:val="single" w:sz="7" w:space="0" w:color="000000"/>
              <w:right w:val="single" w:sz="7" w:space="0" w:color="000000"/>
            </w:tcBorders>
          </w:tcPr>
          <w:p w14:paraId="01EF0850" w14:textId="77777777" w:rsidR="00D04BC3" w:rsidRPr="008A2C35" w:rsidRDefault="00D04BC3" w:rsidP="008A2C35"/>
          <w:p w14:paraId="4A1EA460" w14:textId="77777777" w:rsidR="00D04BC3" w:rsidRPr="008A2C35" w:rsidRDefault="00D04BC3" w:rsidP="008A2C35"/>
          <w:p w14:paraId="0089C847" w14:textId="77777777" w:rsidR="00493E5C" w:rsidRDefault="00493E5C" w:rsidP="00493E5C">
            <w:pPr>
              <w:pStyle w:val="ab"/>
              <w:numPr>
                <w:ilvl w:val="0"/>
                <w:numId w:val="2"/>
              </w:numPr>
            </w:pPr>
            <w:r>
              <w:t xml:space="preserve">Students will learn basic guideline of pronunciation </w:t>
            </w:r>
          </w:p>
          <w:p w14:paraId="2DF97FB4" w14:textId="77777777" w:rsidR="00493E5C" w:rsidRDefault="00493E5C" w:rsidP="00493E5C">
            <w:pPr>
              <w:pStyle w:val="ab"/>
              <w:numPr>
                <w:ilvl w:val="0"/>
                <w:numId w:val="2"/>
              </w:numPr>
            </w:pPr>
            <w:r>
              <w:t xml:space="preserve">Students will learn vowels and constants </w:t>
            </w:r>
          </w:p>
          <w:p w14:paraId="2EBDF79B" w14:textId="77777777" w:rsidR="00493E5C" w:rsidRDefault="00493E5C" w:rsidP="00493E5C">
            <w:pPr>
              <w:pStyle w:val="ab"/>
              <w:numPr>
                <w:ilvl w:val="0"/>
                <w:numId w:val="2"/>
              </w:numPr>
            </w:pPr>
            <w:r>
              <w:t xml:space="preserve">Students will learn long vowel sounds </w:t>
            </w:r>
          </w:p>
          <w:p w14:paraId="1494E360" w14:textId="3B9CDB2D" w:rsidR="00762855" w:rsidRPr="008A2C35" w:rsidRDefault="00493E5C" w:rsidP="00493E5C">
            <w:pPr>
              <w:pStyle w:val="ab"/>
              <w:numPr>
                <w:ilvl w:val="0"/>
                <w:numId w:val="2"/>
              </w:numPr>
            </w:pPr>
            <w:r>
              <w:t xml:space="preserve">Students will learn short vowel sounds  </w:t>
            </w:r>
          </w:p>
          <w:p w14:paraId="2EE3A4F4" w14:textId="77777777" w:rsidR="00762855" w:rsidRPr="00493E5C" w:rsidRDefault="00762855" w:rsidP="00762855">
            <w:pPr>
              <w:spacing w:after="58"/>
            </w:pPr>
          </w:p>
        </w:tc>
      </w:tr>
      <w:tr w:rsidR="00762855" w:rsidRPr="008A2C35" w14:paraId="6622EC68" w14:textId="77777777" w:rsidTr="006E0EAF">
        <w:trPr>
          <w:jc w:val="center"/>
        </w:trPr>
        <w:tc>
          <w:tcPr>
            <w:tcW w:w="9359" w:type="dxa"/>
            <w:gridSpan w:val="6"/>
            <w:tcBorders>
              <w:top w:val="single" w:sz="7" w:space="0" w:color="000000"/>
              <w:left w:val="single" w:sz="7" w:space="0" w:color="000000"/>
              <w:bottom w:val="single" w:sz="7" w:space="0" w:color="000000"/>
              <w:right w:val="single" w:sz="7" w:space="0" w:color="000000"/>
            </w:tcBorders>
            <w:shd w:val="pct10" w:color="000000" w:fill="FFFFFF"/>
          </w:tcPr>
          <w:p w14:paraId="0EA4461A" w14:textId="77777777" w:rsidR="00D04BC3" w:rsidRPr="008A2C35" w:rsidRDefault="00D04BC3">
            <w:pPr>
              <w:spacing w:line="120" w:lineRule="exact"/>
            </w:pPr>
          </w:p>
          <w:p w14:paraId="4F21FE3B" w14:textId="481C2434" w:rsidR="00D04BC3" w:rsidRPr="008A2C35" w:rsidRDefault="000C6E41">
            <w:pPr>
              <w:spacing w:after="58"/>
              <w:jc w:val="center"/>
            </w:pPr>
            <w:r w:rsidRPr="008A2C35">
              <w:rPr>
                <w:b/>
                <w:bCs/>
              </w:rPr>
              <w:t xml:space="preserve">Warm-up and </w:t>
            </w:r>
            <w:r w:rsidR="00D04BC3" w:rsidRPr="008A2C35">
              <w:rPr>
                <w:b/>
                <w:bCs/>
              </w:rPr>
              <w:t>Objective Discussion</w:t>
            </w:r>
            <w:r w:rsidR="00EF34A1">
              <w:rPr>
                <w:b/>
                <w:bCs/>
              </w:rPr>
              <w:t xml:space="preserve"> (10 min)</w:t>
            </w:r>
          </w:p>
        </w:tc>
      </w:tr>
      <w:tr w:rsidR="00762855" w:rsidRPr="008A2C35" w14:paraId="5A3EFE3E" w14:textId="77777777" w:rsidTr="006E0EAF">
        <w:trPr>
          <w:jc w:val="center"/>
        </w:trPr>
        <w:tc>
          <w:tcPr>
            <w:tcW w:w="9359" w:type="dxa"/>
            <w:gridSpan w:val="6"/>
            <w:tcBorders>
              <w:top w:val="single" w:sz="7" w:space="0" w:color="000000"/>
              <w:left w:val="single" w:sz="7" w:space="0" w:color="000000"/>
              <w:bottom w:val="double" w:sz="7" w:space="0" w:color="000000"/>
              <w:right w:val="single" w:sz="7" w:space="0" w:color="000000"/>
            </w:tcBorders>
          </w:tcPr>
          <w:p w14:paraId="3D2F66B0" w14:textId="1F315EB8" w:rsidR="00D04BC3" w:rsidRPr="00A607E0" w:rsidRDefault="00A607E0" w:rsidP="008A2C35">
            <w:pPr>
              <w:rPr>
                <w:color w:val="FF0000"/>
              </w:rPr>
            </w:pPr>
            <w:r w:rsidRPr="00A607E0">
              <w:rPr>
                <w:color w:val="FF0000"/>
              </w:rPr>
              <w:t>Warm-up</w:t>
            </w:r>
          </w:p>
          <w:p w14:paraId="232D6F2F" w14:textId="0F362129" w:rsidR="00A607E0" w:rsidRPr="003C3048" w:rsidRDefault="00A607E0" w:rsidP="00A607E0">
            <w:pPr>
              <w:pStyle w:val="ae"/>
              <w:rPr>
                <w:lang w:val="en-US"/>
              </w:rPr>
            </w:pPr>
            <w:r>
              <w:t xml:space="preserve">Minimal Pairs are words that sound similar but one phonological element is different in the two words. For example, </w:t>
            </w:r>
            <w:r>
              <w:rPr>
                <w:rStyle w:val="af"/>
              </w:rPr>
              <w:t>glamour</w:t>
            </w:r>
            <w:r>
              <w:t xml:space="preserve"> and </w:t>
            </w:r>
            <w:r>
              <w:rPr>
                <w:rStyle w:val="af"/>
              </w:rPr>
              <w:t>grammar</w:t>
            </w:r>
            <w:r>
              <w:t xml:space="preserve"> sound extremely similar. But they are different with the /r/ and /l/ sounds.In the pronunciation game, students have to keep a keen ear on what they hear. For example, we use minimal pairs which are similar sounding words with one different phonological element.First, they start at the top of the pyramid. Next, the teacher says the word and students have to circle it. Meanwhile, this process continues until everyone reaches the bottom. Finally, there’s only one spot where everyone should finish.</w:t>
            </w:r>
            <w:r w:rsidR="003C3048">
              <w:rPr>
                <w:lang w:val="en-US"/>
              </w:rPr>
              <w:t xml:space="preserve"> Warm-up activity’s worksheet below the lesson plan.   </w:t>
            </w:r>
          </w:p>
          <w:p w14:paraId="440B699F" w14:textId="17AA3D53" w:rsidR="00A607E0" w:rsidRDefault="00A607E0" w:rsidP="008A2C35">
            <w:pPr>
              <w:rPr>
                <w:color w:val="FF0000"/>
              </w:rPr>
            </w:pPr>
            <w:r w:rsidRPr="00A607E0">
              <w:rPr>
                <w:color w:val="FF0000"/>
              </w:rPr>
              <w:t>Objective discussion</w:t>
            </w:r>
          </w:p>
          <w:p w14:paraId="2BC0CCAB" w14:textId="3C945F5C" w:rsidR="00A607E0" w:rsidRDefault="00A607E0" w:rsidP="008A2C35"/>
          <w:p w14:paraId="231B0E96" w14:textId="6538DD02" w:rsidR="00641E74" w:rsidRPr="00A607E0" w:rsidRDefault="00641E74" w:rsidP="008A2C35">
            <w:r>
              <w:t>Today we will learn basic guideline of pronunciation. And we will also learn vowels and constants, long vowel sounds and short vowel sounds.</w:t>
            </w:r>
          </w:p>
          <w:p w14:paraId="16C337C3" w14:textId="77777777" w:rsidR="00D04BC3" w:rsidRPr="008A2C35" w:rsidRDefault="00D04BC3">
            <w:pPr>
              <w:spacing w:after="58"/>
            </w:pPr>
          </w:p>
        </w:tc>
      </w:tr>
      <w:tr w:rsidR="00762855" w:rsidRPr="008A2C35" w14:paraId="6E5F0FB6" w14:textId="77777777" w:rsidTr="006E0EAF">
        <w:trPr>
          <w:jc w:val="center"/>
        </w:trPr>
        <w:tc>
          <w:tcPr>
            <w:tcW w:w="4770" w:type="dxa"/>
            <w:tcBorders>
              <w:top w:val="single" w:sz="7" w:space="0" w:color="000000"/>
              <w:left w:val="single" w:sz="7" w:space="0" w:color="000000"/>
              <w:bottom w:val="single" w:sz="7" w:space="0" w:color="000000"/>
              <w:right w:val="single" w:sz="7" w:space="0" w:color="000000"/>
            </w:tcBorders>
            <w:shd w:val="pct10" w:color="000000" w:fill="FFFFFF"/>
          </w:tcPr>
          <w:p w14:paraId="3DAC7886" w14:textId="77777777" w:rsidR="00D04BC3" w:rsidRPr="008A2C35" w:rsidRDefault="00D04BC3">
            <w:pPr>
              <w:spacing w:line="120" w:lineRule="exact"/>
            </w:pPr>
          </w:p>
          <w:p w14:paraId="1C988B04" w14:textId="663F29C9" w:rsidR="00D04BC3" w:rsidRPr="008A2C35" w:rsidRDefault="00D04BC3">
            <w:pPr>
              <w:spacing w:after="58"/>
              <w:jc w:val="center"/>
            </w:pPr>
            <w:r w:rsidRPr="008A2C35">
              <w:rPr>
                <w:b/>
                <w:bCs/>
              </w:rPr>
              <w:t>Instruct and Model</w:t>
            </w:r>
            <w:r w:rsidR="00EF34A1">
              <w:rPr>
                <w:b/>
                <w:bCs/>
              </w:rPr>
              <w:t xml:space="preserve"> (20 min)</w:t>
            </w:r>
          </w:p>
        </w:tc>
        <w:tc>
          <w:tcPr>
            <w:tcW w:w="1147"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2319E63B" w14:textId="77777777" w:rsidR="00D04BC3" w:rsidRPr="008A2C35" w:rsidRDefault="00D04BC3">
            <w:pPr>
              <w:spacing w:line="120" w:lineRule="exact"/>
            </w:pPr>
          </w:p>
          <w:p w14:paraId="33A22DBE" w14:textId="77777777" w:rsidR="00D04BC3" w:rsidRPr="008A2C35" w:rsidRDefault="00D04BC3">
            <w:pPr>
              <w:pStyle w:val="Level1"/>
              <w:tabs>
                <w:tab w:val="left" w:pos="-1440"/>
              </w:tabs>
              <w:spacing w:after="58"/>
              <w:jc w:val="center"/>
            </w:pPr>
            <w:r w:rsidRPr="008A2C35">
              <w:t xml:space="preserve"> </w:t>
            </w:r>
            <w:proofErr w:type="gramStart"/>
            <w:r w:rsidRPr="007F5531">
              <w:rPr>
                <w:rFonts w:ascii="Wingdings" w:hAnsi="Wingdings"/>
                <w:b/>
                <w:bCs/>
                <w:highlight w:val="yellow"/>
              </w:rPr>
              <w:t></w:t>
            </w:r>
            <w:r w:rsidR="006E0EAF" w:rsidRPr="007F5531">
              <w:rPr>
                <w:b/>
                <w:bCs/>
                <w:highlight w:val="yellow"/>
              </w:rPr>
              <w:t xml:space="preserve">  </w:t>
            </w:r>
            <w:r w:rsidR="006E0EAF" w:rsidRPr="007F5531">
              <w:rPr>
                <w:highlight w:val="yellow"/>
              </w:rPr>
              <w:t>R</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6FC1905C" w14:textId="77777777" w:rsidR="00D04BC3" w:rsidRPr="008A2C35" w:rsidRDefault="00D04BC3">
            <w:pPr>
              <w:spacing w:line="120" w:lineRule="exact"/>
            </w:pPr>
          </w:p>
          <w:p w14:paraId="6FCC1E6B" w14:textId="2C93198B" w:rsidR="00D04BC3" w:rsidRPr="008A2C35" w:rsidRDefault="00D04BC3">
            <w:pPr>
              <w:pStyle w:val="Level1"/>
              <w:tabs>
                <w:tab w:val="left" w:pos="-1440"/>
              </w:tabs>
              <w:spacing w:after="58"/>
              <w:jc w:val="center"/>
            </w:pPr>
            <w:r w:rsidRPr="008A2C35">
              <w:t xml:space="preserve"> </w:t>
            </w:r>
            <w:proofErr w:type="gramStart"/>
            <w:r w:rsidR="00935661" w:rsidRPr="007F5531">
              <w:rPr>
                <w:rFonts w:ascii="Wingdings" w:hAnsi="Wingdings"/>
                <w:b/>
                <w:bCs/>
                <w:highlight w:val="yellow"/>
              </w:rPr>
              <w:t></w:t>
            </w:r>
            <w:r w:rsidR="006E0EAF" w:rsidRPr="007F5531">
              <w:rPr>
                <w:b/>
                <w:bCs/>
                <w:highlight w:val="yellow"/>
              </w:rPr>
              <w:t xml:space="preserve">  </w:t>
            </w:r>
            <w:r w:rsidR="006E0EAF" w:rsidRPr="007F5531">
              <w:rPr>
                <w:highlight w:val="yellow"/>
              </w:rPr>
              <w:t>W</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04B7D899" w14:textId="77777777" w:rsidR="00D04BC3" w:rsidRPr="008A2C35" w:rsidRDefault="00D04BC3">
            <w:pPr>
              <w:spacing w:line="120" w:lineRule="exact"/>
            </w:pPr>
          </w:p>
          <w:p w14:paraId="1BFD2473" w14:textId="320FDA9A" w:rsidR="00D04BC3" w:rsidRPr="008A2C35" w:rsidRDefault="00D04BC3">
            <w:pPr>
              <w:pStyle w:val="Level1"/>
              <w:tabs>
                <w:tab w:val="left" w:pos="-1440"/>
              </w:tabs>
              <w:spacing w:after="58"/>
              <w:jc w:val="center"/>
            </w:pPr>
            <w:r w:rsidRPr="008A2C35">
              <w:t xml:space="preserve"> </w:t>
            </w:r>
            <w:proofErr w:type="gramStart"/>
            <w:r w:rsidR="00935661" w:rsidRPr="007F5531">
              <w:rPr>
                <w:rFonts w:ascii="Wingdings" w:hAnsi="Wingdings"/>
                <w:b/>
                <w:bCs/>
                <w:highlight w:val="yellow"/>
              </w:rPr>
              <w:t></w:t>
            </w:r>
            <w:r w:rsidR="006E0EAF" w:rsidRPr="007F5531">
              <w:rPr>
                <w:b/>
                <w:bCs/>
                <w:highlight w:val="yellow"/>
              </w:rPr>
              <w:t xml:space="preserve">  </w:t>
            </w:r>
            <w:r w:rsidRPr="007F5531">
              <w:rPr>
                <w:highlight w:val="yellow"/>
              </w:rPr>
              <w:t>L</w:t>
            </w:r>
            <w:proofErr w:type="gramEnd"/>
            <w:r w:rsidRPr="008A2C35">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596C1276" w14:textId="77777777" w:rsidR="00D04BC3" w:rsidRPr="008A2C35" w:rsidRDefault="00D04BC3">
            <w:pPr>
              <w:spacing w:line="120" w:lineRule="exact"/>
            </w:pPr>
          </w:p>
          <w:p w14:paraId="220D2C09" w14:textId="73742314" w:rsidR="00D04BC3" w:rsidRPr="008A2C35" w:rsidRDefault="00D04BC3">
            <w:pPr>
              <w:pStyle w:val="Level1"/>
              <w:tabs>
                <w:tab w:val="left" w:pos="-1440"/>
              </w:tabs>
              <w:spacing w:after="58"/>
              <w:jc w:val="center"/>
            </w:pPr>
            <w:r w:rsidRPr="008A2C35">
              <w:t xml:space="preserve"> </w:t>
            </w:r>
            <w:proofErr w:type="gramStart"/>
            <w:r w:rsidR="00935661" w:rsidRPr="00935661">
              <w:rPr>
                <w:rFonts w:ascii="Wingdings" w:hAnsi="Wingdings"/>
                <w:b/>
                <w:bCs/>
              </w:rPr>
              <w:t></w:t>
            </w:r>
            <w:r w:rsidR="006E0EAF" w:rsidRPr="008A2C35">
              <w:rPr>
                <w:b/>
                <w:bCs/>
              </w:rPr>
              <w:t xml:space="preserve">  </w:t>
            </w:r>
            <w:r w:rsidRPr="008A2C35">
              <w:t>S</w:t>
            </w:r>
            <w:proofErr w:type="gramEnd"/>
          </w:p>
        </w:tc>
      </w:tr>
      <w:tr w:rsidR="00762855" w:rsidRPr="008A2C35" w14:paraId="03288C6B" w14:textId="77777777" w:rsidTr="006E0EAF">
        <w:trPr>
          <w:trHeight w:val="1369"/>
          <w:jc w:val="center"/>
        </w:trPr>
        <w:tc>
          <w:tcPr>
            <w:tcW w:w="9359" w:type="dxa"/>
            <w:gridSpan w:val="6"/>
            <w:tcBorders>
              <w:top w:val="single" w:sz="7" w:space="0" w:color="000000"/>
              <w:left w:val="single" w:sz="7" w:space="0" w:color="000000"/>
              <w:bottom w:val="single" w:sz="7" w:space="0" w:color="000000"/>
              <w:right w:val="single" w:sz="7" w:space="0" w:color="000000"/>
            </w:tcBorders>
          </w:tcPr>
          <w:p w14:paraId="0483D52B" w14:textId="41CA903C" w:rsidR="00C338E4" w:rsidRPr="007F5531" w:rsidRDefault="00C338E4">
            <w:pPr>
              <w:rPr>
                <w:color w:val="C00000"/>
              </w:rPr>
            </w:pPr>
            <w:r w:rsidRPr="007F5531">
              <w:rPr>
                <w:color w:val="C00000"/>
              </w:rPr>
              <w:lastRenderedPageBreak/>
              <w:t>Instruct/Model 1</w:t>
            </w:r>
          </w:p>
          <w:p w14:paraId="7A89DE42" w14:textId="48B4CCC8" w:rsidR="002C1D2A" w:rsidRDefault="00624344" w:rsidP="002C1D2A">
            <w:pPr>
              <w:widowControl/>
              <w:autoSpaceDE/>
              <w:autoSpaceDN/>
              <w:adjustRightInd/>
            </w:pPr>
            <w:r>
              <w:t>Techer introduces new lesson Vowels and Consonants. Teacher explains difference between vowels and consonants follow by presentation. Teacher starts lesson with vowels. Teacher explains to Students what are vowels and how to distinguish from consonants. Teacher one by one count all vowels</w:t>
            </w:r>
            <w:r w:rsidR="00D45652">
              <w:t xml:space="preserve"> and also explains why letter Y is sometimes vowel sometimes consonant (presentation page2). Teacher explains two main categories of vowels. Short and Long vowel sounds (presentation page3). </w:t>
            </w:r>
            <w:r w:rsidR="007F5531">
              <w:t xml:space="preserve">Teacher explains long vowel sounds with examples. (presentation page4). Teacher explains short vowel sounds with examples. (presentation page5). </w:t>
            </w:r>
            <w:r w:rsidR="003265A3">
              <w:t xml:space="preserve">Then students </w:t>
            </w:r>
            <w:r w:rsidR="002C1D2A">
              <w:t>enter</w:t>
            </w:r>
            <w:r w:rsidR="003265A3">
              <w:t xml:space="preserve"> this site </w:t>
            </w:r>
            <w:hyperlink r:id="rId10" w:history="1">
              <w:r w:rsidR="002C1D2A">
                <w:rPr>
                  <w:rStyle w:val="aa"/>
                </w:rPr>
                <w:t>https://www.engvid.com/english-resource/50-tongue-twisters-improve-pronunciation/</w:t>
              </w:r>
            </w:hyperlink>
            <w:r w:rsidR="002C1D2A">
              <w:t xml:space="preserve"> teacher uses this site as guided practice. </w:t>
            </w:r>
          </w:p>
          <w:p w14:paraId="7982D2CE" w14:textId="16207A99" w:rsidR="007F5531" w:rsidRDefault="007F5531"/>
          <w:p w14:paraId="5535AF04" w14:textId="7D1793ED" w:rsidR="007F5531" w:rsidRDefault="007F5531">
            <w:pPr>
              <w:rPr>
                <w:color w:val="C00000"/>
              </w:rPr>
            </w:pPr>
            <w:r w:rsidRPr="007F5531">
              <w:rPr>
                <w:color w:val="C00000"/>
              </w:rPr>
              <w:t>Instruct/Model 2</w:t>
            </w:r>
          </w:p>
          <w:p w14:paraId="5D6FCA33" w14:textId="286405D2" w:rsidR="004135D5" w:rsidRDefault="007F5531" w:rsidP="004135D5">
            <w:pPr>
              <w:widowControl/>
              <w:autoSpaceDE/>
              <w:autoSpaceDN/>
              <w:adjustRightInd/>
            </w:pPr>
            <w:r>
              <w:t>Teacher explains to students what are consonants.</w:t>
            </w:r>
            <w:r w:rsidR="003265A3">
              <w:t xml:space="preserve"> Teacher one by one explain how to pronounce each </w:t>
            </w:r>
            <w:r w:rsidR="002C1D2A">
              <w:t>consonant</w:t>
            </w:r>
            <w:r w:rsidR="003265A3">
              <w:t xml:space="preserve">. </w:t>
            </w:r>
            <w:r w:rsidR="004135D5">
              <w:t xml:space="preserve">When teacher finish the lesson content students go this site </w:t>
            </w:r>
            <w:hyperlink r:id="rId11" w:history="1">
              <w:r w:rsidR="004135D5">
                <w:rPr>
                  <w:rStyle w:val="aa"/>
                </w:rPr>
                <w:t>https://www.realenglishspeaker.com/courses/5-day-fluency-challenge/lessons/day-4-boost-your-pronunciation/topic/imitation-exercise/</w:t>
              </w:r>
            </w:hyperlink>
            <w:r w:rsidR="004135D5">
              <w:t xml:space="preserve"> to imitation practice. Teacher use this site </w:t>
            </w:r>
            <w:proofErr w:type="gramStart"/>
            <w:r w:rsidR="004135D5">
              <w:t>as  independent</w:t>
            </w:r>
            <w:proofErr w:type="gramEnd"/>
            <w:r w:rsidR="004135D5">
              <w:t xml:space="preserve"> practice. </w:t>
            </w:r>
          </w:p>
          <w:p w14:paraId="0D9BB76B" w14:textId="24ACFF8A" w:rsidR="004135D5" w:rsidRPr="008A2C35" w:rsidRDefault="004135D5"/>
          <w:p w14:paraId="170DB013" w14:textId="77777777" w:rsidR="00D04BC3" w:rsidRPr="008A2C35" w:rsidRDefault="00D04BC3">
            <w:pPr>
              <w:spacing w:after="58"/>
            </w:pPr>
          </w:p>
        </w:tc>
      </w:tr>
      <w:tr w:rsidR="00762855" w:rsidRPr="008A2C35" w14:paraId="751CACEF" w14:textId="77777777" w:rsidTr="006E0EAF">
        <w:trPr>
          <w:jc w:val="center"/>
        </w:trPr>
        <w:tc>
          <w:tcPr>
            <w:tcW w:w="4770" w:type="dxa"/>
            <w:tcBorders>
              <w:top w:val="single" w:sz="7" w:space="0" w:color="000000"/>
              <w:left w:val="single" w:sz="7" w:space="0" w:color="000000"/>
              <w:bottom w:val="single" w:sz="7" w:space="0" w:color="000000"/>
              <w:right w:val="single" w:sz="7" w:space="0" w:color="000000"/>
            </w:tcBorders>
            <w:shd w:val="pct10" w:color="000000" w:fill="FFFFFF"/>
          </w:tcPr>
          <w:p w14:paraId="459F8B3C" w14:textId="77777777" w:rsidR="00D04BC3" w:rsidRPr="008A2C35" w:rsidRDefault="00D04BC3">
            <w:pPr>
              <w:spacing w:line="120" w:lineRule="exact"/>
            </w:pPr>
          </w:p>
          <w:p w14:paraId="14AD56A4" w14:textId="0C055F2C" w:rsidR="00D04BC3" w:rsidRPr="008A2C35" w:rsidRDefault="00762855">
            <w:pPr>
              <w:spacing w:after="58"/>
              <w:jc w:val="center"/>
            </w:pPr>
            <w:r w:rsidRPr="008A2C35">
              <w:rPr>
                <w:b/>
                <w:bCs/>
              </w:rPr>
              <w:t xml:space="preserve">Guided </w:t>
            </w:r>
            <w:r w:rsidR="00D04BC3" w:rsidRPr="008A2C35">
              <w:rPr>
                <w:b/>
                <w:bCs/>
              </w:rPr>
              <w:t>Practice</w:t>
            </w:r>
            <w:r w:rsidR="00EF34A1">
              <w:rPr>
                <w:b/>
                <w:bCs/>
              </w:rPr>
              <w:t xml:space="preserve"> (10 min)</w:t>
            </w:r>
          </w:p>
        </w:tc>
        <w:tc>
          <w:tcPr>
            <w:tcW w:w="1147"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58E193E3" w14:textId="77777777" w:rsidR="00D04BC3" w:rsidRPr="008A2C35" w:rsidRDefault="00D04BC3">
            <w:pPr>
              <w:spacing w:line="120" w:lineRule="exact"/>
            </w:pPr>
          </w:p>
          <w:p w14:paraId="60F36226" w14:textId="4F7E9A8C" w:rsidR="00D04BC3" w:rsidRPr="008A2C35" w:rsidRDefault="00D04BC3">
            <w:pPr>
              <w:tabs>
                <w:tab w:val="left" w:pos="-1440"/>
              </w:tabs>
              <w:spacing w:after="58"/>
              <w:ind w:left="720" w:hanging="720"/>
              <w:jc w:val="center"/>
            </w:pPr>
            <w:r w:rsidRPr="008A2C35">
              <w:t xml:space="preserve"> </w:t>
            </w:r>
            <w:proofErr w:type="gramStart"/>
            <w:r w:rsidR="00935661" w:rsidRPr="00855728">
              <w:rPr>
                <w:rFonts w:ascii="Wingdings" w:hAnsi="Wingdings"/>
                <w:b/>
                <w:bCs/>
                <w:highlight w:val="yellow"/>
              </w:rPr>
              <w:t></w:t>
            </w:r>
            <w:r w:rsidR="006E0EAF" w:rsidRPr="00855728">
              <w:rPr>
                <w:b/>
                <w:bCs/>
                <w:highlight w:val="yellow"/>
              </w:rPr>
              <w:t xml:space="preserve">  </w:t>
            </w:r>
            <w:r w:rsidR="006E0EAF" w:rsidRPr="00855728">
              <w:rPr>
                <w:highlight w:val="yellow"/>
              </w:rPr>
              <w:t>R</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74094137" w14:textId="77777777" w:rsidR="00D04BC3" w:rsidRPr="008A2C35" w:rsidRDefault="00D04BC3">
            <w:pPr>
              <w:spacing w:line="120" w:lineRule="exact"/>
            </w:pPr>
          </w:p>
          <w:p w14:paraId="2217CD06" w14:textId="438CB800" w:rsidR="00D04BC3" w:rsidRPr="008A2C35" w:rsidRDefault="00D04BC3">
            <w:pPr>
              <w:tabs>
                <w:tab w:val="left" w:pos="-1440"/>
              </w:tabs>
              <w:spacing w:after="58"/>
              <w:ind w:left="720" w:hanging="720"/>
              <w:jc w:val="center"/>
            </w:pPr>
            <w:r w:rsidRPr="008A2C35">
              <w:t xml:space="preserve"> </w:t>
            </w:r>
            <w:proofErr w:type="gramStart"/>
            <w:r w:rsidR="00935661" w:rsidRPr="00935661">
              <w:rPr>
                <w:rFonts w:ascii="Wingdings" w:hAnsi="Wingdings"/>
                <w:b/>
                <w:bCs/>
              </w:rPr>
              <w:t></w:t>
            </w:r>
            <w:r w:rsidR="006E0EAF" w:rsidRPr="008A2C35">
              <w:rPr>
                <w:b/>
                <w:bCs/>
              </w:rPr>
              <w:t xml:space="preserve">  </w:t>
            </w:r>
            <w:r w:rsidR="006E0EAF" w:rsidRPr="008A2C35">
              <w:t>W</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06212458" w14:textId="77777777" w:rsidR="00D04BC3" w:rsidRPr="008A2C35" w:rsidRDefault="00D04BC3">
            <w:pPr>
              <w:spacing w:line="120" w:lineRule="exact"/>
            </w:pPr>
          </w:p>
          <w:p w14:paraId="407BEA2F" w14:textId="0EA41CC9" w:rsidR="00D04BC3" w:rsidRPr="008A2C35" w:rsidRDefault="00D04BC3">
            <w:pPr>
              <w:tabs>
                <w:tab w:val="left" w:pos="-1440"/>
              </w:tabs>
              <w:spacing w:after="58"/>
              <w:ind w:left="720" w:hanging="720"/>
              <w:jc w:val="center"/>
            </w:pPr>
            <w:r w:rsidRPr="008A2C35">
              <w:t xml:space="preserve"> </w:t>
            </w:r>
            <w:proofErr w:type="gramStart"/>
            <w:r w:rsidR="00935661" w:rsidRPr="00855728">
              <w:rPr>
                <w:rFonts w:ascii="Wingdings" w:hAnsi="Wingdings"/>
                <w:b/>
                <w:bCs/>
                <w:highlight w:val="yellow"/>
              </w:rPr>
              <w:t></w:t>
            </w:r>
            <w:r w:rsidR="006E0EAF" w:rsidRPr="00855728">
              <w:rPr>
                <w:b/>
                <w:bCs/>
                <w:highlight w:val="yellow"/>
              </w:rPr>
              <w:t xml:space="preserve">  </w:t>
            </w:r>
            <w:r w:rsidRPr="00855728">
              <w:rPr>
                <w:highlight w:val="yellow"/>
              </w:rPr>
              <w:t>L</w:t>
            </w:r>
            <w:proofErr w:type="gramEnd"/>
            <w:r w:rsidRPr="008A2C35">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6CD3D8F9" w14:textId="77777777" w:rsidR="00D04BC3" w:rsidRPr="008A2C35" w:rsidRDefault="00D04BC3">
            <w:pPr>
              <w:spacing w:line="120" w:lineRule="exact"/>
            </w:pPr>
          </w:p>
          <w:p w14:paraId="1637C8BD" w14:textId="62A7A58E" w:rsidR="00D04BC3" w:rsidRPr="008A2C35" w:rsidRDefault="00D04BC3">
            <w:pPr>
              <w:tabs>
                <w:tab w:val="left" w:pos="-1440"/>
              </w:tabs>
              <w:spacing w:after="58"/>
              <w:ind w:left="720" w:hanging="720"/>
              <w:jc w:val="center"/>
            </w:pPr>
            <w:r w:rsidRPr="008A2C35">
              <w:t xml:space="preserve"> </w:t>
            </w:r>
            <w:proofErr w:type="gramStart"/>
            <w:r w:rsidR="00935661" w:rsidRPr="00855728">
              <w:rPr>
                <w:rFonts w:ascii="Wingdings" w:hAnsi="Wingdings"/>
                <w:b/>
                <w:bCs/>
                <w:highlight w:val="yellow"/>
              </w:rPr>
              <w:t></w:t>
            </w:r>
            <w:r w:rsidR="006E0EAF" w:rsidRPr="00855728">
              <w:rPr>
                <w:b/>
                <w:bCs/>
                <w:highlight w:val="yellow"/>
              </w:rPr>
              <w:t xml:space="preserve">  </w:t>
            </w:r>
            <w:r w:rsidRPr="00855728">
              <w:rPr>
                <w:highlight w:val="yellow"/>
              </w:rPr>
              <w:t>S</w:t>
            </w:r>
            <w:proofErr w:type="gramEnd"/>
          </w:p>
        </w:tc>
      </w:tr>
      <w:tr w:rsidR="00762855" w:rsidRPr="008A2C35" w14:paraId="214405CE" w14:textId="77777777" w:rsidTr="006E0EAF">
        <w:trPr>
          <w:trHeight w:val="1081"/>
          <w:jc w:val="center"/>
        </w:trPr>
        <w:tc>
          <w:tcPr>
            <w:tcW w:w="9359" w:type="dxa"/>
            <w:gridSpan w:val="6"/>
            <w:tcBorders>
              <w:top w:val="single" w:sz="7" w:space="0" w:color="000000"/>
              <w:left w:val="single" w:sz="7" w:space="0" w:color="000000"/>
              <w:right w:val="single" w:sz="7" w:space="0" w:color="000000"/>
            </w:tcBorders>
          </w:tcPr>
          <w:p w14:paraId="6C0A4585" w14:textId="25ADB904" w:rsidR="003265A3" w:rsidRDefault="002C1D2A" w:rsidP="002C1D2A">
            <w:r>
              <w:t xml:space="preserve">Students enter this site </w:t>
            </w:r>
            <w:hyperlink r:id="rId12" w:history="1">
              <w:r w:rsidRPr="004764CA">
                <w:rPr>
                  <w:rStyle w:val="aa"/>
                </w:rPr>
                <w:t>https://www.engvid.com/english-resource/50-tongue-twisters-improve-pronunciation/</w:t>
              </w:r>
            </w:hyperlink>
            <w:r>
              <w:t xml:space="preserve">  (needn’t sign up). Then each student </w:t>
            </w:r>
            <w:r w:rsidR="00F73B48">
              <w:t>chooses</w:t>
            </w:r>
            <w:r>
              <w:t xml:space="preserve"> one of tongue twister</w:t>
            </w:r>
            <w:r w:rsidR="00F73B48">
              <w:t xml:space="preserve"> and students tries to say them quickly as they can. Here </w:t>
            </w:r>
            <w:proofErr w:type="gramStart"/>
            <w:r w:rsidR="00F73B48">
              <w:t>is</w:t>
            </w:r>
            <w:proofErr w:type="gramEnd"/>
            <w:r w:rsidR="00F73B48">
              <w:t xml:space="preserve"> some examples of tongue twister: </w:t>
            </w:r>
          </w:p>
          <w:p w14:paraId="149F9C02" w14:textId="63561CE7" w:rsidR="00F73B48" w:rsidRDefault="00F73B48" w:rsidP="00F73B48"/>
          <w:p w14:paraId="0612EC95" w14:textId="7CCB2825" w:rsidR="00F73B48" w:rsidRPr="00F73B48" w:rsidRDefault="00F73B48" w:rsidP="00F73B48">
            <w:pPr>
              <w:pStyle w:val="ab"/>
              <w:widowControl/>
              <w:numPr>
                <w:ilvl w:val="0"/>
                <w:numId w:val="6"/>
              </w:numPr>
              <w:autoSpaceDE/>
              <w:autoSpaceDN/>
              <w:adjustRightInd/>
            </w:pPr>
            <w:r w:rsidRPr="00F73B48">
              <w:rPr>
                <w:sz w:val="21"/>
                <w:szCs w:val="21"/>
              </w:rPr>
              <w:t>Fuzzy Wuzzy was a bear. Fuzzy Wuzzy had no hair. Fuzzy Wuzzy wasn’t fuzzy, was he?</w:t>
            </w:r>
          </w:p>
          <w:p w14:paraId="124FFE6B" w14:textId="77777777" w:rsidR="00F73B48" w:rsidRPr="00F73B48" w:rsidRDefault="00F73B48" w:rsidP="00F73B48">
            <w:pPr>
              <w:pStyle w:val="ab"/>
              <w:widowControl/>
              <w:numPr>
                <w:ilvl w:val="0"/>
                <w:numId w:val="6"/>
              </w:numPr>
              <w:autoSpaceDE/>
              <w:autoSpaceDN/>
              <w:adjustRightInd/>
            </w:pPr>
            <w:r w:rsidRPr="00F73B48">
              <w:rPr>
                <w:sz w:val="21"/>
                <w:szCs w:val="21"/>
              </w:rPr>
              <w:t xml:space="preserve">Can you can a can as a canner can </w:t>
            </w:r>
            <w:proofErr w:type="spellStart"/>
            <w:r w:rsidRPr="00F73B48">
              <w:rPr>
                <w:sz w:val="21"/>
                <w:szCs w:val="21"/>
              </w:rPr>
              <w:t>can</w:t>
            </w:r>
            <w:proofErr w:type="spellEnd"/>
            <w:r w:rsidRPr="00F73B48">
              <w:rPr>
                <w:sz w:val="21"/>
                <w:szCs w:val="21"/>
              </w:rPr>
              <w:t xml:space="preserve"> a can?</w:t>
            </w:r>
          </w:p>
          <w:p w14:paraId="7FF9CFF5" w14:textId="77777777" w:rsidR="00F73B48" w:rsidRPr="00F73B48" w:rsidRDefault="00F73B48" w:rsidP="00F73B48">
            <w:pPr>
              <w:pStyle w:val="ab"/>
              <w:widowControl/>
              <w:numPr>
                <w:ilvl w:val="0"/>
                <w:numId w:val="6"/>
              </w:numPr>
              <w:autoSpaceDE/>
              <w:autoSpaceDN/>
              <w:adjustRightInd/>
            </w:pPr>
            <w:r w:rsidRPr="00F73B48">
              <w:rPr>
                <w:sz w:val="21"/>
                <w:szCs w:val="21"/>
              </w:rPr>
              <w:t>You know New York, you need New York, you know you need unique New York</w:t>
            </w:r>
          </w:p>
          <w:p w14:paraId="6143C339" w14:textId="77777777" w:rsidR="00F73B48" w:rsidRPr="00F73B48" w:rsidRDefault="00F73B48" w:rsidP="00F73B48">
            <w:pPr>
              <w:pStyle w:val="ab"/>
              <w:widowControl/>
              <w:numPr>
                <w:ilvl w:val="0"/>
                <w:numId w:val="6"/>
              </w:numPr>
              <w:autoSpaceDE/>
              <w:autoSpaceDN/>
              <w:adjustRightInd/>
            </w:pPr>
            <w:r w:rsidRPr="00F73B48">
              <w:rPr>
                <w:sz w:val="21"/>
                <w:szCs w:val="21"/>
              </w:rPr>
              <w:t>I saw a kitten eating chicken in the kitchen</w:t>
            </w:r>
          </w:p>
          <w:p w14:paraId="38E63DC3" w14:textId="78259126" w:rsidR="00F73B48" w:rsidRPr="00F73B48" w:rsidRDefault="00F73B48" w:rsidP="00F73B48">
            <w:pPr>
              <w:pStyle w:val="ab"/>
              <w:widowControl/>
              <w:numPr>
                <w:ilvl w:val="0"/>
                <w:numId w:val="6"/>
              </w:numPr>
              <w:autoSpaceDE/>
              <w:autoSpaceDN/>
              <w:adjustRightInd/>
            </w:pPr>
            <w:r w:rsidRPr="00F73B48">
              <w:rPr>
                <w:sz w:val="21"/>
                <w:szCs w:val="21"/>
              </w:rPr>
              <w:t>Four fine fresh fish for you</w:t>
            </w:r>
          </w:p>
          <w:p w14:paraId="7DE1B6C7" w14:textId="46F76F1B" w:rsidR="00762855" w:rsidRPr="00F73B48" w:rsidRDefault="00F73B48" w:rsidP="00F73B48">
            <w:pPr>
              <w:pStyle w:val="ab"/>
              <w:widowControl/>
              <w:numPr>
                <w:ilvl w:val="0"/>
                <w:numId w:val="6"/>
              </w:numPr>
              <w:autoSpaceDE/>
              <w:autoSpaceDN/>
              <w:adjustRightInd/>
            </w:pPr>
            <w:r w:rsidRPr="00F73B48">
              <w:rPr>
                <w:sz w:val="21"/>
                <w:szCs w:val="21"/>
              </w:rPr>
              <w:t>Red lorry, yellow lorry</w:t>
            </w:r>
            <w:r w:rsidRPr="00F73B48">
              <w:rPr>
                <w:rFonts w:ascii="Arial" w:hAnsi="Arial" w:cs="Arial"/>
                <w:sz w:val="21"/>
                <w:szCs w:val="21"/>
              </w:rPr>
              <w:t> </w:t>
            </w:r>
          </w:p>
          <w:p w14:paraId="572DEC26" w14:textId="77777777" w:rsidR="006E0EAF" w:rsidRPr="00F73B48" w:rsidRDefault="006E0EAF" w:rsidP="008A2C35"/>
          <w:p w14:paraId="17C95163" w14:textId="77777777" w:rsidR="00762855" w:rsidRPr="008A2C35" w:rsidRDefault="00762855" w:rsidP="00B26637">
            <w:pPr>
              <w:spacing w:after="58"/>
            </w:pPr>
          </w:p>
        </w:tc>
      </w:tr>
      <w:tr w:rsidR="00762855" w:rsidRPr="008A2C35" w14:paraId="72129223" w14:textId="77777777" w:rsidTr="006E0EAF">
        <w:trPr>
          <w:jc w:val="center"/>
        </w:trPr>
        <w:tc>
          <w:tcPr>
            <w:tcW w:w="4770" w:type="dxa"/>
            <w:tcBorders>
              <w:top w:val="single" w:sz="7" w:space="0" w:color="000000"/>
              <w:left w:val="single" w:sz="7" w:space="0" w:color="000000"/>
              <w:bottom w:val="single" w:sz="7" w:space="0" w:color="000000"/>
              <w:right w:val="single" w:sz="7" w:space="0" w:color="000000"/>
            </w:tcBorders>
            <w:shd w:val="pct10" w:color="000000" w:fill="FFFFFF"/>
          </w:tcPr>
          <w:p w14:paraId="499F6436" w14:textId="4520D7E7" w:rsidR="00D04BC3" w:rsidRPr="008A2C35" w:rsidRDefault="00EF34A1">
            <w:pPr>
              <w:spacing w:line="120" w:lineRule="exact"/>
            </w:pPr>
            <w:r>
              <w:t xml:space="preserve"> </w:t>
            </w:r>
          </w:p>
          <w:p w14:paraId="02D44430" w14:textId="1E465E03" w:rsidR="00D04BC3" w:rsidRPr="008A2C35" w:rsidRDefault="00762855">
            <w:pPr>
              <w:spacing w:after="58"/>
              <w:jc w:val="center"/>
            </w:pPr>
            <w:r w:rsidRPr="008A2C35">
              <w:rPr>
                <w:b/>
                <w:bCs/>
              </w:rPr>
              <w:t xml:space="preserve">Independent </w:t>
            </w:r>
            <w:r w:rsidR="00D04BC3" w:rsidRPr="008A2C35">
              <w:rPr>
                <w:b/>
                <w:bCs/>
              </w:rPr>
              <w:t>Practice</w:t>
            </w:r>
            <w:r w:rsidR="00EF34A1">
              <w:rPr>
                <w:b/>
                <w:bCs/>
              </w:rPr>
              <w:t xml:space="preserve"> (10 min)</w:t>
            </w:r>
          </w:p>
        </w:tc>
        <w:tc>
          <w:tcPr>
            <w:tcW w:w="1147"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24488D60" w14:textId="77777777" w:rsidR="00D04BC3" w:rsidRPr="008A2C35" w:rsidRDefault="00D04BC3">
            <w:pPr>
              <w:spacing w:line="120" w:lineRule="exact"/>
            </w:pPr>
          </w:p>
          <w:p w14:paraId="0E646E9A" w14:textId="5DE6053E" w:rsidR="00D04BC3" w:rsidRPr="008A2C35" w:rsidRDefault="00D04BC3">
            <w:pPr>
              <w:tabs>
                <w:tab w:val="left" w:pos="-1440"/>
              </w:tabs>
              <w:spacing w:after="58"/>
              <w:ind w:left="720" w:hanging="720"/>
              <w:jc w:val="center"/>
            </w:pPr>
            <w:r w:rsidRPr="008A2C35">
              <w:t xml:space="preserve"> </w:t>
            </w:r>
            <w:proofErr w:type="gramStart"/>
            <w:r w:rsidR="00935661" w:rsidRPr="00855728">
              <w:rPr>
                <w:rFonts w:ascii="Wingdings" w:hAnsi="Wingdings"/>
                <w:b/>
                <w:bCs/>
                <w:highlight w:val="yellow"/>
              </w:rPr>
              <w:t></w:t>
            </w:r>
            <w:r w:rsidR="006E0EAF" w:rsidRPr="00855728">
              <w:rPr>
                <w:b/>
                <w:bCs/>
                <w:highlight w:val="yellow"/>
              </w:rPr>
              <w:t xml:space="preserve">  </w:t>
            </w:r>
            <w:r w:rsidR="006E0EAF" w:rsidRPr="00855728">
              <w:rPr>
                <w:highlight w:val="yellow"/>
              </w:rPr>
              <w:t>R</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3DF3C271" w14:textId="77777777" w:rsidR="00D04BC3" w:rsidRPr="008A2C35" w:rsidRDefault="00D04BC3">
            <w:pPr>
              <w:spacing w:line="120" w:lineRule="exact"/>
            </w:pPr>
          </w:p>
          <w:p w14:paraId="4B77413E" w14:textId="01C5E297" w:rsidR="00D04BC3" w:rsidRPr="008A2C35" w:rsidRDefault="00D04BC3">
            <w:pPr>
              <w:tabs>
                <w:tab w:val="left" w:pos="-1440"/>
              </w:tabs>
              <w:spacing w:after="58"/>
              <w:ind w:left="720" w:hanging="720"/>
              <w:jc w:val="center"/>
            </w:pPr>
            <w:r w:rsidRPr="008A2C35">
              <w:t xml:space="preserve"> </w:t>
            </w:r>
            <w:proofErr w:type="gramStart"/>
            <w:r w:rsidR="00935661" w:rsidRPr="00935661">
              <w:rPr>
                <w:rFonts w:ascii="Wingdings" w:hAnsi="Wingdings"/>
                <w:b/>
                <w:bCs/>
              </w:rPr>
              <w:t></w:t>
            </w:r>
            <w:r w:rsidR="006E0EAF" w:rsidRPr="008A2C35">
              <w:rPr>
                <w:b/>
                <w:bCs/>
              </w:rPr>
              <w:t xml:space="preserve">  </w:t>
            </w:r>
            <w:r w:rsidR="006E0EAF" w:rsidRPr="008A2C35">
              <w:t>W</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390EB959" w14:textId="77777777" w:rsidR="00D04BC3" w:rsidRPr="008A2C35" w:rsidRDefault="00D04BC3">
            <w:pPr>
              <w:spacing w:line="120" w:lineRule="exact"/>
            </w:pPr>
          </w:p>
          <w:p w14:paraId="04E94C4C" w14:textId="502C5E37" w:rsidR="00D04BC3" w:rsidRPr="008A2C35" w:rsidRDefault="00D04BC3">
            <w:pPr>
              <w:tabs>
                <w:tab w:val="left" w:pos="-1440"/>
              </w:tabs>
              <w:spacing w:after="58"/>
              <w:ind w:left="720" w:hanging="720"/>
              <w:jc w:val="center"/>
            </w:pPr>
            <w:r w:rsidRPr="008A2C35">
              <w:t xml:space="preserve"> </w:t>
            </w:r>
            <w:proofErr w:type="gramStart"/>
            <w:r w:rsidR="00935661" w:rsidRPr="00855728">
              <w:rPr>
                <w:rFonts w:ascii="Wingdings" w:hAnsi="Wingdings"/>
                <w:b/>
                <w:bCs/>
                <w:highlight w:val="yellow"/>
              </w:rPr>
              <w:t></w:t>
            </w:r>
            <w:r w:rsidR="006E0EAF" w:rsidRPr="00855728">
              <w:rPr>
                <w:b/>
                <w:bCs/>
                <w:highlight w:val="yellow"/>
              </w:rPr>
              <w:t xml:space="preserve">  </w:t>
            </w:r>
            <w:r w:rsidRPr="00855728">
              <w:rPr>
                <w:highlight w:val="yellow"/>
              </w:rPr>
              <w:t>L</w:t>
            </w:r>
            <w:proofErr w:type="gramEnd"/>
            <w:r w:rsidRPr="008A2C35">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0520C599" w14:textId="77777777" w:rsidR="00D04BC3" w:rsidRPr="008A2C35" w:rsidRDefault="00D04BC3">
            <w:pPr>
              <w:spacing w:line="120" w:lineRule="exact"/>
            </w:pPr>
          </w:p>
          <w:p w14:paraId="554924B8" w14:textId="6B589D7E" w:rsidR="00D04BC3" w:rsidRPr="008A2C35" w:rsidRDefault="00D04BC3">
            <w:pPr>
              <w:tabs>
                <w:tab w:val="left" w:pos="-1440"/>
              </w:tabs>
              <w:spacing w:after="58"/>
              <w:ind w:left="720" w:hanging="720"/>
              <w:jc w:val="center"/>
            </w:pPr>
            <w:r w:rsidRPr="008A2C35">
              <w:t xml:space="preserve"> </w:t>
            </w:r>
            <w:proofErr w:type="gramStart"/>
            <w:r w:rsidR="00935661" w:rsidRPr="00855728">
              <w:rPr>
                <w:rFonts w:ascii="Wingdings" w:hAnsi="Wingdings"/>
                <w:b/>
                <w:bCs/>
                <w:highlight w:val="yellow"/>
              </w:rPr>
              <w:t></w:t>
            </w:r>
            <w:r w:rsidR="006E0EAF" w:rsidRPr="00855728">
              <w:rPr>
                <w:b/>
                <w:bCs/>
                <w:highlight w:val="yellow"/>
              </w:rPr>
              <w:t xml:space="preserve">  </w:t>
            </w:r>
            <w:r w:rsidRPr="00855728">
              <w:rPr>
                <w:highlight w:val="yellow"/>
              </w:rPr>
              <w:t>S</w:t>
            </w:r>
            <w:proofErr w:type="gramEnd"/>
          </w:p>
        </w:tc>
      </w:tr>
      <w:tr w:rsidR="006E0EAF" w:rsidRPr="008A2C35" w14:paraId="339E84B2" w14:textId="77777777" w:rsidTr="006E0EAF">
        <w:trPr>
          <w:trHeight w:val="1180"/>
          <w:jc w:val="center"/>
        </w:trPr>
        <w:tc>
          <w:tcPr>
            <w:tcW w:w="9359" w:type="dxa"/>
            <w:gridSpan w:val="6"/>
            <w:tcBorders>
              <w:top w:val="single" w:sz="7" w:space="0" w:color="000000"/>
              <w:left w:val="single" w:sz="7" w:space="0" w:color="000000"/>
              <w:right w:val="single" w:sz="7" w:space="0" w:color="000000"/>
            </w:tcBorders>
          </w:tcPr>
          <w:p w14:paraId="2587ADE0" w14:textId="77777777" w:rsidR="00855728" w:rsidRDefault="00855728" w:rsidP="004135D5">
            <w:pPr>
              <w:widowControl/>
              <w:autoSpaceDE/>
              <w:autoSpaceDN/>
              <w:adjustRightInd/>
            </w:pPr>
            <w:r>
              <w:t xml:space="preserve">Students go this site </w:t>
            </w:r>
            <w:hyperlink r:id="rId13" w:history="1">
              <w:r w:rsidRPr="004764CA">
                <w:rPr>
                  <w:rStyle w:val="aa"/>
                </w:rPr>
                <w:t>https://www.realenglishspeaker.com/courses/5-day-fluency-challenge/lessons/day-4-boost-your-pronunciation/topic/imitation-exercise/</w:t>
              </w:r>
            </w:hyperlink>
            <w:r>
              <w:t xml:space="preserve"> and students have to use imitating technique. There are three steps of imitating technique:</w:t>
            </w:r>
          </w:p>
          <w:p w14:paraId="2ADA9061" w14:textId="620CC72E" w:rsidR="004135D5" w:rsidRDefault="00855728" w:rsidP="00855728">
            <w:pPr>
              <w:pStyle w:val="ab"/>
              <w:widowControl/>
              <w:numPr>
                <w:ilvl w:val="0"/>
                <w:numId w:val="7"/>
              </w:numPr>
              <w:autoSpaceDE/>
              <w:autoSpaceDN/>
              <w:adjustRightInd/>
            </w:pPr>
            <w:r>
              <w:t>Listen and read</w:t>
            </w:r>
          </w:p>
          <w:p w14:paraId="1F421C22" w14:textId="391A15B3" w:rsidR="00855728" w:rsidRDefault="00855728" w:rsidP="00855728">
            <w:pPr>
              <w:pStyle w:val="ab"/>
              <w:widowControl/>
              <w:numPr>
                <w:ilvl w:val="0"/>
                <w:numId w:val="7"/>
              </w:numPr>
              <w:autoSpaceDE/>
              <w:autoSpaceDN/>
              <w:adjustRightInd/>
            </w:pPr>
            <w:r>
              <w:t xml:space="preserve">Listen and imitate </w:t>
            </w:r>
          </w:p>
          <w:p w14:paraId="7F40356F" w14:textId="2184B3BB" w:rsidR="006E0EAF" w:rsidRDefault="00855728" w:rsidP="008A2C35">
            <w:pPr>
              <w:pStyle w:val="ab"/>
              <w:widowControl/>
              <w:numPr>
                <w:ilvl w:val="0"/>
                <w:numId w:val="7"/>
              </w:numPr>
              <w:autoSpaceDE/>
              <w:autoSpaceDN/>
              <w:adjustRightInd/>
            </w:pPr>
            <w:r>
              <w:t xml:space="preserve">Time shadowing. In the last step students should try to copy the voice. Students should use headphones to don’t disturb other students.  </w:t>
            </w:r>
          </w:p>
          <w:p w14:paraId="7AEFD6A9" w14:textId="6DD2E7BD" w:rsidR="00855728" w:rsidRDefault="00855728" w:rsidP="00855728">
            <w:pPr>
              <w:widowControl/>
              <w:autoSpaceDE/>
              <w:autoSpaceDN/>
              <w:adjustRightInd/>
            </w:pPr>
          </w:p>
          <w:p w14:paraId="3548C2B3" w14:textId="4041C2C8" w:rsidR="00B2285A" w:rsidRPr="00B2285A" w:rsidRDefault="00855728" w:rsidP="00855728">
            <w:pPr>
              <w:widowControl/>
              <w:autoSpaceDE/>
              <w:autoSpaceDN/>
              <w:adjustRightInd/>
              <w:rPr>
                <w:color w:val="C00000"/>
              </w:rPr>
            </w:pPr>
            <w:r w:rsidRPr="00B2285A">
              <w:rPr>
                <w:color w:val="C00000"/>
              </w:rPr>
              <w:t>Homework</w:t>
            </w:r>
            <w:r w:rsidR="00B2285A">
              <w:rPr>
                <w:color w:val="C00000"/>
              </w:rPr>
              <w:t>:</w:t>
            </w:r>
          </w:p>
          <w:p w14:paraId="4F113E16" w14:textId="58FEC112" w:rsidR="00855728" w:rsidRPr="008A2C35" w:rsidRDefault="00691DF0" w:rsidP="00855728">
            <w:pPr>
              <w:widowControl/>
              <w:autoSpaceDE/>
              <w:autoSpaceDN/>
              <w:adjustRightInd/>
            </w:pPr>
            <w:hyperlink r:id="rId14" w:history="1">
              <w:r w:rsidR="00B2285A" w:rsidRPr="004764CA">
                <w:rPr>
                  <w:rStyle w:val="aa"/>
                </w:rPr>
                <w:t>https://www.realenglishspeaker.com/courses/5-day-fluency-challenge/lessons/day-4-boost-your-pronunciation/topic/imitation-exercise/</w:t>
              </w:r>
            </w:hyperlink>
            <w:r w:rsidR="00855728">
              <w:t xml:space="preserve"> students should</w:t>
            </w:r>
            <w:r w:rsidR="00B2285A">
              <w:t xml:space="preserve"> enter this site they try to imitate the voice, then they should record their voice and send to teacher.  </w:t>
            </w:r>
            <w:r w:rsidR="00855728">
              <w:t xml:space="preserve">  </w:t>
            </w:r>
          </w:p>
          <w:p w14:paraId="5D4ED06B" w14:textId="77777777" w:rsidR="006E0EAF" w:rsidRPr="008A2C35" w:rsidRDefault="006E0EAF" w:rsidP="006E0EAF">
            <w:pPr>
              <w:spacing w:after="58"/>
            </w:pPr>
          </w:p>
        </w:tc>
      </w:tr>
      <w:tr w:rsidR="006E0EAF" w:rsidRPr="008A2C35" w14:paraId="3E62EC05" w14:textId="77777777" w:rsidTr="00207FC0">
        <w:trPr>
          <w:jc w:val="center"/>
        </w:trPr>
        <w:tc>
          <w:tcPr>
            <w:tcW w:w="4770" w:type="dxa"/>
            <w:tcBorders>
              <w:top w:val="single" w:sz="7" w:space="0" w:color="000000"/>
              <w:left w:val="single" w:sz="7" w:space="0" w:color="000000"/>
              <w:bottom w:val="single" w:sz="7" w:space="0" w:color="000000"/>
              <w:right w:val="single" w:sz="7" w:space="0" w:color="000000"/>
            </w:tcBorders>
            <w:shd w:val="pct10" w:color="000000" w:fill="FFFFFF"/>
          </w:tcPr>
          <w:p w14:paraId="635562C0" w14:textId="77777777" w:rsidR="006E0EAF" w:rsidRPr="008A2C35" w:rsidRDefault="006E0EAF" w:rsidP="00207FC0">
            <w:pPr>
              <w:spacing w:line="120" w:lineRule="exact"/>
            </w:pPr>
          </w:p>
          <w:p w14:paraId="5DBA4188" w14:textId="77777777" w:rsidR="006E0EAF" w:rsidRPr="008A2C35" w:rsidRDefault="006E0EAF" w:rsidP="00207FC0">
            <w:pPr>
              <w:spacing w:after="58"/>
              <w:jc w:val="center"/>
            </w:pPr>
            <w:r w:rsidRPr="008A2C35">
              <w:rPr>
                <w:b/>
                <w:bCs/>
              </w:rPr>
              <w:t>Assessment</w:t>
            </w:r>
          </w:p>
        </w:tc>
        <w:tc>
          <w:tcPr>
            <w:tcW w:w="1147"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4D70D9D1" w14:textId="77777777" w:rsidR="006E0EAF" w:rsidRPr="00F14649" w:rsidRDefault="006E0EAF" w:rsidP="00207FC0">
            <w:pPr>
              <w:spacing w:line="120" w:lineRule="exact"/>
              <w:rPr>
                <w:highlight w:val="yellow"/>
              </w:rPr>
            </w:pPr>
          </w:p>
          <w:p w14:paraId="7D6117D7" w14:textId="03CF8271" w:rsidR="006E0EAF" w:rsidRPr="00F14649" w:rsidRDefault="006E0EAF" w:rsidP="00207FC0">
            <w:pPr>
              <w:tabs>
                <w:tab w:val="left" w:pos="-1440"/>
              </w:tabs>
              <w:spacing w:after="58"/>
              <w:ind w:left="720" w:hanging="720"/>
              <w:jc w:val="center"/>
              <w:rPr>
                <w:highlight w:val="yellow"/>
              </w:rPr>
            </w:pPr>
            <w:r w:rsidRPr="00F14649">
              <w:rPr>
                <w:highlight w:val="yellow"/>
              </w:rPr>
              <w:t xml:space="preserve"> </w:t>
            </w:r>
            <w:proofErr w:type="gramStart"/>
            <w:r w:rsidR="00935661" w:rsidRPr="00F14649">
              <w:rPr>
                <w:rFonts w:ascii="Wingdings" w:hAnsi="Wingdings"/>
                <w:b/>
                <w:bCs/>
                <w:highlight w:val="yellow"/>
              </w:rPr>
              <w:t></w:t>
            </w:r>
            <w:r w:rsidRPr="00F14649">
              <w:rPr>
                <w:b/>
                <w:bCs/>
                <w:highlight w:val="yellow"/>
              </w:rPr>
              <w:t xml:space="preserve">  </w:t>
            </w:r>
            <w:r w:rsidRPr="00F14649">
              <w:rPr>
                <w:highlight w:val="yellow"/>
              </w:rPr>
              <w:t>R</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10DC890C" w14:textId="77777777" w:rsidR="006E0EAF" w:rsidRPr="00F14649" w:rsidRDefault="006E0EAF" w:rsidP="00207FC0">
            <w:pPr>
              <w:spacing w:line="120" w:lineRule="exact"/>
              <w:rPr>
                <w:highlight w:val="yellow"/>
              </w:rPr>
            </w:pPr>
          </w:p>
          <w:p w14:paraId="7782413C" w14:textId="076834C8" w:rsidR="006E0EAF" w:rsidRPr="00F14649" w:rsidRDefault="006E0EAF" w:rsidP="00207FC0">
            <w:pPr>
              <w:tabs>
                <w:tab w:val="left" w:pos="-1440"/>
              </w:tabs>
              <w:spacing w:after="58"/>
              <w:ind w:left="720" w:hanging="720"/>
              <w:jc w:val="center"/>
              <w:rPr>
                <w:highlight w:val="yellow"/>
              </w:rPr>
            </w:pPr>
            <w:r w:rsidRPr="00F14649">
              <w:rPr>
                <w:highlight w:val="yellow"/>
              </w:rPr>
              <w:t xml:space="preserve"> </w:t>
            </w:r>
            <w:proofErr w:type="gramStart"/>
            <w:r w:rsidR="00935661" w:rsidRPr="00F14649">
              <w:rPr>
                <w:rFonts w:ascii="Wingdings" w:hAnsi="Wingdings"/>
                <w:b/>
                <w:bCs/>
                <w:highlight w:val="yellow"/>
              </w:rPr>
              <w:t></w:t>
            </w:r>
            <w:r w:rsidRPr="00F14649">
              <w:rPr>
                <w:b/>
                <w:bCs/>
                <w:highlight w:val="yellow"/>
              </w:rPr>
              <w:t xml:space="preserve">  </w:t>
            </w:r>
            <w:r w:rsidRPr="00F14649">
              <w:rPr>
                <w:highlight w:val="yellow"/>
              </w:rPr>
              <w:t>W</w:t>
            </w:r>
            <w:proofErr w:type="gramEnd"/>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5B0D9D9F" w14:textId="77777777" w:rsidR="006E0EAF" w:rsidRPr="00F14649" w:rsidRDefault="006E0EAF" w:rsidP="00207FC0">
            <w:pPr>
              <w:spacing w:line="120" w:lineRule="exact"/>
              <w:rPr>
                <w:highlight w:val="yellow"/>
              </w:rPr>
            </w:pPr>
          </w:p>
          <w:p w14:paraId="3464BC4C" w14:textId="5C07063C" w:rsidR="006E0EAF" w:rsidRPr="00F14649" w:rsidRDefault="006E0EAF" w:rsidP="00207FC0">
            <w:pPr>
              <w:tabs>
                <w:tab w:val="left" w:pos="-1440"/>
              </w:tabs>
              <w:spacing w:after="58"/>
              <w:ind w:left="720" w:hanging="720"/>
              <w:jc w:val="center"/>
              <w:rPr>
                <w:highlight w:val="yellow"/>
              </w:rPr>
            </w:pPr>
            <w:r w:rsidRPr="00F14649">
              <w:rPr>
                <w:highlight w:val="yellow"/>
              </w:rPr>
              <w:t xml:space="preserve"> </w:t>
            </w:r>
            <w:proofErr w:type="gramStart"/>
            <w:r w:rsidR="00935661" w:rsidRPr="00F14649">
              <w:rPr>
                <w:rFonts w:ascii="Wingdings" w:hAnsi="Wingdings"/>
                <w:b/>
                <w:bCs/>
                <w:highlight w:val="yellow"/>
              </w:rPr>
              <w:t></w:t>
            </w:r>
            <w:r w:rsidRPr="00F14649">
              <w:rPr>
                <w:b/>
                <w:bCs/>
                <w:highlight w:val="yellow"/>
              </w:rPr>
              <w:t xml:space="preserve">  </w:t>
            </w:r>
            <w:r w:rsidRPr="00F14649">
              <w:rPr>
                <w:highlight w:val="yellow"/>
              </w:rPr>
              <w:t>L</w:t>
            </w:r>
            <w:proofErr w:type="gramEnd"/>
            <w:r w:rsidRPr="00F14649">
              <w:rPr>
                <w:highlight w:val="yellow"/>
              </w:rPr>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179879CB" w14:textId="77777777" w:rsidR="006E0EAF" w:rsidRPr="00F14649" w:rsidRDefault="006E0EAF" w:rsidP="00207FC0">
            <w:pPr>
              <w:spacing w:line="120" w:lineRule="exact"/>
              <w:rPr>
                <w:highlight w:val="yellow"/>
              </w:rPr>
            </w:pPr>
          </w:p>
          <w:p w14:paraId="4F850D7A" w14:textId="1E1D8B4A" w:rsidR="006E0EAF" w:rsidRPr="00F14649" w:rsidRDefault="006E0EAF" w:rsidP="00207FC0">
            <w:pPr>
              <w:tabs>
                <w:tab w:val="left" w:pos="-1440"/>
              </w:tabs>
              <w:spacing w:after="58"/>
              <w:ind w:left="720" w:hanging="720"/>
              <w:jc w:val="center"/>
              <w:rPr>
                <w:highlight w:val="yellow"/>
              </w:rPr>
            </w:pPr>
            <w:r w:rsidRPr="00F14649">
              <w:rPr>
                <w:highlight w:val="yellow"/>
              </w:rPr>
              <w:t xml:space="preserve"> </w:t>
            </w:r>
            <w:proofErr w:type="gramStart"/>
            <w:r w:rsidR="00935661" w:rsidRPr="00F14649">
              <w:rPr>
                <w:rFonts w:ascii="Wingdings" w:hAnsi="Wingdings"/>
                <w:b/>
                <w:bCs/>
                <w:highlight w:val="yellow"/>
              </w:rPr>
              <w:t></w:t>
            </w:r>
            <w:r w:rsidRPr="00F14649">
              <w:rPr>
                <w:b/>
                <w:bCs/>
                <w:highlight w:val="yellow"/>
              </w:rPr>
              <w:t xml:space="preserve">  </w:t>
            </w:r>
            <w:r w:rsidRPr="00F14649">
              <w:rPr>
                <w:highlight w:val="yellow"/>
              </w:rPr>
              <w:t>S</w:t>
            </w:r>
            <w:proofErr w:type="gramEnd"/>
          </w:p>
        </w:tc>
      </w:tr>
      <w:tr w:rsidR="006E0EAF" w:rsidRPr="008A2C35" w14:paraId="241B196D" w14:textId="77777777" w:rsidTr="008A2C35">
        <w:trPr>
          <w:trHeight w:val="1288"/>
          <w:jc w:val="center"/>
        </w:trPr>
        <w:tc>
          <w:tcPr>
            <w:tcW w:w="9359" w:type="dxa"/>
            <w:gridSpan w:val="6"/>
            <w:tcBorders>
              <w:top w:val="single" w:sz="7" w:space="0" w:color="000000"/>
              <w:left w:val="single" w:sz="7" w:space="0" w:color="000000"/>
              <w:bottom w:val="single" w:sz="7" w:space="0" w:color="000000"/>
              <w:right w:val="single" w:sz="7" w:space="0" w:color="000000"/>
            </w:tcBorders>
            <w:shd w:val="clear" w:color="auto" w:fill="FFFFFF" w:themeFill="background1"/>
          </w:tcPr>
          <w:p w14:paraId="74054877" w14:textId="77777777" w:rsidR="006E0EAF" w:rsidRPr="008A2C35" w:rsidRDefault="006E0EAF" w:rsidP="008A2C35"/>
          <w:p w14:paraId="340AE852" w14:textId="77777777" w:rsidR="004D1139" w:rsidRDefault="004D1139" w:rsidP="004D1139">
            <w:pPr>
              <w:pStyle w:val="ab"/>
              <w:numPr>
                <w:ilvl w:val="0"/>
                <w:numId w:val="8"/>
              </w:numPr>
            </w:pPr>
            <w:r>
              <w:t>Long vowel sound</w:t>
            </w:r>
          </w:p>
          <w:p w14:paraId="217F59F2" w14:textId="77777777" w:rsidR="004D1139" w:rsidRDefault="00691DF0" w:rsidP="004D1139">
            <w:pPr>
              <w:widowControl/>
              <w:autoSpaceDE/>
              <w:autoSpaceDN/>
              <w:adjustRightInd/>
            </w:pPr>
            <w:hyperlink r:id="rId15" w:history="1">
              <w:r w:rsidR="004D1139">
                <w:rPr>
                  <w:rStyle w:val="aa"/>
                </w:rPr>
                <w:t>https://www.yourdictionary.com/index.php/pdf/articles/163.longvowelwordsexamples.pdf</w:t>
              </w:r>
            </w:hyperlink>
          </w:p>
          <w:p w14:paraId="2DAA6FAF" w14:textId="77777777" w:rsidR="004D1139" w:rsidRDefault="004D1139" w:rsidP="004D1139">
            <w:pPr>
              <w:widowControl/>
              <w:autoSpaceDE/>
              <w:autoSpaceDN/>
              <w:adjustRightInd/>
            </w:pPr>
          </w:p>
          <w:p w14:paraId="7E8B4D16" w14:textId="77777777" w:rsidR="004D1139" w:rsidRDefault="004D1139" w:rsidP="004D1139">
            <w:pPr>
              <w:pStyle w:val="ab"/>
              <w:widowControl/>
              <w:numPr>
                <w:ilvl w:val="0"/>
                <w:numId w:val="8"/>
              </w:numPr>
              <w:autoSpaceDE/>
              <w:autoSpaceDN/>
              <w:adjustRightInd/>
            </w:pPr>
            <w:r>
              <w:t>Short vowel sound</w:t>
            </w:r>
          </w:p>
          <w:p w14:paraId="41192DE4" w14:textId="77777777" w:rsidR="004D1139" w:rsidRDefault="00691DF0" w:rsidP="004D1139">
            <w:pPr>
              <w:widowControl/>
              <w:autoSpaceDE/>
              <w:autoSpaceDN/>
              <w:adjustRightInd/>
            </w:pPr>
            <w:hyperlink r:id="rId16" w:history="1">
              <w:r w:rsidR="004D1139">
                <w:rPr>
                  <w:rStyle w:val="aa"/>
                </w:rPr>
                <w:t>https://www.yourdictionary.com/index.php/pdf/articles/295.short-vowel-sounds2.pdf</w:t>
              </w:r>
            </w:hyperlink>
          </w:p>
          <w:p w14:paraId="09B9F678" w14:textId="383B36AB" w:rsidR="006E0EAF" w:rsidRDefault="006E0EAF" w:rsidP="008A2C35"/>
          <w:p w14:paraId="52AD0680" w14:textId="179D26FA" w:rsidR="004D1139" w:rsidRPr="008A2C35" w:rsidRDefault="004D1139" w:rsidP="008A2C35">
            <w:r>
              <w:t xml:space="preserve">students can download worksheet and practice at home next class teacher will take a test quiz. </w:t>
            </w:r>
          </w:p>
          <w:p w14:paraId="3E31092C" w14:textId="77777777" w:rsidR="006E0EAF" w:rsidRPr="008A2C35" w:rsidRDefault="006E0EAF" w:rsidP="008A2C35"/>
          <w:p w14:paraId="7A39C3EF" w14:textId="77777777" w:rsidR="006E0EAF" w:rsidRPr="008A2C35" w:rsidRDefault="006E0EAF" w:rsidP="008A2C35"/>
          <w:p w14:paraId="151E97B2" w14:textId="77777777" w:rsidR="006E0EAF" w:rsidRPr="008A2C35" w:rsidRDefault="006E0EAF" w:rsidP="008A2C35"/>
          <w:p w14:paraId="51AE427B" w14:textId="77777777" w:rsidR="006E0EAF" w:rsidRPr="008A2C35" w:rsidRDefault="006E0EAF" w:rsidP="008A2C35"/>
          <w:p w14:paraId="25395914" w14:textId="77777777" w:rsidR="006E0EAF" w:rsidRPr="008A2C35" w:rsidRDefault="006E0EAF" w:rsidP="008A2C35"/>
        </w:tc>
      </w:tr>
    </w:tbl>
    <w:p w14:paraId="3EAB372D" w14:textId="668D5269" w:rsidR="00D04BC3" w:rsidRDefault="00D04BC3" w:rsidP="008A2C35"/>
    <w:p w14:paraId="569F7569" w14:textId="7D40AAF6" w:rsidR="00A607E0" w:rsidRPr="008A2C35" w:rsidRDefault="00A607E0" w:rsidP="008A2C35">
      <w:r>
        <w:rPr>
          <w:noProof/>
        </w:rPr>
        <w:lastRenderedPageBreak/>
        <w:drawing>
          <wp:inline distT="0" distB="0" distL="0" distR="0" wp14:anchorId="34EBA08B" wp14:editId="635042B0">
            <wp:extent cx="5943600" cy="7691120"/>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7"/>
                    <a:stretch>
                      <a:fillRect/>
                    </a:stretch>
                  </pic:blipFill>
                  <pic:spPr>
                    <a:xfrm>
                      <a:off x="0" y="0"/>
                      <a:ext cx="5943600" cy="7691120"/>
                    </a:xfrm>
                    <a:prstGeom prst="rect">
                      <a:avLst/>
                    </a:prstGeom>
                  </pic:spPr>
                </pic:pic>
              </a:graphicData>
            </a:graphic>
          </wp:inline>
        </w:drawing>
      </w:r>
    </w:p>
    <w:sectPr w:rsidR="00A607E0" w:rsidRPr="008A2C35" w:rsidSect="00D04BC3">
      <w:pgSz w:w="12240" w:h="15840"/>
      <w:pgMar w:top="900" w:right="1440" w:bottom="1440" w:left="1440" w:header="90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DE60C" w14:textId="77777777" w:rsidR="00691DF0" w:rsidRDefault="00691DF0" w:rsidP="006E0EAF">
      <w:r>
        <w:separator/>
      </w:r>
    </w:p>
  </w:endnote>
  <w:endnote w:type="continuationSeparator" w:id="0">
    <w:p w14:paraId="35FF6FED" w14:textId="77777777" w:rsidR="00691DF0" w:rsidRDefault="00691DF0" w:rsidP="006E0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2AF" w:usb1="29D77CFB" w:usb2="00000012" w:usb3="00000000" w:csb0="00080001" w:csb1="00000000"/>
  </w:font>
  <w:font w:name="Segoe UI">
    <w:panose1 w:val="020B0604020202020204"/>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B4DBA" w14:textId="77777777" w:rsidR="00691DF0" w:rsidRDefault="00691DF0" w:rsidP="006E0EAF">
      <w:r>
        <w:separator/>
      </w:r>
    </w:p>
  </w:footnote>
  <w:footnote w:type="continuationSeparator" w:id="0">
    <w:p w14:paraId="478D9834" w14:textId="77777777" w:rsidR="00691DF0" w:rsidRDefault="00691DF0" w:rsidP="006E0E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1" w15:restartNumberingAfterBreak="0">
    <w:nsid w:val="00000002"/>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2" w15:restartNumberingAfterBreak="0">
    <w:nsid w:val="00000003"/>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3" w15:restartNumberingAfterBreak="0">
    <w:nsid w:val="00000004"/>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4" w15:restartNumberingAfterBreak="0">
    <w:nsid w:val="00000005"/>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5" w15:restartNumberingAfterBreak="0">
    <w:nsid w:val="00000006"/>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6" w15:restartNumberingAfterBreak="0">
    <w:nsid w:val="0B915A8A"/>
    <w:multiLevelType w:val="hybridMultilevel"/>
    <w:tmpl w:val="3454E564"/>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0ECC6883"/>
    <w:multiLevelType w:val="hybridMultilevel"/>
    <w:tmpl w:val="7E6A18F6"/>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1232368"/>
    <w:multiLevelType w:val="hybridMultilevel"/>
    <w:tmpl w:val="C24A27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0239A9"/>
    <w:multiLevelType w:val="hybridMultilevel"/>
    <w:tmpl w:val="97008376"/>
    <w:lvl w:ilvl="0" w:tplc="04190001">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cs="Wingdings" w:hint="default"/>
      </w:rPr>
    </w:lvl>
    <w:lvl w:ilvl="3" w:tplc="04190001" w:tentative="1">
      <w:start w:val="1"/>
      <w:numFmt w:val="bullet"/>
      <w:lvlText w:val=""/>
      <w:lvlJc w:val="left"/>
      <w:pPr>
        <w:ind w:left="3600" w:hanging="360"/>
      </w:pPr>
      <w:rPr>
        <w:rFonts w:ascii="Symbol" w:hAnsi="Symbol" w:cs="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cs="Wingdings" w:hint="default"/>
      </w:rPr>
    </w:lvl>
    <w:lvl w:ilvl="6" w:tplc="04190001" w:tentative="1">
      <w:start w:val="1"/>
      <w:numFmt w:val="bullet"/>
      <w:lvlText w:val=""/>
      <w:lvlJc w:val="left"/>
      <w:pPr>
        <w:ind w:left="5760" w:hanging="360"/>
      </w:pPr>
      <w:rPr>
        <w:rFonts w:ascii="Symbol" w:hAnsi="Symbol" w:cs="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562B708B"/>
    <w:multiLevelType w:val="hybridMultilevel"/>
    <w:tmpl w:val="7A523E62"/>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E257B36"/>
    <w:multiLevelType w:val="hybridMultilevel"/>
    <w:tmpl w:val="514434E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EB61284"/>
    <w:multiLevelType w:val="hybridMultilevel"/>
    <w:tmpl w:val="EB20B1BA"/>
    <w:lvl w:ilvl="0" w:tplc="04190001">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cs="Wingdings" w:hint="default"/>
      </w:rPr>
    </w:lvl>
    <w:lvl w:ilvl="3" w:tplc="04190001" w:tentative="1">
      <w:start w:val="1"/>
      <w:numFmt w:val="bullet"/>
      <w:lvlText w:val=""/>
      <w:lvlJc w:val="left"/>
      <w:pPr>
        <w:ind w:left="3600" w:hanging="360"/>
      </w:pPr>
      <w:rPr>
        <w:rFonts w:ascii="Symbol" w:hAnsi="Symbol" w:cs="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cs="Wingdings" w:hint="default"/>
      </w:rPr>
    </w:lvl>
    <w:lvl w:ilvl="6" w:tplc="04190001" w:tentative="1">
      <w:start w:val="1"/>
      <w:numFmt w:val="bullet"/>
      <w:lvlText w:val=""/>
      <w:lvlJc w:val="left"/>
      <w:pPr>
        <w:ind w:left="5760" w:hanging="360"/>
      </w:pPr>
      <w:rPr>
        <w:rFonts w:ascii="Symbol" w:hAnsi="Symbol" w:cs="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cs="Wingdings" w:hint="default"/>
      </w:rPr>
    </w:lvl>
  </w:abstractNum>
  <w:abstractNum w:abstractNumId="13" w15:restartNumberingAfterBreak="0">
    <w:nsid w:val="7E013D84"/>
    <w:multiLevelType w:val="hybridMultilevel"/>
    <w:tmpl w:val="C24A27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11"/>
  </w:num>
  <w:num w:numId="5">
    <w:abstractNumId w:val="9"/>
  </w:num>
  <w:num w:numId="6">
    <w:abstractNumId w:val="10"/>
  </w:num>
  <w:num w:numId="7">
    <w:abstractNumId w:val="12"/>
  </w:num>
  <w:num w:numId="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BC3"/>
    <w:rsid w:val="000C6E41"/>
    <w:rsid w:val="002C1D2A"/>
    <w:rsid w:val="002C704B"/>
    <w:rsid w:val="003265A3"/>
    <w:rsid w:val="00337143"/>
    <w:rsid w:val="003C3048"/>
    <w:rsid w:val="004135D5"/>
    <w:rsid w:val="00484312"/>
    <w:rsid w:val="00493E5C"/>
    <w:rsid w:val="004D1139"/>
    <w:rsid w:val="004F36D9"/>
    <w:rsid w:val="005672EC"/>
    <w:rsid w:val="005F1144"/>
    <w:rsid w:val="00624344"/>
    <w:rsid w:val="00641E74"/>
    <w:rsid w:val="00691DF0"/>
    <w:rsid w:val="006E0EAF"/>
    <w:rsid w:val="00725AE1"/>
    <w:rsid w:val="00762855"/>
    <w:rsid w:val="007B77FD"/>
    <w:rsid w:val="007C1DE1"/>
    <w:rsid w:val="007E382F"/>
    <w:rsid w:val="007F5531"/>
    <w:rsid w:val="00803CC6"/>
    <w:rsid w:val="008075D8"/>
    <w:rsid w:val="008529EE"/>
    <w:rsid w:val="00855728"/>
    <w:rsid w:val="008813AC"/>
    <w:rsid w:val="008A2C35"/>
    <w:rsid w:val="00926035"/>
    <w:rsid w:val="00935661"/>
    <w:rsid w:val="009A3A3E"/>
    <w:rsid w:val="009D7E54"/>
    <w:rsid w:val="009E2144"/>
    <w:rsid w:val="00A607E0"/>
    <w:rsid w:val="00B053BC"/>
    <w:rsid w:val="00B2285A"/>
    <w:rsid w:val="00BA1296"/>
    <w:rsid w:val="00C338E4"/>
    <w:rsid w:val="00D04BC3"/>
    <w:rsid w:val="00D45652"/>
    <w:rsid w:val="00D95BA1"/>
    <w:rsid w:val="00DE2512"/>
    <w:rsid w:val="00E25DED"/>
    <w:rsid w:val="00EF34A1"/>
    <w:rsid w:val="00F14649"/>
    <w:rsid w:val="00F233A6"/>
    <w:rsid w:val="00F27564"/>
    <w:rsid w:val="00F73B48"/>
    <w:rsid w:val="00FC79EF"/>
    <w:rsid w:val="00FD37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1B5D62"/>
  <w14:defaultImageDpi w14:val="0"/>
  <w15:docId w15:val="{6AD9AAFB-4B32-47DD-AA15-C7E061BC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0EAF"/>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tyle>
  <w:style w:type="paragraph" w:customStyle="1" w:styleId="Level1">
    <w:name w:val="Level 1"/>
    <w:basedOn w:val="a"/>
    <w:uiPriority w:val="99"/>
    <w:pPr>
      <w:ind w:left="720" w:hanging="720"/>
    </w:pPr>
  </w:style>
  <w:style w:type="paragraph" w:styleId="a4">
    <w:name w:val="Balloon Text"/>
    <w:basedOn w:val="a"/>
    <w:link w:val="a5"/>
    <w:uiPriority w:val="99"/>
    <w:semiHidden/>
    <w:unhideWhenUsed/>
    <w:rsid w:val="00D95BA1"/>
    <w:rPr>
      <w:rFonts w:ascii="Segoe UI" w:hAnsi="Segoe UI" w:cs="Segoe UI"/>
      <w:sz w:val="18"/>
      <w:szCs w:val="18"/>
    </w:rPr>
  </w:style>
  <w:style w:type="character" w:customStyle="1" w:styleId="a5">
    <w:name w:val="Текст выноски Знак"/>
    <w:basedOn w:val="a0"/>
    <w:link w:val="a4"/>
    <w:uiPriority w:val="99"/>
    <w:semiHidden/>
    <w:rsid w:val="00D95BA1"/>
    <w:rPr>
      <w:rFonts w:ascii="Segoe UI" w:hAnsi="Segoe UI" w:cs="Segoe UI"/>
      <w:sz w:val="18"/>
      <w:szCs w:val="18"/>
    </w:rPr>
  </w:style>
  <w:style w:type="paragraph" w:styleId="a6">
    <w:name w:val="header"/>
    <w:basedOn w:val="a"/>
    <w:link w:val="a7"/>
    <w:uiPriority w:val="99"/>
    <w:unhideWhenUsed/>
    <w:rsid w:val="006E0EAF"/>
    <w:pPr>
      <w:tabs>
        <w:tab w:val="center" w:pos="4680"/>
        <w:tab w:val="right" w:pos="9360"/>
      </w:tabs>
    </w:pPr>
  </w:style>
  <w:style w:type="character" w:customStyle="1" w:styleId="a7">
    <w:name w:val="Верхний колонтитул Знак"/>
    <w:basedOn w:val="a0"/>
    <w:link w:val="a6"/>
    <w:uiPriority w:val="99"/>
    <w:rsid w:val="006E0EAF"/>
    <w:rPr>
      <w:rFonts w:ascii="Times New Roman" w:hAnsi="Times New Roman" w:cs="Times New Roman"/>
      <w:sz w:val="24"/>
      <w:szCs w:val="24"/>
    </w:rPr>
  </w:style>
  <w:style w:type="paragraph" w:styleId="a8">
    <w:name w:val="footer"/>
    <w:basedOn w:val="a"/>
    <w:link w:val="a9"/>
    <w:uiPriority w:val="99"/>
    <w:unhideWhenUsed/>
    <w:rsid w:val="006E0EAF"/>
    <w:pPr>
      <w:tabs>
        <w:tab w:val="center" w:pos="4680"/>
        <w:tab w:val="right" w:pos="9360"/>
      </w:tabs>
    </w:pPr>
  </w:style>
  <w:style w:type="character" w:customStyle="1" w:styleId="a9">
    <w:name w:val="Нижний колонтитул Знак"/>
    <w:basedOn w:val="a0"/>
    <w:link w:val="a8"/>
    <w:uiPriority w:val="99"/>
    <w:rsid w:val="006E0EAF"/>
    <w:rPr>
      <w:rFonts w:ascii="Times New Roman" w:hAnsi="Times New Roman" w:cs="Times New Roman"/>
      <w:sz w:val="24"/>
      <w:szCs w:val="24"/>
    </w:rPr>
  </w:style>
  <w:style w:type="character" w:styleId="aa">
    <w:name w:val="Hyperlink"/>
    <w:basedOn w:val="a0"/>
    <w:uiPriority w:val="99"/>
    <w:unhideWhenUsed/>
    <w:rsid w:val="009A3A3E"/>
    <w:rPr>
      <w:color w:val="0000FF"/>
      <w:u w:val="single"/>
    </w:rPr>
  </w:style>
  <w:style w:type="paragraph" w:styleId="ab">
    <w:name w:val="List Paragraph"/>
    <w:basedOn w:val="a"/>
    <w:uiPriority w:val="34"/>
    <w:qFormat/>
    <w:rsid w:val="00E25DED"/>
    <w:pPr>
      <w:ind w:left="720"/>
      <w:contextualSpacing/>
    </w:pPr>
  </w:style>
  <w:style w:type="character" w:styleId="ac">
    <w:name w:val="Unresolved Mention"/>
    <w:basedOn w:val="a0"/>
    <w:uiPriority w:val="99"/>
    <w:semiHidden/>
    <w:unhideWhenUsed/>
    <w:rsid w:val="002C1D2A"/>
    <w:rPr>
      <w:color w:val="605E5C"/>
      <w:shd w:val="clear" w:color="auto" w:fill="E1DFDD"/>
    </w:rPr>
  </w:style>
  <w:style w:type="character" w:styleId="ad">
    <w:name w:val="FollowedHyperlink"/>
    <w:basedOn w:val="a0"/>
    <w:uiPriority w:val="99"/>
    <w:semiHidden/>
    <w:unhideWhenUsed/>
    <w:rsid w:val="004135D5"/>
    <w:rPr>
      <w:color w:val="954F72" w:themeColor="followedHyperlink"/>
      <w:u w:val="single"/>
    </w:rPr>
  </w:style>
  <w:style w:type="paragraph" w:styleId="ae">
    <w:name w:val="Normal (Web)"/>
    <w:basedOn w:val="a"/>
    <w:uiPriority w:val="99"/>
    <w:semiHidden/>
    <w:unhideWhenUsed/>
    <w:rsid w:val="00A607E0"/>
    <w:pPr>
      <w:widowControl/>
      <w:autoSpaceDE/>
      <w:autoSpaceDN/>
      <w:adjustRightInd/>
      <w:spacing w:before="100" w:beforeAutospacing="1" w:after="100" w:afterAutospacing="1"/>
    </w:pPr>
    <w:rPr>
      <w:rFonts w:eastAsia="Times New Roman"/>
      <w:lang w:val="ru-UZ" w:eastAsia="zh-CN"/>
    </w:rPr>
  </w:style>
  <w:style w:type="character" w:styleId="af">
    <w:name w:val="Emphasis"/>
    <w:basedOn w:val="a0"/>
    <w:uiPriority w:val="20"/>
    <w:qFormat/>
    <w:rsid w:val="00A607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4107">
      <w:bodyDiv w:val="1"/>
      <w:marLeft w:val="0"/>
      <w:marRight w:val="0"/>
      <w:marTop w:val="0"/>
      <w:marBottom w:val="0"/>
      <w:divBdr>
        <w:top w:val="none" w:sz="0" w:space="0" w:color="auto"/>
        <w:left w:val="none" w:sz="0" w:space="0" w:color="auto"/>
        <w:bottom w:val="none" w:sz="0" w:space="0" w:color="auto"/>
        <w:right w:val="none" w:sz="0" w:space="0" w:color="auto"/>
      </w:divBdr>
    </w:div>
    <w:div w:id="46494564">
      <w:bodyDiv w:val="1"/>
      <w:marLeft w:val="0"/>
      <w:marRight w:val="0"/>
      <w:marTop w:val="0"/>
      <w:marBottom w:val="0"/>
      <w:divBdr>
        <w:top w:val="none" w:sz="0" w:space="0" w:color="auto"/>
        <w:left w:val="none" w:sz="0" w:space="0" w:color="auto"/>
        <w:bottom w:val="none" w:sz="0" w:space="0" w:color="auto"/>
        <w:right w:val="none" w:sz="0" w:space="0" w:color="auto"/>
      </w:divBdr>
    </w:div>
    <w:div w:id="47605922">
      <w:bodyDiv w:val="1"/>
      <w:marLeft w:val="0"/>
      <w:marRight w:val="0"/>
      <w:marTop w:val="0"/>
      <w:marBottom w:val="0"/>
      <w:divBdr>
        <w:top w:val="none" w:sz="0" w:space="0" w:color="auto"/>
        <w:left w:val="none" w:sz="0" w:space="0" w:color="auto"/>
        <w:bottom w:val="none" w:sz="0" w:space="0" w:color="auto"/>
        <w:right w:val="none" w:sz="0" w:space="0" w:color="auto"/>
      </w:divBdr>
    </w:div>
    <w:div w:id="194271629">
      <w:bodyDiv w:val="1"/>
      <w:marLeft w:val="0"/>
      <w:marRight w:val="0"/>
      <w:marTop w:val="0"/>
      <w:marBottom w:val="0"/>
      <w:divBdr>
        <w:top w:val="none" w:sz="0" w:space="0" w:color="auto"/>
        <w:left w:val="none" w:sz="0" w:space="0" w:color="auto"/>
        <w:bottom w:val="none" w:sz="0" w:space="0" w:color="auto"/>
        <w:right w:val="none" w:sz="0" w:space="0" w:color="auto"/>
      </w:divBdr>
    </w:div>
    <w:div w:id="338123363">
      <w:bodyDiv w:val="1"/>
      <w:marLeft w:val="0"/>
      <w:marRight w:val="0"/>
      <w:marTop w:val="0"/>
      <w:marBottom w:val="0"/>
      <w:divBdr>
        <w:top w:val="none" w:sz="0" w:space="0" w:color="auto"/>
        <w:left w:val="none" w:sz="0" w:space="0" w:color="auto"/>
        <w:bottom w:val="none" w:sz="0" w:space="0" w:color="auto"/>
        <w:right w:val="none" w:sz="0" w:space="0" w:color="auto"/>
      </w:divBdr>
    </w:div>
    <w:div w:id="571164809">
      <w:bodyDiv w:val="1"/>
      <w:marLeft w:val="0"/>
      <w:marRight w:val="0"/>
      <w:marTop w:val="0"/>
      <w:marBottom w:val="0"/>
      <w:divBdr>
        <w:top w:val="none" w:sz="0" w:space="0" w:color="auto"/>
        <w:left w:val="none" w:sz="0" w:space="0" w:color="auto"/>
        <w:bottom w:val="none" w:sz="0" w:space="0" w:color="auto"/>
        <w:right w:val="none" w:sz="0" w:space="0" w:color="auto"/>
      </w:divBdr>
    </w:div>
    <w:div w:id="694766867">
      <w:bodyDiv w:val="1"/>
      <w:marLeft w:val="0"/>
      <w:marRight w:val="0"/>
      <w:marTop w:val="0"/>
      <w:marBottom w:val="0"/>
      <w:divBdr>
        <w:top w:val="none" w:sz="0" w:space="0" w:color="auto"/>
        <w:left w:val="none" w:sz="0" w:space="0" w:color="auto"/>
        <w:bottom w:val="none" w:sz="0" w:space="0" w:color="auto"/>
        <w:right w:val="none" w:sz="0" w:space="0" w:color="auto"/>
      </w:divBdr>
    </w:div>
    <w:div w:id="1035352501">
      <w:bodyDiv w:val="1"/>
      <w:marLeft w:val="0"/>
      <w:marRight w:val="0"/>
      <w:marTop w:val="0"/>
      <w:marBottom w:val="0"/>
      <w:divBdr>
        <w:top w:val="none" w:sz="0" w:space="0" w:color="auto"/>
        <w:left w:val="none" w:sz="0" w:space="0" w:color="auto"/>
        <w:bottom w:val="none" w:sz="0" w:space="0" w:color="auto"/>
        <w:right w:val="none" w:sz="0" w:space="0" w:color="auto"/>
      </w:divBdr>
    </w:div>
    <w:div w:id="1175263560">
      <w:bodyDiv w:val="1"/>
      <w:marLeft w:val="0"/>
      <w:marRight w:val="0"/>
      <w:marTop w:val="0"/>
      <w:marBottom w:val="0"/>
      <w:divBdr>
        <w:top w:val="none" w:sz="0" w:space="0" w:color="auto"/>
        <w:left w:val="none" w:sz="0" w:space="0" w:color="auto"/>
        <w:bottom w:val="none" w:sz="0" w:space="0" w:color="auto"/>
        <w:right w:val="none" w:sz="0" w:space="0" w:color="auto"/>
      </w:divBdr>
    </w:div>
    <w:div w:id="1235504447">
      <w:bodyDiv w:val="1"/>
      <w:marLeft w:val="0"/>
      <w:marRight w:val="0"/>
      <w:marTop w:val="0"/>
      <w:marBottom w:val="0"/>
      <w:divBdr>
        <w:top w:val="none" w:sz="0" w:space="0" w:color="auto"/>
        <w:left w:val="none" w:sz="0" w:space="0" w:color="auto"/>
        <w:bottom w:val="none" w:sz="0" w:space="0" w:color="auto"/>
        <w:right w:val="none" w:sz="0" w:space="0" w:color="auto"/>
      </w:divBdr>
    </w:div>
    <w:div w:id="1520587013">
      <w:bodyDiv w:val="1"/>
      <w:marLeft w:val="0"/>
      <w:marRight w:val="0"/>
      <w:marTop w:val="0"/>
      <w:marBottom w:val="0"/>
      <w:divBdr>
        <w:top w:val="none" w:sz="0" w:space="0" w:color="auto"/>
        <w:left w:val="none" w:sz="0" w:space="0" w:color="auto"/>
        <w:bottom w:val="none" w:sz="0" w:space="0" w:color="auto"/>
        <w:right w:val="none" w:sz="0" w:space="0" w:color="auto"/>
      </w:divBdr>
    </w:div>
    <w:div w:id="1695184723">
      <w:bodyDiv w:val="1"/>
      <w:marLeft w:val="0"/>
      <w:marRight w:val="0"/>
      <w:marTop w:val="0"/>
      <w:marBottom w:val="0"/>
      <w:divBdr>
        <w:top w:val="none" w:sz="0" w:space="0" w:color="auto"/>
        <w:left w:val="none" w:sz="0" w:space="0" w:color="auto"/>
        <w:bottom w:val="none" w:sz="0" w:space="0" w:color="auto"/>
        <w:right w:val="none" w:sz="0" w:space="0" w:color="auto"/>
      </w:divBdr>
    </w:div>
    <w:div w:id="1695307958">
      <w:bodyDiv w:val="1"/>
      <w:marLeft w:val="0"/>
      <w:marRight w:val="0"/>
      <w:marTop w:val="0"/>
      <w:marBottom w:val="0"/>
      <w:divBdr>
        <w:top w:val="none" w:sz="0" w:space="0" w:color="auto"/>
        <w:left w:val="none" w:sz="0" w:space="0" w:color="auto"/>
        <w:bottom w:val="none" w:sz="0" w:space="0" w:color="auto"/>
        <w:right w:val="none" w:sz="0" w:space="0" w:color="auto"/>
      </w:divBdr>
    </w:div>
    <w:div w:id="2074621393">
      <w:bodyDiv w:val="1"/>
      <w:marLeft w:val="0"/>
      <w:marRight w:val="0"/>
      <w:marTop w:val="0"/>
      <w:marBottom w:val="0"/>
      <w:divBdr>
        <w:top w:val="none" w:sz="0" w:space="0" w:color="auto"/>
        <w:left w:val="none" w:sz="0" w:space="0" w:color="auto"/>
        <w:bottom w:val="none" w:sz="0" w:space="0" w:color="auto"/>
        <w:right w:val="none" w:sz="0" w:space="0" w:color="auto"/>
      </w:divBdr>
    </w:div>
    <w:div w:id="2082823417">
      <w:bodyDiv w:val="1"/>
      <w:marLeft w:val="0"/>
      <w:marRight w:val="0"/>
      <w:marTop w:val="0"/>
      <w:marBottom w:val="0"/>
      <w:divBdr>
        <w:top w:val="none" w:sz="0" w:space="0" w:color="auto"/>
        <w:left w:val="none" w:sz="0" w:space="0" w:color="auto"/>
        <w:bottom w:val="none" w:sz="0" w:space="0" w:color="auto"/>
        <w:right w:val="none" w:sz="0" w:space="0" w:color="auto"/>
      </w:divBdr>
    </w:div>
    <w:div w:id="212962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dictionary.com/index.php/pdf/articles/163.longvowelwordsexamples.pdf" TargetMode="External"/><Relationship Id="rId13" Type="http://schemas.openxmlformats.org/officeDocument/2006/relationships/hyperlink" Target="https://www.realenglishspeaker.com/courses/5-day-fluency-challenge/lessons/day-4-boost-your-pronunciation/topic/imitation-exercis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_flKk5QS9w" TargetMode="External"/><Relationship Id="rId12" Type="http://schemas.openxmlformats.org/officeDocument/2006/relationships/hyperlink" Target="https://www.engvid.com/english-resource/50-tongue-twisters-improve-pronunciation/"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yourdictionary.com/index.php/pdf/articles/295.short-vowel-sounds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alenglishspeaker.com/courses/5-day-fluency-challenge/lessons/day-4-boost-your-pronunciation/topic/imitation-exercise/" TargetMode="External"/><Relationship Id="rId5" Type="http://schemas.openxmlformats.org/officeDocument/2006/relationships/footnotes" Target="footnotes.xml"/><Relationship Id="rId15" Type="http://schemas.openxmlformats.org/officeDocument/2006/relationships/hyperlink" Target="https://www.yourdictionary.com/index.php/pdf/articles/163.longvowelwordsexamples.pdf" TargetMode="External"/><Relationship Id="rId10" Type="http://schemas.openxmlformats.org/officeDocument/2006/relationships/hyperlink" Target="https://www.engvid.com/english-resource/50-tongue-twisters-improve-pronunci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rdictionary.com/index.php/pdf/articles/295.short-vowel-sounds2.pdf" TargetMode="External"/><Relationship Id="rId14" Type="http://schemas.openxmlformats.org/officeDocument/2006/relationships/hyperlink" Target="https://www.realenglishspeaker.com/courses/5-day-fluency-challenge/lessons/day-4-boost-your-pronunciation/topic/imitation-exerc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834</Words>
  <Characters>4757</Characters>
  <Application>Microsoft Office Word</Application>
  <DocSecurity>0</DocSecurity>
  <Lines>39</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Shane Dixon</dc:creator>
  <cp:lastModifiedBy>fayzulloshukurov@mail.ru</cp:lastModifiedBy>
  <cp:revision>15</cp:revision>
  <cp:lastPrinted>2015-12-10T16:28:00Z</cp:lastPrinted>
  <dcterms:created xsi:type="dcterms:W3CDTF">2020-08-11T07:57:00Z</dcterms:created>
  <dcterms:modified xsi:type="dcterms:W3CDTF">2020-09-13T05:53:00Z</dcterms:modified>
</cp:coreProperties>
</file>