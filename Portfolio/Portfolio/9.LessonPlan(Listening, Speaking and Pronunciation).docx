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FC93" w14:textId="77777777" w:rsidR="00DD695A" w:rsidRDefault="00DD695A" w:rsidP="000C6E41">
      <w:pPr>
        <w:jc w:val="center"/>
        <w:rPr>
          <w:sz w:val="48"/>
          <w:szCs w:val="48"/>
        </w:rPr>
      </w:pPr>
    </w:p>
    <w:p w14:paraId="18C04F7E" w14:textId="05E4A725" w:rsidR="001D6E96"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sidRPr="003450B6">
                              <w:rPr>
                                <w:rFonts w:ascii="Wingdings" w:hAnsi="Wingdings" w:cs="Wingdings"/>
                                <w:b/>
                                <w:bCs/>
                                <w:highlight w:val="yellow"/>
                              </w:rPr>
                              <w:t></w:t>
                            </w:r>
                            <w:r w:rsidRPr="003450B6">
                              <w:rPr>
                                <w:b/>
                                <w:bCs/>
                                <w:highlight w:val="yellow"/>
                              </w:rPr>
                              <w:t xml:space="preserve">  </w:t>
                            </w:r>
                            <w:r w:rsidRPr="003450B6">
                              <w:rPr>
                                <w:highlight w:val="yellow"/>
                              </w:rPr>
                              <w:t>Basic</w:t>
                            </w:r>
                            <w:proofErr w:type="gramEnd"/>
                            <w:r>
                              <w:t xml:space="preserve">  </w:t>
                            </w:r>
                            <w:r>
                              <w:rPr>
                                <w:rFonts w:ascii="Wingdings" w:hAnsi="Wingdings" w:cs="Wingdings"/>
                                <w:b/>
                                <w:bCs/>
                              </w:rPr>
                              <w:t></w:t>
                            </w:r>
                            <w:r>
                              <w:rPr>
                                <w:b/>
                                <w:bCs/>
                              </w:rPr>
                              <w:t xml:space="preserve">  </w:t>
                            </w:r>
                            <w:r>
                              <w:t xml:space="preserve">Intermediate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">
                <v:textbox>
                  <w:txbxContent>
                    <w:p w14:paraId="526787C2" w14:textId="77777777" w:rsidR="008A2C35" w:rsidRDefault="008A2C35" w:rsidP="008A2C35">
                      <w:proofErr w:type="gramStart"/>
                      <w:r w:rsidRPr="003450B6">
                        <w:rPr>
                          <w:rFonts w:ascii="Wingdings" w:hAnsi="Wingdings" w:cs="Wingdings"/>
                          <w:b/>
                          <w:bCs/>
                          <w:highlight w:val="yellow"/>
                        </w:rPr>
                        <w:t></w:t>
                      </w:r>
                      <w:r w:rsidRPr="003450B6">
                        <w:rPr>
                          <w:b/>
                          <w:bCs/>
                          <w:highlight w:val="yellow"/>
                        </w:rPr>
                        <w:t xml:space="preserve">  </w:t>
                      </w:r>
                      <w:r w:rsidRPr="003450B6">
                        <w:rPr>
                          <w:highlight w:val="yellow"/>
                        </w:rPr>
                        <w:t>Basic</w:t>
                      </w:r>
                      <w:proofErr w:type="gramEnd"/>
                      <w:r>
                        <w:t xml:space="preserve">  </w:t>
                      </w:r>
                      <w:r>
                        <w:rPr>
                          <w:rFonts w:ascii="Wingdings" w:hAnsi="Wingdings" w:cs="Wingdings"/>
                          <w:b/>
                          <w:bCs/>
                        </w:rPr>
                        <w:t></w:t>
                      </w:r>
                      <w:r>
                        <w:rPr>
                          <w:b/>
                          <w:bCs/>
                        </w:rPr>
                        <w:t xml:space="preserve">  </w:t>
                      </w:r>
                      <w:r>
                        <w:t xml:space="preserve">Intermediate  </w:t>
                      </w:r>
                      <w:r>
                        <w:rPr>
                          <w:rFonts w:ascii="Wingdings" w:hAnsi="Wingdings" w:cs="Wingdings"/>
                          <w:b/>
                          <w:bCs/>
                        </w:rPr>
                        <w:t></w:t>
                      </w:r>
                      <w:r>
                        <w:rPr>
                          <w:b/>
                          <w:bCs/>
                        </w:rPr>
                        <w:t xml:space="preserve">  </w:t>
                      </w:r>
                      <w:r>
                        <w:t xml:space="preserve"> Advanced</w:t>
                      </w:r>
                    </w:p>
                  </w:txbxContent>
                </v:textbox>
              </v:shape>
            </w:pict>
          </mc:Fallback>
        </mc:AlternateContent>
      </w:r>
      <w:r w:rsidR="001D6E96">
        <w:rPr>
          <w:sz w:val="48"/>
          <w:szCs w:val="48"/>
        </w:rPr>
        <w:t>Listening, Speaking and Pronunciation</w:t>
      </w:r>
      <w:r w:rsidR="00D95BA1" w:rsidRPr="008A2C35">
        <w:rPr>
          <w:sz w:val="48"/>
          <w:szCs w:val="48"/>
        </w:rPr>
        <w:t xml:space="preserve"> </w:t>
      </w:r>
    </w:p>
    <w:p w14:paraId="13C9BA6C" w14:textId="1AB47A30" w:rsidR="000C6E41" w:rsidRDefault="00D04BC3" w:rsidP="000C6E41">
      <w:pPr>
        <w:jc w:val="center"/>
        <w:rPr>
          <w:sz w:val="48"/>
          <w:szCs w:val="48"/>
        </w:rPr>
      </w:pPr>
      <w:r w:rsidRPr="008A2C35">
        <w:rPr>
          <w:sz w:val="48"/>
          <w:szCs w:val="48"/>
        </w:rPr>
        <w:t>Lesson Plan</w:t>
      </w:r>
    </w:p>
    <w:p w14:paraId="47BFB4E0" w14:textId="77777777" w:rsidR="00715684" w:rsidRDefault="00715684" w:rsidP="00484312">
      <w:pPr>
        <w:rPr>
          <w:szCs w:val="48"/>
        </w:rPr>
      </w:pPr>
    </w:p>
    <w:p w14:paraId="36D10C4C" w14:textId="3600B05D" w:rsidR="00484312" w:rsidRPr="00484312" w:rsidRDefault="00484312" w:rsidP="00484312">
      <w:pPr>
        <w:rPr>
          <w:szCs w:val="48"/>
        </w:rPr>
      </w:pPr>
      <w:r w:rsidRPr="00484312">
        <w:rPr>
          <w:szCs w:val="48"/>
        </w:rPr>
        <w:t xml:space="preserve">Micro Lesson </w:t>
      </w:r>
      <w:r>
        <w:rPr>
          <w:szCs w:val="48"/>
        </w:rPr>
        <w:t xml:space="preserve">Video </w:t>
      </w:r>
      <w:r w:rsidRPr="00484312">
        <w:rPr>
          <w:szCs w:val="48"/>
        </w:rPr>
        <w:t xml:space="preserve">Link: </w:t>
      </w:r>
      <w:hyperlink r:id="rId7" w:history="1">
        <w:r w:rsidR="00715684" w:rsidRPr="00402D32">
          <w:rPr>
            <w:rStyle w:val="ad"/>
            <w:szCs w:val="48"/>
          </w:rPr>
          <w:t>https://youtu.be/5_c7bVlDtmM</w:t>
        </w:r>
      </w:hyperlink>
      <w:r w:rsidR="00715684">
        <w:rPr>
          <w:szCs w:val="48"/>
        </w:rPr>
        <w:t xml:space="preserve"> </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284D76DE" w:rsidR="00D04BC3" w:rsidRDefault="00BD232E" w:rsidP="00BD232E">
            <w:pPr>
              <w:pStyle w:val="ab"/>
              <w:numPr>
                <w:ilvl w:val="0"/>
                <w:numId w:val="1"/>
              </w:numPr>
            </w:pPr>
            <w:r>
              <w:t xml:space="preserve">Overhead Projector </w:t>
            </w:r>
          </w:p>
          <w:p w14:paraId="3ED5DEBE" w14:textId="67587AF2" w:rsidR="00BD232E" w:rsidRDefault="00BD232E" w:rsidP="00BD232E">
            <w:pPr>
              <w:pStyle w:val="ab"/>
              <w:numPr>
                <w:ilvl w:val="0"/>
                <w:numId w:val="1"/>
              </w:numPr>
            </w:pPr>
            <w:r>
              <w:t xml:space="preserve">Laptop or cell phone should access to the internet </w:t>
            </w:r>
          </w:p>
          <w:p w14:paraId="48717C1E" w14:textId="65AE3653" w:rsidR="00BD232E" w:rsidRDefault="00BD232E" w:rsidP="00BD232E">
            <w:pPr>
              <w:pStyle w:val="ab"/>
              <w:numPr>
                <w:ilvl w:val="0"/>
                <w:numId w:val="1"/>
              </w:numPr>
            </w:pPr>
            <w:r>
              <w:t xml:space="preserve">Notebook </w:t>
            </w:r>
          </w:p>
          <w:p w14:paraId="6766F793" w14:textId="1D485474" w:rsidR="00BD232E" w:rsidRPr="008A2C35" w:rsidRDefault="00BD232E" w:rsidP="00BD232E">
            <w:pPr>
              <w:pStyle w:val="ab"/>
              <w:numPr>
                <w:ilvl w:val="0"/>
                <w:numId w:val="1"/>
              </w:numPr>
            </w:pPr>
            <w:r>
              <w:t xml:space="preserve">PPT presentation </w:t>
            </w:r>
          </w:p>
          <w:p w14:paraId="24B8F2F0" w14:textId="77777777" w:rsidR="00D04BC3" w:rsidRPr="008A2C35" w:rsidRDefault="00D04BC3" w:rsidP="008A2C35"/>
          <w:p w14:paraId="664CA106" w14:textId="62E4B4BF" w:rsidR="00D04BC3" w:rsidRPr="008A2C35" w:rsidRDefault="00917560" w:rsidP="008A2C35">
            <w:hyperlink r:id="rId8" w:history="1">
              <w:r w:rsidR="00407D04" w:rsidRPr="00484882">
                <w:rPr>
                  <w:rStyle w:val="ad"/>
                </w:rPr>
                <w:t>https://www.myenglishpages.com/site_php_files/grammar-exercise-simple-past-be.php</w:t>
              </w:r>
            </w:hyperlink>
            <w:r w:rsidR="00407D04">
              <w:t xml:space="preserve"> </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437FC3B8" w:rsidR="00D04BC3" w:rsidRDefault="00BD232E" w:rsidP="00BD232E">
            <w:pPr>
              <w:pStyle w:val="ab"/>
              <w:numPr>
                <w:ilvl w:val="0"/>
                <w:numId w:val="1"/>
              </w:numPr>
            </w:pPr>
            <w:r>
              <w:t xml:space="preserve">Students will learn to be verb </w:t>
            </w:r>
          </w:p>
          <w:p w14:paraId="25F501FA" w14:textId="77777777" w:rsidR="00BD232E" w:rsidRDefault="00BD232E" w:rsidP="00BD232E">
            <w:pPr>
              <w:pStyle w:val="ab"/>
              <w:numPr>
                <w:ilvl w:val="0"/>
                <w:numId w:val="1"/>
              </w:numPr>
            </w:pPr>
            <w:r>
              <w:t>Students will be able to use to be verb</w:t>
            </w:r>
          </w:p>
          <w:p w14:paraId="441D5BD9" w14:textId="77777777" w:rsidR="00BD232E" w:rsidRDefault="00BD232E" w:rsidP="00BD232E">
            <w:pPr>
              <w:pStyle w:val="ab"/>
              <w:numPr>
                <w:ilvl w:val="0"/>
                <w:numId w:val="1"/>
              </w:numPr>
            </w:pPr>
            <w:r>
              <w:t xml:space="preserve">Students will learn present tense, past tense and future tense of the verb to be </w:t>
            </w:r>
          </w:p>
          <w:p w14:paraId="17843D64" w14:textId="72C7093D" w:rsidR="00BD232E" w:rsidRPr="008A2C35" w:rsidRDefault="00BD232E" w:rsidP="00BD232E">
            <w:pPr>
              <w:pStyle w:val="ab"/>
              <w:numPr>
                <w:ilvl w:val="0"/>
                <w:numId w:val="1"/>
              </w:numPr>
            </w:pPr>
            <w:r>
              <w:t xml:space="preserve">Students will learn positive, negative and question form of the verb to be  </w:t>
            </w:r>
          </w:p>
          <w:p w14:paraId="4A1EA460" w14:textId="77777777" w:rsidR="00D04BC3" w:rsidRPr="008A2C35" w:rsidRDefault="00D04BC3" w:rsidP="008A2C35"/>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65E8AC54" w:rsidR="00D04BC3" w:rsidRPr="008A2C35" w:rsidRDefault="000C6E41">
            <w:pPr>
              <w:spacing w:after="58"/>
              <w:jc w:val="center"/>
            </w:pPr>
            <w:r w:rsidRPr="008A2C35">
              <w:rPr>
                <w:b/>
                <w:bCs/>
              </w:rPr>
              <w:t xml:space="preserve">Warm-up and </w:t>
            </w:r>
            <w:r w:rsidR="00D04BC3" w:rsidRPr="008A2C35">
              <w:rPr>
                <w:b/>
                <w:bCs/>
              </w:rPr>
              <w:t>Objective Discussion</w:t>
            </w:r>
            <w:r w:rsidR="002A1992">
              <w:rPr>
                <w:b/>
                <w:bCs/>
              </w:rPr>
              <w:t xml:space="preserve"> (5 min)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3EA13789" w14:textId="1C019824" w:rsidR="00BD232E" w:rsidRDefault="00BD232E" w:rsidP="008A2C35">
            <w:pPr>
              <w:rPr>
                <w:color w:val="C00000"/>
              </w:rPr>
            </w:pPr>
            <w:r w:rsidRPr="00BD232E">
              <w:rPr>
                <w:color w:val="C00000"/>
              </w:rPr>
              <w:t xml:space="preserve">Warm-up </w:t>
            </w:r>
          </w:p>
          <w:p w14:paraId="043658F3" w14:textId="7E46F221" w:rsidR="00BD5B4D" w:rsidRPr="00356B7A" w:rsidRDefault="00356B7A" w:rsidP="008A2C35">
            <w:r w:rsidRPr="00356B7A">
              <w:t>Teacher will ask students what do they know about to be verb. Teacher will explain students how use the form and where they can download. (the form below the lesson plan)</w:t>
            </w:r>
          </w:p>
          <w:p w14:paraId="5CB2F61E" w14:textId="02C3E449" w:rsidR="00D04BC3" w:rsidRDefault="00BD232E">
            <w:pPr>
              <w:spacing w:after="58"/>
              <w:rPr>
                <w:color w:val="C00000"/>
              </w:rPr>
            </w:pPr>
            <w:r w:rsidRPr="00BD232E">
              <w:rPr>
                <w:color w:val="C00000"/>
              </w:rPr>
              <w:t xml:space="preserve">Objective discussion </w:t>
            </w:r>
          </w:p>
          <w:p w14:paraId="30198795" w14:textId="53A134ED" w:rsidR="00356B7A" w:rsidRPr="00356B7A" w:rsidRDefault="00356B7A">
            <w:pPr>
              <w:spacing w:after="58"/>
            </w:pPr>
            <w:r>
              <w:t xml:space="preserve">In this lesson students will learn how to use to verb, they will learn present tense form, past tense form and future tense of the to be verb. Students will learn how to make positive sentences, negative sentences and question sentences. Students will also learn how to make short form of the to be verb and how to pronounce them.  </w:t>
            </w:r>
          </w:p>
          <w:p w14:paraId="16C337C3" w14:textId="33FF1AC6" w:rsidR="00BD5B4D" w:rsidRPr="008A2C35" w:rsidRDefault="00BD5B4D">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5C5AA5EC" w:rsidR="00D04BC3" w:rsidRPr="008A2C35" w:rsidRDefault="00D04BC3">
            <w:pPr>
              <w:spacing w:after="58"/>
              <w:jc w:val="center"/>
            </w:pPr>
            <w:r w:rsidRPr="008A2C35">
              <w:rPr>
                <w:b/>
                <w:bCs/>
              </w:rPr>
              <w:t>Instruct and Model</w:t>
            </w:r>
            <w:r w:rsidR="00AB51D7">
              <w:rPr>
                <w:b/>
                <w:bCs/>
              </w:rPr>
              <w:t xml:space="preserve"> (3</w:t>
            </w:r>
            <w:r w:rsidR="002A1992">
              <w:rPr>
                <w:b/>
                <w:bCs/>
              </w:rPr>
              <w:t>5</w:t>
            </w:r>
            <w:r w:rsidR="00AB51D7">
              <w:rPr>
                <w:b/>
                <w:bCs/>
              </w:rPr>
              <w:t xml:space="preserve">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3450B6" w:rsidRDefault="00D04BC3">
            <w:pPr>
              <w:spacing w:line="120" w:lineRule="exact"/>
              <w:rPr>
                <w:highlight w:val="yellow"/>
              </w:rPr>
            </w:pPr>
          </w:p>
          <w:p w14:paraId="33A22DBE" w14:textId="77777777" w:rsidR="00D04BC3" w:rsidRPr="003450B6" w:rsidRDefault="00D04BC3">
            <w:pPr>
              <w:pStyle w:val="Level1"/>
              <w:tabs>
                <w:tab w:val="left" w:pos="-1440"/>
              </w:tabs>
              <w:spacing w:after="58"/>
              <w:jc w:val="center"/>
              <w:rPr>
                <w:highlight w:val="yellow"/>
              </w:rPr>
            </w:pPr>
            <w:r w:rsidRPr="003450B6">
              <w:rPr>
                <w:highlight w:val="yellow"/>
              </w:rPr>
              <w:t xml:space="preserve"> </w:t>
            </w:r>
            <w:proofErr w:type="gramStart"/>
            <w:r w:rsidRPr="003450B6">
              <w:rPr>
                <w:rFonts w:ascii="Wingdings" w:hAnsi="Wingdings"/>
                <w:b/>
                <w:bCs/>
                <w:highlight w:val="yellow"/>
              </w:rPr>
              <w:t></w:t>
            </w:r>
            <w:r w:rsidR="006E0EAF" w:rsidRPr="003450B6">
              <w:rPr>
                <w:b/>
                <w:bCs/>
                <w:highlight w:val="yellow"/>
              </w:rPr>
              <w:t xml:space="preserve">  </w:t>
            </w:r>
            <w:r w:rsidR="006E0EAF" w:rsidRPr="003450B6">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3450B6" w:rsidRDefault="00D04BC3">
            <w:pPr>
              <w:spacing w:line="120" w:lineRule="exact"/>
              <w:rPr>
                <w:highlight w:val="yellow"/>
              </w:rPr>
            </w:pPr>
          </w:p>
          <w:p w14:paraId="6FCC1E6B" w14:textId="2C93198B" w:rsidR="00D04BC3" w:rsidRPr="003450B6" w:rsidRDefault="00D04BC3">
            <w:pPr>
              <w:pStyle w:val="Level1"/>
              <w:tabs>
                <w:tab w:val="left" w:pos="-1440"/>
              </w:tabs>
              <w:spacing w:after="58"/>
              <w:jc w:val="center"/>
              <w:rPr>
                <w:highlight w:val="yellow"/>
              </w:rPr>
            </w:pPr>
            <w:r w:rsidRPr="003450B6">
              <w:rPr>
                <w:highlight w:val="yellow"/>
              </w:rPr>
              <w:t xml:space="preserve"> </w:t>
            </w:r>
            <w:proofErr w:type="gramStart"/>
            <w:r w:rsidR="00935661" w:rsidRPr="003450B6">
              <w:rPr>
                <w:rFonts w:ascii="Wingdings" w:hAnsi="Wingdings"/>
                <w:b/>
                <w:bCs/>
                <w:highlight w:val="yellow"/>
              </w:rPr>
              <w:t></w:t>
            </w:r>
            <w:r w:rsidR="006E0EAF" w:rsidRPr="003450B6">
              <w:rPr>
                <w:b/>
                <w:bCs/>
                <w:highlight w:val="yellow"/>
              </w:rPr>
              <w:t xml:space="preserve">  </w:t>
            </w:r>
            <w:r w:rsidR="006E0EAF" w:rsidRPr="003450B6">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3450B6" w:rsidRDefault="00D04BC3">
            <w:pPr>
              <w:spacing w:line="120" w:lineRule="exact"/>
              <w:rPr>
                <w:highlight w:val="yellow"/>
              </w:rPr>
            </w:pPr>
          </w:p>
          <w:p w14:paraId="1BFD2473" w14:textId="320FDA9A" w:rsidR="00D04BC3" w:rsidRPr="003450B6" w:rsidRDefault="00D04BC3">
            <w:pPr>
              <w:pStyle w:val="Level1"/>
              <w:tabs>
                <w:tab w:val="left" w:pos="-1440"/>
              </w:tabs>
              <w:spacing w:after="58"/>
              <w:jc w:val="center"/>
              <w:rPr>
                <w:highlight w:val="yellow"/>
              </w:rPr>
            </w:pPr>
            <w:r w:rsidRPr="003450B6">
              <w:rPr>
                <w:highlight w:val="yellow"/>
              </w:rPr>
              <w:t xml:space="preserve"> </w:t>
            </w:r>
            <w:proofErr w:type="gramStart"/>
            <w:r w:rsidR="00935661" w:rsidRPr="003450B6">
              <w:rPr>
                <w:rFonts w:ascii="Wingdings" w:hAnsi="Wingdings"/>
                <w:b/>
                <w:bCs/>
                <w:highlight w:val="yellow"/>
              </w:rPr>
              <w:t></w:t>
            </w:r>
            <w:r w:rsidR="006E0EAF" w:rsidRPr="003450B6">
              <w:rPr>
                <w:b/>
                <w:bCs/>
                <w:highlight w:val="yellow"/>
              </w:rPr>
              <w:t xml:space="preserve">  </w:t>
            </w:r>
            <w:r w:rsidRPr="003450B6">
              <w:rPr>
                <w:highlight w:val="yellow"/>
              </w:rPr>
              <w:t>L</w:t>
            </w:r>
            <w:proofErr w:type="gramEnd"/>
            <w:r w:rsidRPr="003450B6">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3450B6" w:rsidRDefault="00D04BC3">
            <w:pPr>
              <w:spacing w:line="120" w:lineRule="exact"/>
              <w:rPr>
                <w:highlight w:val="yellow"/>
              </w:rPr>
            </w:pPr>
          </w:p>
          <w:p w14:paraId="220D2C09" w14:textId="73742314" w:rsidR="00D04BC3" w:rsidRPr="003450B6" w:rsidRDefault="00D04BC3">
            <w:pPr>
              <w:pStyle w:val="Level1"/>
              <w:tabs>
                <w:tab w:val="left" w:pos="-1440"/>
              </w:tabs>
              <w:spacing w:after="58"/>
              <w:jc w:val="center"/>
              <w:rPr>
                <w:highlight w:val="yellow"/>
              </w:rPr>
            </w:pPr>
            <w:r w:rsidRPr="003450B6">
              <w:rPr>
                <w:highlight w:val="yellow"/>
              </w:rPr>
              <w:t xml:space="preserve"> </w:t>
            </w:r>
            <w:proofErr w:type="gramStart"/>
            <w:r w:rsidR="00935661" w:rsidRPr="003450B6">
              <w:rPr>
                <w:rFonts w:ascii="Wingdings" w:hAnsi="Wingdings"/>
                <w:b/>
                <w:bCs/>
                <w:highlight w:val="yellow"/>
              </w:rPr>
              <w:t></w:t>
            </w:r>
            <w:r w:rsidR="006E0EAF" w:rsidRPr="003450B6">
              <w:rPr>
                <w:b/>
                <w:bCs/>
                <w:highlight w:val="yellow"/>
              </w:rPr>
              <w:t xml:space="preserve">  </w:t>
            </w:r>
            <w:r w:rsidRPr="003450B6">
              <w:rPr>
                <w:highlight w:val="yellow"/>
              </w:rPr>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28C8D3B3" w:rsidR="00D04BC3" w:rsidRDefault="00BD232E">
            <w:pPr>
              <w:rPr>
                <w:color w:val="C00000"/>
              </w:rPr>
            </w:pPr>
            <w:r w:rsidRPr="00BD232E">
              <w:rPr>
                <w:color w:val="C00000"/>
              </w:rPr>
              <w:t>Instruct/Model 1</w:t>
            </w:r>
          </w:p>
          <w:p w14:paraId="15340BEF" w14:textId="6D49E96D" w:rsidR="00111F4E" w:rsidRPr="00111F4E" w:rsidRDefault="000F24E1" w:rsidP="00111F4E">
            <w:pPr>
              <w:rPr>
                <w:lang w:val="ru-UZ"/>
              </w:rPr>
            </w:pPr>
            <w:r>
              <w:t>Teacher</w:t>
            </w:r>
            <w:r w:rsidR="00111F4E">
              <w:t xml:space="preserve"> will</w:t>
            </w:r>
            <w:r>
              <w:t xml:space="preserve"> teach students present tense form of the verb to be</w:t>
            </w:r>
            <w:r w:rsidR="005B1642">
              <w:t>,</w:t>
            </w:r>
            <w:r>
              <w:t xml:space="preserve"> positive statement: </w:t>
            </w:r>
            <w:r w:rsidRPr="000F24E1">
              <w:rPr>
                <w:color w:val="C00000"/>
              </w:rPr>
              <w:t xml:space="preserve">I </w:t>
            </w:r>
            <w:r w:rsidRPr="000F24E1">
              <w:rPr>
                <w:color w:val="000000" w:themeColor="text1"/>
              </w:rPr>
              <w:t xml:space="preserve">am; </w:t>
            </w:r>
            <w:r w:rsidRPr="000F24E1">
              <w:rPr>
                <w:color w:val="C00000"/>
              </w:rPr>
              <w:t xml:space="preserve">He, She, it </w:t>
            </w:r>
            <w:r w:rsidRPr="000F24E1">
              <w:rPr>
                <w:color w:val="000000" w:themeColor="text1"/>
              </w:rPr>
              <w:t>is</w:t>
            </w:r>
            <w:r>
              <w:rPr>
                <w:color w:val="000000" w:themeColor="text1"/>
              </w:rPr>
              <w:t xml:space="preserve">; </w:t>
            </w:r>
            <w:r w:rsidRPr="000F24E1">
              <w:rPr>
                <w:color w:val="C00000"/>
              </w:rPr>
              <w:t xml:space="preserve">You, We, they </w:t>
            </w:r>
            <w:r w:rsidRPr="000F24E1">
              <w:rPr>
                <w:color w:val="000000" w:themeColor="text1"/>
              </w:rPr>
              <w:t>are</w:t>
            </w:r>
            <w:r>
              <w:rPr>
                <w:color w:val="000000" w:themeColor="text1"/>
              </w:rPr>
              <w:t xml:space="preserve">;  </w:t>
            </w:r>
            <w:r w:rsidR="005B1642">
              <w:rPr>
                <w:color w:val="000000" w:themeColor="text1"/>
              </w:rPr>
              <w:t>then teacher</w:t>
            </w:r>
            <w:r w:rsidR="00111F4E">
              <w:rPr>
                <w:color w:val="000000" w:themeColor="text1"/>
              </w:rPr>
              <w:t xml:space="preserve"> will</w:t>
            </w:r>
            <w:r w:rsidR="005B1642">
              <w:rPr>
                <w:color w:val="000000" w:themeColor="text1"/>
              </w:rPr>
              <w:t xml:space="preserve"> giv</w:t>
            </w:r>
            <w:r w:rsidR="00111F4E">
              <w:rPr>
                <w:color w:val="000000" w:themeColor="text1"/>
              </w:rPr>
              <w:t>e</w:t>
            </w:r>
            <w:r w:rsidR="005B1642">
              <w:rPr>
                <w:color w:val="000000" w:themeColor="text1"/>
              </w:rPr>
              <w:t xml:space="preserve"> examples </w:t>
            </w:r>
            <w:r w:rsidR="00111F4E">
              <w:rPr>
                <w:color w:val="000000" w:themeColor="text1"/>
              </w:rPr>
              <w:t>with numbers (I am 25 years old; he is 10 years old; she is 18 years old) then teacher  will give examples with nouns (I am a doctor; you are student; we are students) then teacher will give examples with adjectives (I am hungry; he is tired, she is happy)</w:t>
            </w:r>
            <w:r w:rsidR="00111F4E">
              <w:t xml:space="preserve">. Then teacher will teach negative statement: </w:t>
            </w:r>
            <w:r w:rsidR="00111F4E" w:rsidRPr="00111F4E">
              <w:rPr>
                <w:color w:val="C00000"/>
                <w:lang w:val="ru-UZ"/>
              </w:rPr>
              <w:t>I</w:t>
            </w:r>
            <w:r w:rsidR="00111F4E" w:rsidRPr="00111F4E">
              <w:rPr>
                <w:lang w:val="ru-UZ"/>
              </w:rPr>
              <w:t xml:space="preserve"> am not</w:t>
            </w:r>
            <w:r w:rsidR="00111F4E">
              <w:t>;</w:t>
            </w:r>
            <w:r w:rsidR="00111F4E" w:rsidRPr="00111F4E">
              <w:rPr>
                <w:lang w:val="ru-UZ"/>
              </w:rPr>
              <w:t xml:space="preserve"> </w:t>
            </w:r>
          </w:p>
          <w:p w14:paraId="78FCE5BE" w14:textId="7336E3EE" w:rsidR="00D04BC3" w:rsidRDefault="00111F4E">
            <w:r w:rsidRPr="00111F4E">
              <w:rPr>
                <w:color w:val="C00000"/>
              </w:rPr>
              <w:t xml:space="preserve">He, She, it </w:t>
            </w:r>
            <w:r w:rsidRPr="00111F4E">
              <w:t>is not</w:t>
            </w:r>
            <w:r>
              <w:t xml:space="preserve">; </w:t>
            </w:r>
            <w:r w:rsidRPr="00111F4E">
              <w:rPr>
                <w:color w:val="C00000"/>
              </w:rPr>
              <w:t xml:space="preserve">You, We, </w:t>
            </w:r>
            <w:proofErr w:type="gramStart"/>
            <w:r w:rsidRPr="00111F4E">
              <w:rPr>
                <w:color w:val="C00000"/>
              </w:rPr>
              <w:t>They</w:t>
            </w:r>
            <w:proofErr w:type="gramEnd"/>
            <w:r w:rsidRPr="00111F4E">
              <w:rPr>
                <w:color w:val="C00000"/>
              </w:rPr>
              <w:t xml:space="preserve"> </w:t>
            </w:r>
            <w:r w:rsidRPr="00111F4E">
              <w:t>are not</w:t>
            </w:r>
            <w:r>
              <w:t xml:space="preserve">. With examples as well. Then teacher will teach question form: Am </w:t>
            </w:r>
            <w:proofErr w:type="gramStart"/>
            <w:r w:rsidR="00483D07">
              <w:t>I?;</w:t>
            </w:r>
            <w:proofErr w:type="gramEnd"/>
            <w:r>
              <w:t xml:space="preserve"> Is he, she, it</w:t>
            </w:r>
            <w:r w:rsidR="00483D07">
              <w:t>?</w:t>
            </w:r>
            <w:r>
              <w:t xml:space="preserve">; </w:t>
            </w:r>
            <w:r w:rsidR="00483D07">
              <w:t xml:space="preserve">Are You, We, They? </w:t>
            </w:r>
          </w:p>
          <w:p w14:paraId="1BD31C7F" w14:textId="77777777" w:rsidR="00BD5B4D" w:rsidRPr="00483D07" w:rsidRDefault="00BD5B4D">
            <w:pPr>
              <w:rPr>
                <w:lang w:val="ru-UZ"/>
              </w:rPr>
            </w:pPr>
          </w:p>
          <w:p w14:paraId="329C8AD0" w14:textId="24CEB37F" w:rsidR="00BD232E" w:rsidRPr="00BD232E" w:rsidRDefault="00BD232E" w:rsidP="00BD232E">
            <w:pPr>
              <w:rPr>
                <w:color w:val="C00000"/>
              </w:rPr>
            </w:pPr>
            <w:r w:rsidRPr="00BD232E">
              <w:rPr>
                <w:color w:val="C00000"/>
              </w:rPr>
              <w:t xml:space="preserve">Instruct/Model </w:t>
            </w:r>
            <w:r>
              <w:rPr>
                <w:color w:val="C00000"/>
              </w:rPr>
              <w:t>2</w:t>
            </w:r>
          </w:p>
          <w:p w14:paraId="61BB52CB" w14:textId="77777777" w:rsidR="001C2640" w:rsidRDefault="001C2640">
            <w:r>
              <w:t>Teacher will teach students past tense form of the verb to be, positive statement:</w:t>
            </w:r>
          </w:p>
          <w:p w14:paraId="546144E3" w14:textId="0CF8F182" w:rsidR="00BD232E" w:rsidRDefault="001C2640">
            <w:r w:rsidRPr="001C2640">
              <w:rPr>
                <w:color w:val="C00000"/>
              </w:rPr>
              <w:t xml:space="preserve">I, He, She, it </w:t>
            </w:r>
            <w:r w:rsidRPr="001C2640">
              <w:t>was</w:t>
            </w:r>
            <w:r>
              <w:t xml:space="preserve">; </w:t>
            </w:r>
            <w:r w:rsidRPr="001C2640">
              <w:rPr>
                <w:color w:val="C00000"/>
              </w:rPr>
              <w:t xml:space="preserve">You, We, </w:t>
            </w:r>
            <w:proofErr w:type="gramStart"/>
            <w:r w:rsidRPr="001C2640">
              <w:rPr>
                <w:color w:val="C00000"/>
              </w:rPr>
              <w:t>They</w:t>
            </w:r>
            <w:proofErr w:type="gramEnd"/>
            <w:r w:rsidRPr="001C2640">
              <w:rPr>
                <w:color w:val="C00000"/>
              </w:rPr>
              <w:t xml:space="preserve"> </w:t>
            </w:r>
            <w:r w:rsidRPr="001C2640">
              <w:t>were</w:t>
            </w:r>
            <w:r>
              <w:t xml:space="preserve">; with examples as well. Then negative statement with examples and then question form with examples. </w:t>
            </w:r>
          </w:p>
          <w:p w14:paraId="4555B2A3" w14:textId="77777777" w:rsidR="00BD5B4D" w:rsidRPr="001C2640" w:rsidRDefault="00BD5B4D">
            <w:pPr>
              <w:rPr>
                <w:lang w:val="ru-UZ"/>
              </w:rPr>
            </w:pPr>
          </w:p>
          <w:p w14:paraId="1A03B2D9" w14:textId="70AC67CC" w:rsidR="00BD232E" w:rsidRDefault="00BD232E" w:rsidP="00BD232E">
            <w:pPr>
              <w:rPr>
                <w:color w:val="C00000"/>
              </w:rPr>
            </w:pPr>
            <w:r w:rsidRPr="00BD232E">
              <w:rPr>
                <w:color w:val="C00000"/>
              </w:rPr>
              <w:lastRenderedPageBreak/>
              <w:t xml:space="preserve">Instruct/Model </w:t>
            </w:r>
            <w:r>
              <w:rPr>
                <w:color w:val="C00000"/>
              </w:rPr>
              <w:t>3</w:t>
            </w:r>
          </w:p>
          <w:p w14:paraId="2116E1E4" w14:textId="1B2D9D4A" w:rsidR="00DD695A" w:rsidRPr="00BD5B4D" w:rsidRDefault="00BD5B4D" w:rsidP="00BD232E">
            <w:r w:rsidRPr="00BD5B4D">
              <w:t xml:space="preserve">Teacher will teach students future tense form of the verb to be: </w:t>
            </w:r>
          </w:p>
          <w:p w14:paraId="501C8CDF" w14:textId="0B73F187" w:rsidR="00BD5B4D" w:rsidRPr="001C2640" w:rsidRDefault="00BD5B4D" w:rsidP="00BD5B4D">
            <w:pPr>
              <w:rPr>
                <w:lang w:val="ru-UZ"/>
              </w:rPr>
            </w:pPr>
            <w:r w:rsidRPr="00BD5B4D">
              <w:rPr>
                <w:color w:val="C00000"/>
              </w:rPr>
              <w:t>I, you, he, she, it, you, we, they</w:t>
            </w:r>
            <w:r>
              <w:t xml:space="preserve"> will be; with examples as well. Then negative statement with examples and then question form with examples. </w:t>
            </w:r>
            <w:r w:rsidR="00D846BF">
              <w:t xml:space="preserve">Teacher will teach students the short forms of the to be verb. (The forms below the lesson plan) </w:t>
            </w:r>
          </w:p>
          <w:p w14:paraId="206D58B8" w14:textId="77777777" w:rsidR="0046393E" w:rsidRDefault="0046393E">
            <w:pPr>
              <w:spacing w:after="58"/>
              <w:rPr>
                <w:lang w:val="ru-UZ"/>
              </w:rPr>
            </w:pPr>
          </w:p>
          <w:p w14:paraId="170DB013" w14:textId="03B2E9B7" w:rsidR="00BD5B4D" w:rsidRPr="008A2C35" w:rsidRDefault="00BD5B4D">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5761E53B" w:rsidR="00D04BC3" w:rsidRPr="008A2C35" w:rsidRDefault="00762855">
            <w:pPr>
              <w:spacing w:after="58"/>
              <w:jc w:val="center"/>
            </w:pPr>
            <w:r w:rsidRPr="008A2C35">
              <w:rPr>
                <w:b/>
                <w:bCs/>
              </w:rPr>
              <w:t xml:space="preserve">Guided </w:t>
            </w:r>
            <w:r w:rsidR="00D04BC3" w:rsidRPr="008A2C35">
              <w:rPr>
                <w:b/>
                <w:bCs/>
              </w:rPr>
              <w:t>Practice</w:t>
            </w:r>
            <w:r w:rsidR="00BD232E">
              <w:rPr>
                <w:b/>
                <w:bCs/>
              </w:rPr>
              <w:t xml:space="preserve"> (10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BD5B4D" w:rsidRDefault="00D04BC3">
            <w:pPr>
              <w:spacing w:line="120" w:lineRule="exact"/>
              <w:rPr>
                <w:highlight w:val="yellow"/>
              </w:rPr>
            </w:pPr>
          </w:p>
          <w:p w14:paraId="60F36226" w14:textId="4F7E9A8C" w:rsidR="00D04BC3" w:rsidRPr="00BD5B4D" w:rsidRDefault="00D04BC3">
            <w:pPr>
              <w:tabs>
                <w:tab w:val="left" w:pos="-1440"/>
              </w:tabs>
              <w:spacing w:after="58"/>
              <w:ind w:left="720" w:hanging="720"/>
              <w:jc w:val="center"/>
              <w:rPr>
                <w:highlight w:val="yellow"/>
              </w:rPr>
            </w:pPr>
            <w:r w:rsidRPr="00BD5B4D">
              <w:rPr>
                <w:highlight w:val="yellow"/>
              </w:rPr>
              <w:t xml:space="preserve"> </w:t>
            </w:r>
            <w:proofErr w:type="gramStart"/>
            <w:r w:rsidR="00935661" w:rsidRPr="00BD5B4D">
              <w:rPr>
                <w:rFonts w:ascii="Wingdings" w:hAnsi="Wingdings"/>
                <w:b/>
                <w:bCs/>
                <w:highlight w:val="yellow"/>
              </w:rPr>
              <w:t></w:t>
            </w:r>
            <w:r w:rsidR="006E0EAF" w:rsidRPr="00BD5B4D">
              <w:rPr>
                <w:b/>
                <w:bCs/>
                <w:highlight w:val="yellow"/>
              </w:rPr>
              <w:t xml:space="preserve">  </w:t>
            </w:r>
            <w:r w:rsidR="006E0EAF" w:rsidRPr="00BD5B4D">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BD5B4D" w:rsidRDefault="00D04BC3">
            <w:pPr>
              <w:spacing w:line="120" w:lineRule="exact"/>
              <w:rPr>
                <w:highlight w:val="yellow"/>
              </w:rPr>
            </w:pPr>
          </w:p>
          <w:p w14:paraId="2217CD06" w14:textId="438CB800" w:rsidR="00D04BC3" w:rsidRPr="00BD5B4D" w:rsidRDefault="00D04BC3">
            <w:pPr>
              <w:tabs>
                <w:tab w:val="left" w:pos="-1440"/>
              </w:tabs>
              <w:spacing w:after="58"/>
              <w:ind w:left="720" w:hanging="720"/>
              <w:jc w:val="center"/>
              <w:rPr>
                <w:highlight w:val="yellow"/>
              </w:rPr>
            </w:pPr>
            <w:r w:rsidRPr="00BD5B4D">
              <w:rPr>
                <w:highlight w:val="yellow"/>
              </w:rPr>
              <w:t xml:space="preserve"> </w:t>
            </w:r>
            <w:proofErr w:type="gramStart"/>
            <w:r w:rsidR="00935661" w:rsidRPr="00BD5B4D">
              <w:rPr>
                <w:rFonts w:ascii="Wingdings" w:hAnsi="Wingdings"/>
                <w:b/>
                <w:bCs/>
                <w:highlight w:val="yellow"/>
              </w:rPr>
              <w:t></w:t>
            </w:r>
            <w:r w:rsidR="006E0EAF" w:rsidRPr="00BD5B4D">
              <w:rPr>
                <w:b/>
                <w:bCs/>
                <w:highlight w:val="yellow"/>
              </w:rPr>
              <w:t xml:space="preserve">  </w:t>
            </w:r>
            <w:r w:rsidR="006E0EAF" w:rsidRPr="00BD5B4D">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BD5B4D" w:rsidRDefault="00D04BC3">
            <w:pPr>
              <w:spacing w:line="120" w:lineRule="exact"/>
              <w:rPr>
                <w:highlight w:val="yellow"/>
              </w:rPr>
            </w:pPr>
          </w:p>
          <w:p w14:paraId="1637C8BD" w14:textId="62A7A58E" w:rsidR="00D04BC3" w:rsidRPr="00BD5B4D" w:rsidRDefault="00D04BC3">
            <w:pPr>
              <w:tabs>
                <w:tab w:val="left" w:pos="-1440"/>
              </w:tabs>
              <w:spacing w:after="58"/>
              <w:ind w:left="720" w:hanging="720"/>
              <w:jc w:val="center"/>
              <w:rPr>
                <w:highlight w:val="yellow"/>
              </w:rPr>
            </w:pPr>
            <w:r w:rsidRPr="00BD5B4D">
              <w:rPr>
                <w:highlight w:val="yellow"/>
              </w:rPr>
              <w:t xml:space="preserve"> </w:t>
            </w:r>
            <w:proofErr w:type="gramStart"/>
            <w:r w:rsidR="00935661" w:rsidRPr="00BD5B4D">
              <w:rPr>
                <w:rFonts w:ascii="Wingdings" w:hAnsi="Wingdings"/>
                <w:b/>
                <w:bCs/>
                <w:highlight w:val="yellow"/>
              </w:rPr>
              <w:t></w:t>
            </w:r>
            <w:r w:rsidR="006E0EAF" w:rsidRPr="00BD5B4D">
              <w:rPr>
                <w:b/>
                <w:bCs/>
                <w:highlight w:val="yellow"/>
              </w:rPr>
              <w:t xml:space="preserve">  </w:t>
            </w:r>
            <w:r w:rsidRPr="00BD5B4D">
              <w:rPr>
                <w:highlight w:val="yellow"/>
              </w:rPr>
              <w:t>S</w:t>
            </w:r>
            <w:proofErr w:type="gramEnd"/>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2EE06327" w14:textId="77777777" w:rsidR="00040686" w:rsidRDefault="00407D04" w:rsidP="008A2C35">
            <w:pPr>
              <w:rPr>
                <w:color w:val="C00000"/>
              </w:rPr>
            </w:pPr>
            <w:r w:rsidRPr="00407D04">
              <w:rPr>
                <w:color w:val="C00000"/>
              </w:rPr>
              <w:t>Guided Practice 1</w:t>
            </w:r>
          </w:p>
          <w:p w14:paraId="413B9249" w14:textId="7F103D82" w:rsidR="001C2640" w:rsidRPr="00040686" w:rsidRDefault="00040686" w:rsidP="008A2C35">
            <w:pPr>
              <w:rPr>
                <w:color w:val="C00000"/>
              </w:rPr>
            </w:pPr>
            <w:r w:rsidRPr="009C3A99">
              <w:t>Students go to the this link</w:t>
            </w:r>
            <w:r w:rsidR="00407D04" w:rsidRPr="009C3A99">
              <w:t xml:space="preserve"> </w:t>
            </w:r>
            <w:hyperlink r:id="rId9" w:history="1">
              <w:r w:rsidRPr="00484882">
                <w:rPr>
                  <w:rStyle w:val="ad"/>
                </w:rPr>
                <w:t>https://www.myenglishpages.com/site_php_files/grammar-exercise-be-present.php</w:t>
              </w:r>
            </w:hyperlink>
            <w:r>
              <w:t xml:space="preserve">  and</w:t>
            </w:r>
            <w:r w:rsidR="009C3A99">
              <w:t xml:space="preserve"> students</w:t>
            </w:r>
            <w:r>
              <w:t xml:space="preserve"> should </w:t>
            </w:r>
            <w:r w:rsidR="009C3A99">
              <w:t>complete the sentences</w:t>
            </w:r>
            <w:r w:rsidR="00BD5B4D">
              <w:t xml:space="preserve"> and read their answers </w:t>
            </w:r>
          </w:p>
          <w:p w14:paraId="1BE2F83E" w14:textId="45741118" w:rsidR="001C2640" w:rsidRDefault="001C2640" w:rsidP="008A2C35">
            <w:pPr>
              <w:rPr>
                <w:color w:val="C00000"/>
              </w:rPr>
            </w:pPr>
            <w:r w:rsidRPr="001C2640">
              <w:rPr>
                <w:color w:val="C00000"/>
              </w:rPr>
              <w:t xml:space="preserve">Guided Practice 2 </w:t>
            </w:r>
          </w:p>
          <w:p w14:paraId="2B3ACC6A" w14:textId="58334B7D" w:rsidR="001C2640" w:rsidRDefault="001C2640" w:rsidP="001C2640">
            <w:r>
              <w:t xml:space="preserve">Students go to the this link </w:t>
            </w:r>
            <w:hyperlink r:id="rId10" w:history="1">
              <w:r w:rsidRPr="00484882">
                <w:rPr>
                  <w:rStyle w:val="ad"/>
                </w:rPr>
                <w:t>https://www.myenglishpages.com/site_php_files/grammar-exercise-simple-past-be.php</w:t>
              </w:r>
            </w:hyperlink>
            <w:r>
              <w:t xml:space="preserve"> and students should complete the sentences</w:t>
            </w:r>
            <w:r w:rsidR="00BD5B4D">
              <w:t xml:space="preserve"> and read their answers </w:t>
            </w:r>
            <w:r>
              <w:t xml:space="preserve">  </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42E3DE4A" w:rsidR="00D04BC3" w:rsidRPr="008A2C35" w:rsidRDefault="00762855">
            <w:pPr>
              <w:spacing w:after="58"/>
              <w:jc w:val="center"/>
            </w:pPr>
            <w:r w:rsidRPr="008A2C35">
              <w:rPr>
                <w:b/>
                <w:bCs/>
              </w:rPr>
              <w:t xml:space="preserve">Independent </w:t>
            </w:r>
            <w:r w:rsidR="00D04BC3" w:rsidRPr="008A2C35">
              <w:rPr>
                <w:b/>
                <w:bCs/>
              </w:rPr>
              <w:t>Practice</w:t>
            </w:r>
            <w:r w:rsidR="00BD5B4D">
              <w:rPr>
                <w:b/>
                <w:bCs/>
              </w:rPr>
              <w:t xml:space="preserve"> </w:t>
            </w:r>
            <w:r w:rsidR="00BD232E">
              <w:rPr>
                <w:b/>
                <w:bCs/>
              </w:rPr>
              <w:t>(10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F51E1C" w:rsidRDefault="00D04BC3">
            <w:pPr>
              <w:spacing w:line="120" w:lineRule="exact"/>
              <w:rPr>
                <w:highlight w:val="yellow"/>
              </w:rPr>
            </w:pPr>
          </w:p>
          <w:p w14:paraId="0E646E9A" w14:textId="5DE6053E" w:rsidR="00D04BC3" w:rsidRPr="00F51E1C" w:rsidRDefault="00D04BC3">
            <w:pPr>
              <w:tabs>
                <w:tab w:val="left" w:pos="-1440"/>
              </w:tabs>
              <w:spacing w:after="58"/>
              <w:ind w:left="720" w:hanging="720"/>
              <w:jc w:val="center"/>
              <w:rPr>
                <w:highlight w:val="yellow"/>
              </w:rPr>
            </w:pPr>
            <w:r w:rsidRPr="00F51E1C">
              <w:rPr>
                <w:highlight w:val="yellow"/>
              </w:rPr>
              <w:t xml:space="preserve"> </w:t>
            </w:r>
            <w:proofErr w:type="gramStart"/>
            <w:r w:rsidR="00935661" w:rsidRPr="00F51E1C">
              <w:rPr>
                <w:rFonts w:ascii="Wingdings" w:hAnsi="Wingdings"/>
                <w:b/>
                <w:bCs/>
                <w:highlight w:val="yellow"/>
              </w:rPr>
              <w:t></w:t>
            </w:r>
            <w:r w:rsidR="006E0EAF" w:rsidRPr="00F51E1C">
              <w:rPr>
                <w:b/>
                <w:bCs/>
                <w:highlight w:val="yellow"/>
              </w:rPr>
              <w:t xml:space="preserve">  </w:t>
            </w:r>
            <w:r w:rsidR="006E0EAF" w:rsidRPr="00F51E1C">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F51E1C" w:rsidRDefault="00D04BC3">
            <w:pPr>
              <w:spacing w:line="120" w:lineRule="exact"/>
              <w:rPr>
                <w:highlight w:val="yellow"/>
              </w:rPr>
            </w:pPr>
          </w:p>
          <w:p w14:paraId="4B77413E" w14:textId="01C5E297" w:rsidR="00D04BC3" w:rsidRPr="00F51E1C" w:rsidRDefault="00D04BC3">
            <w:pPr>
              <w:tabs>
                <w:tab w:val="left" w:pos="-1440"/>
              </w:tabs>
              <w:spacing w:after="58"/>
              <w:ind w:left="720" w:hanging="720"/>
              <w:jc w:val="center"/>
              <w:rPr>
                <w:highlight w:val="yellow"/>
              </w:rPr>
            </w:pPr>
            <w:r w:rsidRPr="00F51E1C">
              <w:rPr>
                <w:highlight w:val="yellow"/>
              </w:rPr>
              <w:t xml:space="preserve"> </w:t>
            </w:r>
            <w:proofErr w:type="gramStart"/>
            <w:r w:rsidR="00935661" w:rsidRPr="00F51E1C">
              <w:rPr>
                <w:rFonts w:ascii="Wingdings" w:hAnsi="Wingdings"/>
                <w:b/>
                <w:bCs/>
                <w:highlight w:val="yellow"/>
              </w:rPr>
              <w:t></w:t>
            </w:r>
            <w:r w:rsidR="006E0EAF" w:rsidRPr="00F51E1C">
              <w:rPr>
                <w:b/>
                <w:bCs/>
                <w:highlight w:val="yellow"/>
              </w:rPr>
              <w:t xml:space="preserve">  </w:t>
            </w:r>
            <w:r w:rsidR="006E0EAF" w:rsidRPr="00F51E1C">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F51E1C" w:rsidRDefault="00D04BC3">
            <w:pPr>
              <w:spacing w:line="120" w:lineRule="exact"/>
            </w:pPr>
          </w:p>
          <w:p w14:paraId="04E94C4C" w14:textId="502C5E37" w:rsidR="00D04BC3" w:rsidRPr="00F51E1C" w:rsidRDefault="00D04BC3">
            <w:pPr>
              <w:tabs>
                <w:tab w:val="left" w:pos="-1440"/>
              </w:tabs>
              <w:spacing w:after="58"/>
              <w:ind w:left="720" w:hanging="720"/>
              <w:jc w:val="center"/>
            </w:pPr>
            <w:r w:rsidRPr="00F51E1C">
              <w:t xml:space="preserve"> </w:t>
            </w:r>
            <w:proofErr w:type="gramStart"/>
            <w:r w:rsidR="00935661" w:rsidRPr="00F51E1C">
              <w:rPr>
                <w:rFonts w:ascii="Wingdings" w:hAnsi="Wingdings"/>
                <w:b/>
                <w:bCs/>
              </w:rPr>
              <w:t></w:t>
            </w:r>
            <w:r w:rsidR="006E0EAF" w:rsidRPr="00F51E1C">
              <w:rPr>
                <w:b/>
                <w:bCs/>
              </w:rPr>
              <w:t xml:space="preserve">  </w:t>
            </w:r>
            <w:r w:rsidRPr="00F51E1C">
              <w:t>L</w:t>
            </w:r>
            <w:proofErr w:type="gramEnd"/>
            <w:r w:rsidRPr="00F51E1C">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F51E1C" w:rsidRDefault="00D04BC3">
            <w:pPr>
              <w:spacing w:line="120" w:lineRule="exact"/>
            </w:pPr>
          </w:p>
          <w:p w14:paraId="554924B8" w14:textId="6B589D7E" w:rsidR="00D04BC3" w:rsidRPr="00F51E1C" w:rsidRDefault="00D04BC3">
            <w:pPr>
              <w:tabs>
                <w:tab w:val="left" w:pos="-1440"/>
              </w:tabs>
              <w:spacing w:after="58"/>
              <w:ind w:left="720" w:hanging="720"/>
              <w:jc w:val="center"/>
            </w:pPr>
            <w:r w:rsidRPr="00F51E1C">
              <w:t xml:space="preserve"> </w:t>
            </w:r>
            <w:proofErr w:type="gramStart"/>
            <w:r w:rsidR="00935661" w:rsidRPr="00F51E1C">
              <w:rPr>
                <w:rFonts w:ascii="Wingdings" w:hAnsi="Wingdings"/>
                <w:b/>
                <w:bCs/>
              </w:rPr>
              <w:t></w:t>
            </w:r>
            <w:r w:rsidR="006E0EAF" w:rsidRPr="00F51E1C">
              <w:rPr>
                <w:b/>
                <w:bCs/>
              </w:rPr>
              <w:t xml:space="preserve">  </w:t>
            </w:r>
            <w:r w:rsidRPr="00F51E1C">
              <w:t>S</w:t>
            </w:r>
            <w:proofErr w:type="gramEnd"/>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5B0429E0" w14:textId="5F581F33" w:rsidR="006E0EAF" w:rsidRDefault="00266D10" w:rsidP="008A2C35">
            <w:r>
              <w:t>Students should write short form of to be</w:t>
            </w:r>
          </w:p>
          <w:p w14:paraId="52B1C70F" w14:textId="6F8A7871" w:rsidR="00266D10" w:rsidRDefault="00266D10" w:rsidP="00266D10">
            <w:pPr>
              <w:pStyle w:val="ab"/>
              <w:numPr>
                <w:ilvl w:val="0"/>
                <w:numId w:val="2"/>
              </w:numPr>
            </w:pPr>
            <w:r>
              <w:t xml:space="preserve">He is Nick </w:t>
            </w:r>
          </w:p>
          <w:p w14:paraId="2E3B6862" w14:textId="524B2520" w:rsidR="00266D10" w:rsidRDefault="00266D10" w:rsidP="00266D10">
            <w:pPr>
              <w:pStyle w:val="ab"/>
              <w:numPr>
                <w:ilvl w:val="0"/>
                <w:numId w:val="2"/>
              </w:numPr>
            </w:pPr>
            <w:r>
              <w:t xml:space="preserve">I am Robert </w:t>
            </w:r>
          </w:p>
          <w:p w14:paraId="57E5410B" w14:textId="6AA4E61D" w:rsidR="00266D10" w:rsidRDefault="00266D10" w:rsidP="00266D10">
            <w:pPr>
              <w:pStyle w:val="ab"/>
              <w:numPr>
                <w:ilvl w:val="0"/>
                <w:numId w:val="2"/>
              </w:numPr>
            </w:pPr>
            <w:r>
              <w:t xml:space="preserve">He is my cousin </w:t>
            </w:r>
          </w:p>
          <w:p w14:paraId="531CDA00" w14:textId="346F52EB" w:rsidR="00266D10" w:rsidRDefault="00266D10" w:rsidP="00266D10">
            <w:pPr>
              <w:pStyle w:val="ab"/>
              <w:numPr>
                <w:ilvl w:val="0"/>
                <w:numId w:val="2"/>
              </w:numPr>
            </w:pPr>
            <w:r>
              <w:t>She is from York</w:t>
            </w:r>
          </w:p>
          <w:p w14:paraId="2DCCC376" w14:textId="616A46D0" w:rsidR="00266D10" w:rsidRDefault="00266D10" w:rsidP="00266D10">
            <w:pPr>
              <w:pStyle w:val="ab"/>
              <w:numPr>
                <w:ilvl w:val="0"/>
                <w:numId w:val="2"/>
              </w:numPr>
            </w:pPr>
            <w:r>
              <w:t>We are from Corby</w:t>
            </w:r>
          </w:p>
          <w:p w14:paraId="452B8216" w14:textId="64F630B1" w:rsidR="00266D10" w:rsidRDefault="00266D10" w:rsidP="00266D10">
            <w:pPr>
              <w:pStyle w:val="ab"/>
              <w:numPr>
                <w:ilvl w:val="0"/>
                <w:numId w:val="2"/>
              </w:numPr>
            </w:pPr>
            <w:r>
              <w:t>You are at school</w:t>
            </w:r>
          </w:p>
          <w:p w14:paraId="625EA5D7" w14:textId="1FD639D7" w:rsidR="00266D10" w:rsidRDefault="00266D10" w:rsidP="00266D10">
            <w:pPr>
              <w:pStyle w:val="ab"/>
              <w:numPr>
                <w:ilvl w:val="0"/>
                <w:numId w:val="2"/>
              </w:numPr>
            </w:pPr>
            <w:r>
              <w:t xml:space="preserve">We are from Bremen </w:t>
            </w:r>
          </w:p>
          <w:p w14:paraId="5D4ED06B" w14:textId="4D5DF761" w:rsidR="00266D10" w:rsidRPr="008A2C35" w:rsidRDefault="00266D10" w:rsidP="006E0EAF">
            <w:pPr>
              <w:spacing w:after="58"/>
            </w:pPr>
            <w:r>
              <w:t xml:space="preserve">Students also can go to the this link </w:t>
            </w:r>
            <w:hyperlink r:id="rId11" w:history="1">
              <w:r w:rsidRPr="00402D32">
                <w:rPr>
                  <w:rStyle w:val="ad"/>
                </w:rPr>
                <w:t>https://first-english.org/english_learning/english_beginners/to_be_exercises/03_to_be_online_exercises.htm</w:t>
              </w:r>
            </w:hyperlink>
            <w:r>
              <w:t xml:space="preserve"> and do same exercise.</w:t>
            </w: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S</w:t>
            </w:r>
            <w:proofErr w:type="gramEnd"/>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52543373" w14:textId="65A49275" w:rsidR="00E573B3" w:rsidRPr="00E573B3" w:rsidRDefault="00E573B3" w:rsidP="00E573B3">
            <w:pPr>
              <w:widowControl/>
              <w:autoSpaceDE/>
              <w:autoSpaceDN/>
              <w:adjustRightInd/>
            </w:pPr>
            <w:r w:rsidRPr="00E573B3">
              <w:rPr>
                <w:color w:val="000000"/>
                <w:shd w:val="clear" w:color="auto" w:fill="FFFFFF"/>
              </w:rPr>
              <w:t>Complete the sentences with the forms of to be in the present simple (am, is, are).</w:t>
            </w:r>
            <w:r w:rsidRPr="00E573B3">
              <w:rPr>
                <w:color w:val="000000"/>
              </w:rPr>
              <w:br/>
            </w:r>
            <w:r w:rsidRPr="00E573B3">
              <w:rPr>
                <w:color w:val="000000"/>
                <w:shd w:val="clear" w:color="auto" w:fill="FFFFFF"/>
              </w:rPr>
              <w:t xml:space="preserve">1. </w:t>
            </w:r>
            <w:proofErr w:type="spellStart"/>
            <w:r w:rsidRPr="00E573B3">
              <w:rPr>
                <w:color w:val="000000"/>
                <w:shd w:val="clear" w:color="auto" w:fill="FFFFFF"/>
              </w:rPr>
              <w:t>I</w:t>
            </w:r>
            <w:r>
              <w:rPr>
                <w:color w:val="000000"/>
                <w:shd w:val="clear" w:color="auto" w:fill="FFFFFF"/>
              </w:rPr>
              <w:t>____</w:t>
            </w:r>
            <w:r w:rsidRPr="00E573B3">
              <w:rPr>
                <w:color w:val="000000"/>
                <w:shd w:val="clear" w:color="auto" w:fill="FFFFFF"/>
              </w:rPr>
              <w:t>at</w:t>
            </w:r>
            <w:proofErr w:type="spellEnd"/>
            <w:r w:rsidRPr="00E573B3">
              <w:rPr>
                <w:color w:val="000000"/>
                <w:shd w:val="clear" w:color="auto" w:fill="FFFFFF"/>
              </w:rPr>
              <w:t xml:space="preserve"> home.</w:t>
            </w:r>
            <w:r w:rsidRPr="00E573B3">
              <w:rPr>
                <w:color w:val="000000"/>
              </w:rPr>
              <w:br/>
            </w:r>
            <w:r w:rsidRPr="00E573B3">
              <w:rPr>
                <w:color w:val="000000"/>
                <w:shd w:val="clear" w:color="auto" w:fill="FFFFFF"/>
              </w:rPr>
              <w:t xml:space="preserve">2. </w:t>
            </w:r>
            <w:proofErr w:type="spellStart"/>
            <w:r w:rsidRPr="00E573B3">
              <w:rPr>
                <w:color w:val="000000"/>
                <w:shd w:val="clear" w:color="auto" w:fill="FFFFFF"/>
              </w:rPr>
              <w:t>She</w:t>
            </w:r>
            <w:r>
              <w:rPr>
                <w:color w:val="000000"/>
                <w:shd w:val="clear" w:color="auto" w:fill="FFFFFF"/>
              </w:rPr>
              <w:t>____</w:t>
            </w:r>
            <w:r w:rsidRPr="00E573B3">
              <w:rPr>
                <w:color w:val="000000"/>
                <w:shd w:val="clear" w:color="auto" w:fill="FFFFFF"/>
              </w:rPr>
              <w:t>not</w:t>
            </w:r>
            <w:proofErr w:type="spellEnd"/>
            <w:r w:rsidRPr="00E573B3">
              <w:rPr>
                <w:color w:val="000000"/>
                <w:shd w:val="clear" w:color="auto" w:fill="FFFFFF"/>
              </w:rPr>
              <w:t xml:space="preserve"> at home in the morning.</w:t>
            </w:r>
            <w:r w:rsidRPr="00E573B3">
              <w:rPr>
                <w:color w:val="000000"/>
              </w:rPr>
              <w:br/>
            </w:r>
            <w:r w:rsidRPr="00E573B3">
              <w:rPr>
                <w:color w:val="000000"/>
                <w:shd w:val="clear" w:color="auto" w:fill="FFFFFF"/>
              </w:rPr>
              <w:t xml:space="preserve">3. </w:t>
            </w:r>
            <w:proofErr w:type="spellStart"/>
            <w:r w:rsidRPr="00E573B3">
              <w:rPr>
                <w:color w:val="000000"/>
                <w:shd w:val="clear" w:color="auto" w:fill="FFFFFF"/>
              </w:rPr>
              <w:t>We</w:t>
            </w:r>
            <w:r>
              <w:rPr>
                <w:color w:val="000000"/>
                <w:shd w:val="clear" w:color="auto" w:fill="FFFFFF"/>
              </w:rPr>
              <w:t>___</w:t>
            </w:r>
            <w:r w:rsidRPr="00E573B3">
              <w:rPr>
                <w:color w:val="000000"/>
                <w:shd w:val="clear" w:color="auto" w:fill="FFFFFF"/>
              </w:rPr>
              <w:t>in</w:t>
            </w:r>
            <w:proofErr w:type="spellEnd"/>
            <w:r w:rsidRPr="00E573B3">
              <w:rPr>
                <w:color w:val="000000"/>
                <w:shd w:val="clear" w:color="auto" w:fill="FFFFFF"/>
              </w:rPr>
              <w:t xml:space="preserve"> the park.</w:t>
            </w:r>
            <w:r w:rsidRPr="00E573B3">
              <w:rPr>
                <w:color w:val="000000"/>
              </w:rPr>
              <w:br/>
            </w:r>
            <w:r w:rsidRPr="00E573B3">
              <w:rPr>
                <w:color w:val="000000"/>
                <w:shd w:val="clear" w:color="auto" w:fill="FFFFFF"/>
              </w:rPr>
              <w:t xml:space="preserve">4. </w:t>
            </w:r>
            <w:proofErr w:type="spellStart"/>
            <w:r w:rsidRPr="00E573B3">
              <w:rPr>
                <w:color w:val="000000"/>
                <w:shd w:val="clear" w:color="auto" w:fill="FFFFFF"/>
              </w:rPr>
              <w:t>This</w:t>
            </w:r>
            <w:r>
              <w:rPr>
                <w:color w:val="000000"/>
                <w:shd w:val="clear" w:color="auto" w:fill="FFFFFF"/>
              </w:rPr>
              <w:t>___</w:t>
            </w:r>
            <w:r w:rsidRPr="00E573B3">
              <w:rPr>
                <w:color w:val="000000"/>
                <w:shd w:val="clear" w:color="auto" w:fill="FFFFFF"/>
              </w:rPr>
              <w:t>my</w:t>
            </w:r>
            <w:proofErr w:type="spellEnd"/>
            <w:r w:rsidRPr="00E573B3">
              <w:rPr>
                <w:color w:val="000000"/>
                <w:shd w:val="clear" w:color="auto" w:fill="FFFFFF"/>
              </w:rPr>
              <w:t xml:space="preserve"> new laptop.</w:t>
            </w:r>
            <w:r w:rsidRPr="00E573B3">
              <w:rPr>
                <w:color w:val="000000"/>
              </w:rPr>
              <w:br/>
            </w:r>
            <w:r w:rsidRPr="00E573B3">
              <w:rPr>
                <w:color w:val="000000"/>
                <w:shd w:val="clear" w:color="auto" w:fill="FFFFFF"/>
              </w:rPr>
              <w:t xml:space="preserve">5. Our </w:t>
            </w:r>
            <w:proofErr w:type="spellStart"/>
            <w:r w:rsidRPr="00E573B3">
              <w:rPr>
                <w:color w:val="000000"/>
                <w:shd w:val="clear" w:color="auto" w:fill="FFFFFF"/>
              </w:rPr>
              <w:t>friends</w:t>
            </w:r>
            <w:r>
              <w:rPr>
                <w:color w:val="000000"/>
                <w:shd w:val="clear" w:color="auto" w:fill="FFFFFF"/>
              </w:rPr>
              <w:t>___</w:t>
            </w:r>
            <w:r w:rsidRPr="00E573B3">
              <w:rPr>
                <w:color w:val="000000"/>
                <w:shd w:val="clear" w:color="auto" w:fill="FFFFFF"/>
              </w:rPr>
              <w:t>on</w:t>
            </w:r>
            <w:proofErr w:type="spellEnd"/>
            <w:r w:rsidRPr="00E573B3">
              <w:rPr>
                <w:color w:val="000000"/>
                <w:shd w:val="clear" w:color="auto" w:fill="FFFFFF"/>
              </w:rPr>
              <w:t xml:space="preserve"> their summer holidays.</w:t>
            </w:r>
            <w:r w:rsidRPr="00E573B3">
              <w:rPr>
                <w:color w:val="000000"/>
              </w:rPr>
              <w:br/>
            </w:r>
            <w:r w:rsidRPr="00E573B3">
              <w:rPr>
                <w:color w:val="000000"/>
                <w:shd w:val="clear" w:color="auto" w:fill="FFFFFF"/>
              </w:rPr>
              <w:t xml:space="preserve">6. Uncle </w:t>
            </w:r>
            <w:proofErr w:type="spellStart"/>
            <w:r w:rsidRPr="00E573B3">
              <w:rPr>
                <w:color w:val="000000"/>
                <w:shd w:val="clear" w:color="auto" w:fill="FFFFFF"/>
              </w:rPr>
              <w:t>George</w:t>
            </w:r>
            <w:r>
              <w:rPr>
                <w:color w:val="000000"/>
                <w:shd w:val="clear" w:color="auto" w:fill="FFFFFF"/>
              </w:rPr>
              <w:t>___</w:t>
            </w:r>
            <w:r w:rsidRPr="00E573B3">
              <w:rPr>
                <w:color w:val="000000"/>
                <w:shd w:val="clear" w:color="auto" w:fill="FFFFFF"/>
              </w:rPr>
              <w:t>a</w:t>
            </w:r>
            <w:proofErr w:type="spellEnd"/>
            <w:r w:rsidRPr="00E573B3">
              <w:rPr>
                <w:color w:val="000000"/>
                <w:shd w:val="clear" w:color="auto" w:fill="FFFFFF"/>
              </w:rPr>
              <w:t xml:space="preserve"> good football player.</w:t>
            </w:r>
            <w:r w:rsidRPr="00E573B3">
              <w:rPr>
                <w:color w:val="000000"/>
              </w:rPr>
              <w:br/>
            </w:r>
            <w:r w:rsidRPr="00E573B3">
              <w:rPr>
                <w:color w:val="000000"/>
                <w:shd w:val="clear" w:color="auto" w:fill="FFFFFF"/>
              </w:rPr>
              <w:t xml:space="preserve">7. The </w:t>
            </w:r>
            <w:proofErr w:type="spellStart"/>
            <w:r w:rsidRPr="00E573B3">
              <w:rPr>
                <w:color w:val="000000"/>
                <w:shd w:val="clear" w:color="auto" w:fill="FFFFFF"/>
              </w:rPr>
              <w:t>dog</w:t>
            </w:r>
            <w:r>
              <w:rPr>
                <w:color w:val="000000"/>
                <w:shd w:val="clear" w:color="auto" w:fill="FFFFFF"/>
              </w:rPr>
              <w:t>___</w:t>
            </w:r>
            <w:r w:rsidRPr="00E573B3">
              <w:rPr>
                <w:color w:val="000000"/>
                <w:shd w:val="clear" w:color="auto" w:fill="FFFFFF"/>
              </w:rPr>
              <w:t>under</w:t>
            </w:r>
            <w:proofErr w:type="spellEnd"/>
            <w:r w:rsidRPr="00E573B3">
              <w:rPr>
                <w:color w:val="000000"/>
                <w:shd w:val="clear" w:color="auto" w:fill="FFFFFF"/>
              </w:rPr>
              <w:t xml:space="preserve"> the table.</w:t>
            </w:r>
            <w:r w:rsidRPr="00E573B3">
              <w:rPr>
                <w:color w:val="000000"/>
              </w:rPr>
              <w:br/>
            </w:r>
            <w:r w:rsidRPr="00E573B3">
              <w:rPr>
                <w:color w:val="000000"/>
                <w:shd w:val="clear" w:color="auto" w:fill="FFFFFF"/>
              </w:rPr>
              <w:t xml:space="preserve">8. </w:t>
            </w:r>
            <w:proofErr w:type="spellStart"/>
            <w:r w:rsidRPr="00E573B3">
              <w:rPr>
                <w:color w:val="000000"/>
                <w:shd w:val="clear" w:color="auto" w:fill="FFFFFF"/>
              </w:rPr>
              <w:t>He</w:t>
            </w:r>
            <w:r>
              <w:rPr>
                <w:color w:val="000000"/>
                <w:shd w:val="clear" w:color="auto" w:fill="FFFFFF"/>
              </w:rPr>
              <w:t>___</w:t>
            </w:r>
            <w:r w:rsidRPr="00E573B3">
              <w:rPr>
                <w:color w:val="000000"/>
                <w:shd w:val="clear" w:color="auto" w:fill="FFFFFF"/>
              </w:rPr>
              <w:t>very</w:t>
            </w:r>
            <w:proofErr w:type="spellEnd"/>
            <w:r w:rsidRPr="00E573B3">
              <w:rPr>
                <w:color w:val="000000"/>
                <w:shd w:val="clear" w:color="auto" w:fill="FFFFFF"/>
              </w:rPr>
              <w:t xml:space="preserve"> funny.</w:t>
            </w:r>
            <w:r w:rsidRPr="00E573B3">
              <w:rPr>
                <w:color w:val="000000"/>
              </w:rPr>
              <w:br/>
            </w:r>
            <w:r w:rsidRPr="00E573B3">
              <w:rPr>
                <w:color w:val="000000"/>
                <w:shd w:val="clear" w:color="auto" w:fill="FFFFFF"/>
              </w:rPr>
              <w:t xml:space="preserve">9. The </w:t>
            </w:r>
            <w:proofErr w:type="spellStart"/>
            <w:r w:rsidRPr="00E573B3">
              <w:rPr>
                <w:color w:val="000000"/>
                <w:shd w:val="clear" w:color="auto" w:fill="FFFFFF"/>
              </w:rPr>
              <w:t>shoes</w:t>
            </w:r>
            <w:r>
              <w:rPr>
                <w:color w:val="000000"/>
                <w:shd w:val="clear" w:color="auto" w:fill="FFFFFF"/>
              </w:rPr>
              <w:t>___</w:t>
            </w:r>
            <w:r w:rsidRPr="00E573B3">
              <w:rPr>
                <w:color w:val="000000"/>
                <w:shd w:val="clear" w:color="auto" w:fill="FFFFFF"/>
              </w:rPr>
              <w:t>white</w:t>
            </w:r>
            <w:proofErr w:type="spellEnd"/>
            <w:r w:rsidRPr="00E573B3">
              <w:rPr>
                <w:color w:val="000000"/>
                <w:shd w:val="clear" w:color="auto" w:fill="FFFFFF"/>
              </w:rPr>
              <w:t>.</w:t>
            </w:r>
            <w:r w:rsidRPr="00E573B3">
              <w:rPr>
                <w:color w:val="000000"/>
              </w:rPr>
              <w:br/>
            </w:r>
            <w:r w:rsidRPr="00E573B3">
              <w:rPr>
                <w:color w:val="000000"/>
                <w:shd w:val="clear" w:color="auto" w:fill="FFFFFF"/>
              </w:rPr>
              <w:t xml:space="preserve">10. </w:t>
            </w:r>
            <w:proofErr w:type="spellStart"/>
            <w:r w:rsidRPr="00E573B3">
              <w:rPr>
                <w:color w:val="000000"/>
                <w:shd w:val="clear" w:color="auto" w:fill="FFFFFF"/>
              </w:rPr>
              <w:t>You</w:t>
            </w:r>
            <w:r>
              <w:rPr>
                <w:color w:val="000000"/>
                <w:shd w:val="clear" w:color="auto" w:fill="FFFFFF"/>
              </w:rPr>
              <w:t>___</w:t>
            </w:r>
            <w:r w:rsidRPr="00E573B3">
              <w:rPr>
                <w:color w:val="000000"/>
                <w:shd w:val="clear" w:color="auto" w:fill="FFFFFF"/>
              </w:rPr>
              <w:t>right</w:t>
            </w:r>
            <w:proofErr w:type="spellEnd"/>
            <w:r w:rsidRPr="00E573B3">
              <w:rPr>
                <w:color w:val="000000"/>
                <w:shd w:val="clear" w:color="auto" w:fill="FFFFFF"/>
              </w:rPr>
              <w:t>.</w:t>
            </w:r>
            <w:r w:rsidRPr="00E573B3">
              <w:rPr>
                <w:color w:val="000000"/>
              </w:rPr>
              <w:br/>
            </w:r>
            <w:r w:rsidRPr="00E573B3">
              <w:rPr>
                <w:color w:val="000000"/>
                <w:shd w:val="clear" w:color="auto" w:fill="FFFFFF"/>
              </w:rPr>
              <w:t xml:space="preserve">11. </w:t>
            </w:r>
            <w:proofErr w:type="spellStart"/>
            <w:r w:rsidRPr="00E573B3">
              <w:rPr>
                <w:color w:val="000000"/>
                <w:shd w:val="clear" w:color="auto" w:fill="FFFFFF"/>
              </w:rPr>
              <w:t>Susan</w:t>
            </w:r>
            <w:r>
              <w:rPr>
                <w:color w:val="000000"/>
                <w:shd w:val="clear" w:color="auto" w:fill="FFFFFF"/>
              </w:rPr>
              <w:t>___</w:t>
            </w:r>
            <w:r w:rsidRPr="00E573B3">
              <w:rPr>
                <w:color w:val="000000"/>
                <w:shd w:val="clear" w:color="auto" w:fill="FFFFFF"/>
              </w:rPr>
              <w:t>good</w:t>
            </w:r>
            <w:proofErr w:type="spellEnd"/>
            <w:r w:rsidRPr="00E573B3">
              <w:rPr>
                <w:color w:val="000000"/>
                <w:shd w:val="clear" w:color="auto" w:fill="FFFFFF"/>
              </w:rPr>
              <w:t xml:space="preserve"> at tennis.</w:t>
            </w:r>
            <w:r w:rsidRPr="00E573B3">
              <w:rPr>
                <w:color w:val="000000"/>
              </w:rPr>
              <w:br/>
            </w:r>
            <w:r w:rsidRPr="00E573B3">
              <w:rPr>
                <w:color w:val="000000"/>
                <w:shd w:val="clear" w:color="auto" w:fill="FFFFFF"/>
              </w:rPr>
              <w:t xml:space="preserve">12. </w:t>
            </w:r>
            <w:proofErr w:type="spellStart"/>
            <w:r w:rsidRPr="00E573B3">
              <w:rPr>
                <w:color w:val="000000"/>
                <w:shd w:val="clear" w:color="auto" w:fill="FFFFFF"/>
              </w:rPr>
              <w:t>They</w:t>
            </w:r>
            <w:r>
              <w:rPr>
                <w:color w:val="000000"/>
                <w:shd w:val="clear" w:color="auto" w:fill="FFFFFF"/>
              </w:rPr>
              <w:t>___</w:t>
            </w:r>
            <w:r w:rsidRPr="00E573B3">
              <w:rPr>
                <w:color w:val="000000"/>
                <w:shd w:val="clear" w:color="auto" w:fill="FFFFFF"/>
              </w:rPr>
              <w:t>in</w:t>
            </w:r>
            <w:proofErr w:type="spellEnd"/>
            <w:r w:rsidRPr="00E573B3">
              <w:rPr>
                <w:color w:val="000000"/>
                <w:shd w:val="clear" w:color="auto" w:fill="FFFFFF"/>
              </w:rPr>
              <w:t xml:space="preserve"> the house.</w:t>
            </w:r>
            <w:r w:rsidRPr="00E573B3">
              <w:rPr>
                <w:color w:val="000000"/>
              </w:rPr>
              <w:br/>
            </w:r>
            <w:r w:rsidRPr="00E573B3">
              <w:rPr>
                <w:color w:val="000000"/>
                <w:shd w:val="clear" w:color="auto" w:fill="FFFFFF"/>
              </w:rPr>
              <w:t>13. His T-</w:t>
            </w:r>
            <w:proofErr w:type="spellStart"/>
            <w:r w:rsidRPr="00E573B3">
              <w:rPr>
                <w:color w:val="000000"/>
                <w:shd w:val="clear" w:color="auto" w:fill="FFFFFF"/>
              </w:rPr>
              <w:t>shirts</w:t>
            </w:r>
            <w:r>
              <w:rPr>
                <w:color w:val="000000"/>
                <w:shd w:val="clear" w:color="auto" w:fill="FFFFFF"/>
              </w:rPr>
              <w:t>___</w:t>
            </w:r>
            <w:r w:rsidRPr="00E573B3">
              <w:rPr>
                <w:color w:val="000000"/>
                <w:shd w:val="clear" w:color="auto" w:fill="FFFFFF"/>
              </w:rPr>
              <w:t>cool</w:t>
            </w:r>
            <w:proofErr w:type="spellEnd"/>
            <w:r w:rsidRPr="00E573B3">
              <w:rPr>
                <w:color w:val="000000"/>
                <w:shd w:val="clear" w:color="auto" w:fill="FFFFFF"/>
              </w:rPr>
              <w:t>.</w:t>
            </w:r>
            <w:r w:rsidRPr="00E573B3">
              <w:rPr>
                <w:color w:val="000000"/>
              </w:rPr>
              <w:br/>
            </w:r>
            <w:r w:rsidRPr="00E573B3">
              <w:rPr>
                <w:color w:val="000000"/>
                <w:shd w:val="clear" w:color="auto" w:fill="FFFFFF"/>
              </w:rPr>
              <w:t xml:space="preserve">14. My </w:t>
            </w:r>
            <w:proofErr w:type="spellStart"/>
            <w:r w:rsidRPr="00E573B3">
              <w:rPr>
                <w:color w:val="000000"/>
                <w:shd w:val="clear" w:color="auto" w:fill="FFFFFF"/>
              </w:rPr>
              <w:t>sister</w:t>
            </w:r>
            <w:r>
              <w:rPr>
                <w:color w:val="000000"/>
                <w:shd w:val="clear" w:color="auto" w:fill="FFFFFF"/>
              </w:rPr>
              <w:t>___</w:t>
            </w:r>
            <w:r w:rsidRPr="00E573B3">
              <w:rPr>
                <w:color w:val="000000"/>
                <w:shd w:val="clear" w:color="auto" w:fill="FFFFFF"/>
              </w:rPr>
              <w:t>a</w:t>
            </w:r>
            <w:proofErr w:type="spellEnd"/>
            <w:r w:rsidRPr="00E573B3">
              <w:rPr>
                <w:color w:val="000000"/>
                <w:shd w:val="clear" w:color="auto" w:fill="FFFFFF"/>
              </w:rPr>
              <w:t xml:space="preserve"> good swimmer.</w:t>
            </w:r>
            <w:r w:rsidRPr="00E573B3">
              <w:rPr>
                <w:color w:val="000000"/>
              </w:rPr>
              <w:br/>
            </w:r>
            <w:r w:rsidRPr="00E573B3">
              <w:rPr>
                <w:color w:val="000000"/>
                <w:shd w:val="clear" w:color="auto" w:fill="FFFFFF"/>
              </w:rPr>
              <w:t xml:space="preserve">15. </w:t>
            </w:r>
            <w:proofErr w:type="spellStart"/>
            <w:r w:rsidRPr="00E573B3">
              <w:rPr>
                <w:color w:val="000000"/>
                <w:shd w:val="clear" w:color="auto" w:fill="FFFFFF"/>
              </w:rPr>
              <w:t>She</w:t>
            </w:r>
            <w:r>
              <w:rPr>
                <w:color w:val="000000"/>
                <w:shd w:val="clear" w:color="auto" w:fill="FFFFFF"/>
              </w:rPr>
              <w:t>___</w:t>
            </w:r>
            <w:r w:rsidRPr="00E573B3">
              <w:rPr>
                <w:color w:val="000000"/>
                <w:shd w:val="clear" w:color="auto" w:fill="FFFFFF"/>
              </w:rPr>
              <w:t>in</w:t>
            </w:r>
            <w:proofErr w:type="spellEnd"/>
            <w:r w:rsidRPr="00E573B3">
              <w:rPr>
                <w:color w:val="000000"/>
                <w:shd w:val="clear" w:color="auto" w:fill="FFFFFF"/>
              </w:rPr>
              <w:t xml:space="preserve"> Italy.</w:t>
            </w:r>
          </w:p>
          <w:p w14:paraId="74054877" w14:textId="77777777" w:rsidR="006E0EAF" w:rsidRPr="008A2C35" w:rsidRDefault="006E0EAF" w:rsidP="008A2C35"/>
          <w:p w14:paraId="09B9F678" w14:textId="77777777" w:rsidR="006E0EAF" w:rsidRPr="008A2C35" w:rsidRDefault="006E0EAF" w:rsidP="008A2C35"/>
          <w:p w14:paraId="3E31092C" w14:textId="77777777" w:rsidR="006E0EAF" w:rsidRPr="008A2C35" w:rsidRDefault="006E0EAF" w:rsidP="008A2C35"/>
          <w:p w14:paraId="7A39C3EF" w14:textId="77777777" w:rsidR="006E0EAF" w:rsidRPr="008A2C35" w:rsidRDefault="006E0EAF" w:rsidP="008A2C35"/>
          <w:p w14:paraId="151E97B2" w14:textId="77777777" w:rsidR="006E0EAF" w:rsidRPr="008A2C35" w:rsidRDefault="006E0EAF" w:rsidP="008A2C35"/>
          <w:p w14:paraId="51AE427B" w14:textId="77777777" w:rsidR="006E0EAF" w:rsidRPr="008A2C35" w:rsidRDefault="006E0EAF" w:rsidP="008A2C35"/>
          <w:p w14:paraId="25395914" w14:textId="77777777" w:rsidR="006E0EAF" w:rsidRPr="008A2C35" w:rsidRDefault="006E0EAF" w:rsidP="008A2C35"/>
        </w:tc>
      </w:tr>
    </w:tbl>
    <w:p w14:paraId="3EAB372D" w14:textId="2204A73F" w:rsidR="00D04BC3" w:rsidRDefault="00D04BC3" w:rsidP="008A2C35"/>
    <w:p w14:paraId="2790D4AF" w14:textId="7A3C0B46" w:rsidR="00266D10" w:rsidRDefault="00266D10" w:rsidP="008A2C35"/>
    <w:p w14:paraId="6C896421" w14:textId="6DD32ECF" w:rsidR="00266D10" w:rsidRDefault="00266D10" w:rsidP="008A2C35"/>
    <w:p w14:paraId="59B7BFE5" w14:textId="7949A867" w:rsidR="00266D10" w:rsidRDefault="00266D10" w:rsidP="008A2C35"/>
    <w:p w14:paraId="19CE6D0F" w14:textId="1F3A92D2" w:rsidR="00266D10" w:rsidRDefault="00266D10" w:rsidP="008A2C35"/>
    <w:p w14:paraId="251F48E0" w14:textId="3C3B70E6" w:rsidR="00266D10" w:rsidRDefault="00266D10" w:rsidP="008A2C35"/>
    <w:p w14:paraId="4F66F1E2" w14:textId="3B5A4C22" w:rsidR="00266D10" w:rsidRDefault="00266D10" w:rsidP="008A2C35"/>
    <w:p w14:paraId="122796CF" w14:textId="77777777" w:rsidR="00266D10" w:rsidRDefault="00266D10" w:rsidP="008A2C35"/>
    <w:p w14:paraId="22C6CEA7" w14:textId="77777777" w:rsidR="00356B7A" w:rsidRDefault="00356B7A" w:rsidP="008A2C35"/>
    <w:tbl>
      <w:tblPr>
        <w:tblW w:w="9771" w:type="dxa"/>
        <w:tblCellMar>
          <w:left w:w="0" w:type="dxa"/>
          <w:right w:w="0" w:type="dxa"/>
        </w:tblCellMar>
        <w:tblLook w:val="04A0" w:firstRow="1" w:lastRow="0" w:firstColumn="1" w:lastColumn="0" w:noHBand="0" w:noVBand="1"/>
      </w:tblPr>
      <w:tblGrid>
        <w:gridCol w:w="577"/>
        <w:gridCol w:w="3241"/>
        <w:gridCol w:w="2409"/>
        <w:gridCol w:w="3046"/>
        <w:gridCol w:w="498"/>
      </w:tblGrid>
      <w:tr w:rsidR="00356B7A" w:rsidRPr="00356B7A" w14:paraId="7E308E77" w14:textId="77777777" w:rsidTr="00356B7A">
        <w:trPr>
          <w:trHeight w:val="456"/>
        </w:trPr>
        <w:tc>
          <w:tcPr>
            <w:tcW w:w="3818" w:type="dxa"/>
            <w:gridSpan w:val="2"/>
            <w:tcBorders>
              <w:top w:val="single" w:sz="8" w:space="0" w:color="FFFFFF"/>
              <w:left w:val="single" w:sz="8" w:space="0" w:color="FFFFFF"/>
              <w:bottom w:val="single" w:sz="24" w:space="0" w:color="FFFFFF"/>
              <w:right w:val="single" w:sz="8" w:space="0" w:color="FFFFFF"/>
            </w:tcBorders>
            <w:shd w:val="clear" w:color="auto" w:fill="2FA3EE"/>
            <w:tcMar>
              <w:top w:w="15" w:type="dxa"/>
              <w:left w:w="108" w:type="dxa"/>
              <w:bottom w:w="0" w:type="dxa"/>
              <w:right w:w="108" w:type="dxa"/>
            </w:tcMar>
            <w:hideMark/>
          </w:tcPr>
          <w:p w14:paraId="060FE954" w14:textId="20280F59" w:rsidR="00356B7A" w:rsidRPr="00356B7A" w:rsidRDefault="00356B7A" w:rsidP="00356B7A">
            <w:pPr>
              <w:jc w:val="center"/>
              <w:rPr>
                <w:lang w:val="ru-UZ"/>
              </w:rPr>
            </w:pPr>
            <w:r w:rsidRPr="00356B7A">
              <w:rPr>
                <w:b/>
                <w:bCs/>
              </w:rPr>
              <w:t>Question</w:t>
            </w:r>
          </w:p>
        </w:tc>
        <w:tc>
          <w:tcPr>
            <w:tcW w:w="2409"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08" w:type="dxa"/>
              <w:bottom w:w="0" w:type="dxa"/>
              <w:right w:w="108" w:type="dxa"/>
            </w:tcMar>
            <w:hideMark/>
          </w:tcPr>
          <w:p w14:paraId="2B76F1EA" w14:textId="3BE18CB1" w:rsidR="00356B7A" w:rsidRPr="00356B7A" w:rsidRDefault="00356B7A" w:rsidP="00356B7A">
            <w:pPr>
              <w:jc w:val="center"/>
              <w:rPr>
                <w:lang w:val="ru-UZ"/>
              </w:rPr>
            </w:pPr>
            <w:r w:rsidRPr="00356B7A">
              <w:rPr>
                <w:b/>
                <w:bCs/>
              </w:rPr>
              <w:t>Positive</w:t>
            </w:r>
          </w:p>
        </w:tc>
        <w:tc>
          <w:tcPr>
            <w:tcW w:w="3046"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08" w:type="dxa"/>
              <w:bottom w:w="0" w:type="dxa"/>
              <w:right w:w="108" w:type="dxa"/>
            </w:tcMar>
            <w:hideMark/>
          </w:tcPr>
          <w:p w14:paraId="0D2B72E8" w14:textId="56DF4774" w:rsidR="00356B7A" w:rsidRPr="00356B7A" w:rsidRDefault="00356B7A" w:rsidP="00356B7A">
            <w:pPr>
              <w:jc w:val="center"/>
              <w:rPr>
                <w:lang w:val="ru-UZ"/>
              </w:rPr>
            </w:pPr>
            <w:r w:rsidRPr="00356B7A">
              <w:rPr>
                <w:b/>
                <w:bCs/>
              </w:rPr>
              <w:t>Negative</w:t>
            </w:r>
          </w:p>
        </w:tc>
        <w:tc>
          <w:tcPr>
            <w:tcW w:w="498" w:type="dxa"/>
            <w:tcBorders>
              <w:top w:val="single" w:sz="8" w:space="0" w:color="FFFFFF"/>
              <w:left w:val="single" w:sz="8" w:space="0" w:color="FFFFFF"/>
              <w:bottom w:val="single" w:sz="24" w:space="0" w:color="FFFFFF"/>
              <w:right w:val="single" w:sz="8" w:space="0" w:color="FFFFFF"/>
            </w:tcBorders>
            <w:shd w:val="clear" w:color="auto" w:fill="2FA3EE"/>
            <w:tcMar>
              <w:top w:w="15" w:type="dxa"/>
              <w:left w:w="108" w:type="dxa"/>
              <w:bottom w:w="0" w:type="dxa"/>
              <w:right w:w="108" w:type="dxa"/>
            </w:tcMar>
            <w:hideMark/>
          </w:tcPr>
          <w:p w14:paraId="56E3DA0A" w14:textId="77777777" w:rsidR="00356B7A" w:rsidRPr="00356B7A" w:rsidRDefault="00356B7A" w:rsidP="00356B7A">
            <w:pPr>
              <w:rPr>
                <w:lang w:val="ru-UZ"/>
              </w:rPr>
            </w:pPr>
            <w:r w:rsidRPr="00356B7A">
              <w:rPr>
                <w:b/>
                <w:bCs/>
                <w:lang w:val="ru-UZ"/>
              </w:rPr>
              <w:t> </w:t>
            </w:r>
          </w:p>
        </w:tc>
      </w:tr>
      <w:tr w:rsidR="00356B7A" w:rsidRPr="00356B7A" w14:paraId="1A3FABFB" w14:textId="77777777" w:rsidTr="00356B7A">
        <w:trPr>
          <w:trHeight w:val="2523"/>
        </w:trPr>
        <w:tc>
          <w:tcPr>
            <w:tcW w:w="577" w:type="dxa"/>
            <w:tcBorders>
              <w:top w:val="single" w:sz="24" w:space="0" w:color="FFFFFF"/>
              <w:left w:val="single" w:sz="8" w:space="0" w:color="FFFFFF"/>
              <w:bottom w:val="single" w:sz="8" w:space="0" w:color="FFFFFF"/>
              <w:right w:val="single" w:sz="8" w:space="0" w:color="FFFFFF"/>
            </w:tcBorders>
            <w:shd w:val="clear" w:color="auto" w:fill="2FA3EE"/>
            <w:tcMar>
              <w:top w:w="15" w:type="dxa"/>
              <w:left w:w="108" w:type="dxa"/>
              <w:bottom w:w="0" w:type="dxa"/>
              <w:right w:w="108" w:type="dxa"/>
            </w:tcMar>
            <w:hideMark/>
          </w:tcPr>
          <w:p w14:paraId="27D66D75" w14:textId="77777777" w:rsidR="00356B7A" w:rsidRPr="00356B7A" w:rsidRDefault="00356B7A" w:rsidP="00356B7A">
            <w:pPr>
              <w:rPr>
                <w:lang w:val="ru-UZ"/>
              </w:rPr>
            </w:pPr>
          </w:p>
        </w:tc>
        <w:tc>
          <w:tcPr>
            <w:tcW w:w="3241"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6831EFA7" w14:textId="77777777" w:rsidR="00356B7A" w:rsidRPr="00356B7A" w:rsidRDefault="00356B7A" w:rsidP="00356B7A">
            <w:pPr>
              <w:rPr>
                <w:lang w:val="ru-UZ"/>
              </w:rPr>
            </w:pPr>
          </w:p>
        </w:tc>
        <w:tc>
          <w:tcPr>
            <w:tcW w:w="2409"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5EC3C4D0" w14:textId="77777777" w:rsidR="00356B7A" w:rsidRPr="00356B7A" w:rsidRDefault="00356B7A" w:rsidP="00356B7A">
            <w:pPr>
              <w:rPr>
                <w:lang w:val="ru-UZ"/>
              </w:rPr>
            </w:pPr>
          </w:p>
        </w:tc>
        <w:tc>
          <w:tcPr>
            <w:tcW w:w="3046"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17625607" w14:textId="77777777" w:rsidR="00356B7A" w:rsidRPr="00356B7A" w:rsidRDefault="00356B7A" w:rsidP="00356B7A">
            <w:pPr>
              <w:rPr>
                <w:lang w:val="ru-UZ"/>
              </w:rPr>
            </w:pPr>
          </w:p>
        </w:tc>
        <w:tc>
          <w:tcPr>
            <w:tcW w:w="498" w:type="dxa"/>
            <w:tcBorders>
              <w:top w:val="single" w:sz="24"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textDirection w:val="tbRl"/>
            <w:hideMark/>
          </w:tcPr>
          <w:p w14:paraId="328B04B0" w14:textId="4EC50F39" w:rsidR="00356B7A" w:rsidRPr="00356B7A" w:rsidRDefault="00356B7A" w:rsidP="00356B7A">
            <w:pPr>
              <w:jc w:val="center"/>
              <w:rPr>
                <w:lang w:val="ru-UZ"/>
              </w:rPr>
            </w:pPr>
            <w:r w:rsidRPr="00356B7A">
              <w:t>Future</w:t>
            </w:r>
          </w:p>
        </w:tc>
      </w:tr>
      <w:tr w:rsidR="00356B7A" w:rsidRPr="00356B7A" w14:paraId="4BADACF9" w14:textId="77777777" w:rsidTr="00356B7A">
        <w:trPr>
          <w:trHeight w:val="1081"/>
        </w:trPr>
        <w:tc>
          <w:tcPr>
            <w:tcW w:w="577" w:type="dxa"/>
            <w:tcBorders>
              <w:top w:val="single" w:sz="8" w:space="0" w:color="FFFFFF"/>
              <w:left w:val="single" w:sz="8" w:space="0" w:color="FFFFFF"/>
              <w:bottom w:val="single" w:sz="8" w:space="0" w:color="FFFFFF"/>
              <w:right w:val="single" w:sz="8" w:space="0" w:color="FFFFFF"/>
            </w:tcBorders>
            <w:shd w:val="clear" w:color="auto" w:fill="2FA3EE"/>
            <w:tcMar>
              <w:top w:w="15" w:type="dxa"/>
              <w:left w:w="108" w:type="dxa"/>
              <w:bottom w:w="0" w:type="dxa"/>
              <w:right w:w="108" w:type="dxa"/>
            </w:tcMar>
            <w:hideMark/>
          </w:tcPr>
          <w:p w14:paraId="17B58012" w14:textId="77777777" w:rsidR="00356B7A" w:rsidRPr="00356B7A" w:rsidRDefault="00356B7A" w:rsidP="00356B7A">
            <w:pPr>
              <w:rPr>
                <w:lang w:val="ru-UZ"/>
              </w:rPr>
            </w:pPr>
          </w:p>
        </w:tc>
        <w:tc>
          <w:tcPr>
            <w:tcW w:w="3241" w:type="dxa"/>
            <w:tcBorders>
              <w:top w:val="single" w:sz="8" w:space="0" w:color="FFFFFF"/>
              <w:left w:val="single" w:sz="8" w:space="0" w:color="FFFFFF"/>
              <w:bottom w:val="single" w:sz="8" w:space="0" w:color="FFFFFF"/>
              <w:right w:val="single" w:sz="8" w:space="0" w:color="FFFFFF"/>
            </w:tcBorders>
            <w:shd w:val="clear" w:color="auto" w:fill="E8F0FC"/>
            <w:tcMar>
              <w:top w:w="15" w:type="dxa"/>
              <w:left w:w="108" w:type="dxa"/>
              <w:bottom w:w="0" w:type="dxa"/>
              <w:right w:w="108" w:type="dxa"/>
            </w:tcMar>
            <w:hideMark/>
          </w:tcPr>
          <w:p w14:paraId="28FEFBBF" w14:textId="77777777" w:rsidR="00356B7A" w:rsidRPr="00356B7A" w:rsidRDefault="00356B7A" w:rsidP="00356B7A">
            <w:pPr>
              <w:rPr>
                <w:lang w:val="ru-UZ"/>
              </w:rPr>
            </w:pPr>
          </w:p>
        </w:tc>
        <w:tc>
          <w:tcPr>
            <w:tcW w:w="2409" w:type="dxa"/>
            <w:tcBorders>
              <w:top w:val="single" w:sz="8" w:space="0" w:color="FFFFFF"/>
              <w:left w:val="single" w:sz="8" w:space="0" w:color="FFFFFF"/>
              <w:bottom w:val="single" w:sz="8" w:space="0" w:color="FFFFFF"/>
              <w:right w:val="single" w:sz="8" w:space="0" w:color="FFFFFF"/>
            </w:tcBorders>
            <w:shd w:val="clear" w:color="auto" w:fill="E8F0FC"/>
            <w:tcMar>
              <w:top w:w="15" w:type="dxa"/>
              <w:left w:w="108" w:type="dxa"/>
              <w:bottom w:w="0" w:type="dxa"/>
              <w:right w:w="108" w:type="dxa"/>
            </w:tcMar>
            <w:hideMark/>
          </w:tcPr>
          <w:p w14:paraId="590C939F" w14:textId="77777777" w:rsidR="00356B7A" w:rsidRPr="00356B7A" w:rsidRDefault="00356B7A" w:rsidP="00356B7A">
            <w:pPr>
              <w:rPr>
                <w:lang w:val="ru-UZ"/>
              </w:rPr>
            </w:pPr>
          </w:p>
        </w:tc>
        <w:tc>
          <w:tcPr>
            <w:tcW w:w="3046" w:type="dxa"/>
            <w:tcBorders>
              <w:top w:val="single" w:sz="8" w:space="0" w:color="FFFFFF"/>
              <w:left w:val="single" w:sz="8" w:space="0" w:color="FFFFFF"/>
              <w:bottom w:val="single" w:sz="8" w:space="0" w:color="FFFFFF"/>
              <w:right w:val="single" w:sz="8" w:space="0" w:color="FFFFFF"/>
            </w:tcBorders>
            <w:shd w:val="clear" w:color="auto" w:fill="E8F0FC"/>
            <w:tcMar>
              <w:top w:w="15" w:type="dxa"/>
              <w:left w:w="108" w:type="dxa"/>
              <w:bottom w:w="0" w:type="dxa"/>
              <w:right w:w="108" w:type="dxa"/>
            </w:tcMar>
            <w:hideMark/>
          </w:tcPr>
          <w:p w14:paraId="52880E4E" w14:textId="77777777" w:rsidR="00356B7A" w:rsidRPr="00356B7A" w:rsidRDefault="00356B7A" w:rsidP="00356B7A">
            <w:pPr>
              <w:rPr>
                <w:lang w:val="ru-UZ"/>
              </w:rPr>
            </w:pPr>
          </w:p>
        </w:tc>
        <w:tc>
          <w:tcPr>
            <w:tcW w:w="498" w:type="dxa"/>
            <w:tcBorders>
              <w:top w:val="single" w:sz="8" w:space="0" w:color="FFFFFF"/>
              <w:left w:val="single" w:sz="8" w:space="0" w:color="FFFFFF"/>
              <w:bottom w:val="single" w:sz="8" w:space="0" w:color="FFFFFF"/>
              <w:right w:val="single" w:sz="8" w:space="0" w:color="FFFFFF"/>
            </w:tcBorders>
            <w:shd w:val="clear" w:color="auto" w:fill="E8F0FC"/>
            <w:tcMar>
              <w:top w:w="15" w:type="dxa"/>
              <w:left w:w="108" w:type="dxa"/>
              <w:bottom w:w="0" w:type="dxa"/>
              <w:right w:w="108" w:type="dxa"/>
            </w:tcMar>
            <w:textDirection w:val="tbRl"/>
            <w:hideMark/>
          </w:tcPr>
          <w:p w14:paraId="4899B47B" w14:textId="77777777" w:rsidR="00356B7A" w:rsidRPr="00356B7A" w:rsidRDefault="00356B7A" w:rsidP="00356B7A">
            <w:pPr>
              <w:jc w:val="center"/>
              <w:rPr>
                <w:lang w:val="ru-UZ"/>
              </w:rPr>
            </w:pPr>
            <w:r w:rsidRPr="00356B7A">
              <w:t>Present</w:t>
            </w:r>
          </w:p>
        </w:tc>
      </w:tr>
      <w:tr w:rsidR="00356B7A" w:rsidRPr="00356B7A" w14:paraId="78104241" w14:textId="77777777" w:rsidTr="00356B7A">
        <w:trPr>
          <w:trHeight w:val="1081"/>
        </w:trPr>
        <w:tc>
          <w:tcPr>
            <w:tcW w:w="577" w:type="dxa"/>
            <w:tcBorders>
              <w:top w:val="single" w:sz="8" w:space="0" w:color="FFFFFF"/>
              <w:left w:val="single" w:sz="8" w:space="0" w:color="FFFFFF"/>
              <w:bottom w:val="single" w:sz="8" w:space="0" w:color="FFFFFF"/>
              <w:right w:val="single" w:sz="8" w:space="0" w:color="FFFFFF"/>
            </w:tcBorders>
            <w:shd w:val="clear" w:color="auto" w:fill="2FA3EE"/>
            <w:tcMar>
              <w:top w:w="15" w:type="dxa"/>
              <w:left w:w="108" w:type="dxa"/>
              <w:bottom w:w="0" w:type="dxa"/>
              <w:right w:w="108" w:type="dxa"/>
            </w:tcMar>
            <w:hideMark/>
          </w:tcPr>
          <w:p w14:paraId="60D1A193" w14:textId="77777777" w:rsidR="00356B7A" w:rsidRPr="00356B7A" w:rsidRDefault="00356B7A" w:rsidP="00356B7A">
            <w:pPr>
              <w:rPr>
                <w:lang w:val="ru-UZ"/>
              </w:rPr>
            </w:pPr>
          </w:p>
        </w:tc>
        <w:tc>
          <w:tcPr>
            <w:tcW w:w="3241" w:type="dxa"/>
            <w:tcBorders>
              <w:top w:val="single" w:sz="8"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65306B6D" w14:textId="77777777" w:rsidR="00356B7A" w:rsidRPr="00356B7A" w:rsidRDefault="00356B7A" w:rsidP="00356B7A">
            <w:pPr>
              <w:rPr>
                <w:lang w:val="ru-UZ"/>
              </w:rPr>
            </w:pPr>
          </w:p>
        </w:tc>
        <w:tc>
          <w:tcPr>
            <w:tcW w:w="2409" w:type="dxa"/>
            <w:tcBorders>
              <w:top w:val="single" w:sz="8"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0D962B70" w14:textId="77777777" w:rsidR="00356B7A" w:rsidRPr="00356B7A" w:rsidRDefault="00356B7A" w:rsidP="00356B7A">
            <w:pPr>
              <w:rPr>
                <w:lang w:val="ru-UZ"/>
              </w:rPr>
            </w:pPr>
          </w:p>
        </w:tc>
        <w:tc>
          <w:tcPr>
            <w:tcW w:w="3046" w:type="dxa"/>
            <w:tcBorders>
              <w:top w:val="single" w:sz="8"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hideMark/>
          </w:tcPr>
          <w:p w14:paraId="550D1E4F" w14:textId="77777777" w:rsidR="00356B7A" w:rsidRPr="00356B7A" w:rsidRDefault="00356B7A" w:rsidP="00356B7A">
            <w:pPr>
              <w:rPr>
                <w:lang w:val="ru-UZ"/>
              </w:rPr>
            </w:pPr>
          </w:p>
        </w:tc>
        <w:tc>
          <w:tcPr>
            <w:tcW w:w="498" w:type="dxa"/>
            <w:tcBorders>
              <w:top w:val="single" w:sz="8" w:space="0" w:color="FFFFFF"/>
              <w:left w:val="single" w:sz="8" w:space="0" w:color="FFFFFF"/>
              <w:bottom w:val="single" w:sz="8" w:space="0" w:color="FFFFFF"/>
              <w:right w:val="single" w:sz="8" w:space="0" w:color="FFFFFF"/>
            </w:tcBorders>
            <w:shd w:val="clear" w:color="auto" w:fill="CDE0F8"/>
            <w:tcMar>
              <w:top w:w="15" w:type="dxa"/>
              <w:left w:w="108" w:type="dxa"/>
              <w:bottom w:w="0" w:type="dxa"/>
              <w:right w:w="108" w:type="dxa"/>
            </w:tcMar>
            <w:textDirection w:val="tbRl"/>
            <w:hideMark/>
          </w:tcPr>
          <w:p w14:paraId="7350A67F" w14:textId="77777777" w:rsidR="00356B7A" w:rsidRPr="00356B7A" w:rsidRDefault="00356B7A" w:rsidP="00356B7A">
            <w:pPr>
              <w:jc w:val="center"/>
              <w:rPr>
                <w:lang w:val="ru-UZ"/>
              </w:rPr>
            </w:pPr>
            <w:r w:rsidRPr="00356B7A">
              <w:t>Past</w:t>
            </w:r>
          </w:p>
        </w:tc>
      </w:tr>
    </w:tbl>
    <w:p w14:paraId="158B13E7" w14:textId="47BA8A96" w:rsidR="00356B7A" w:rsidRDefault="00356B7A" w:rsidP="008A2C35"/>
    <w:p w14:paraId="464BE3B3" w14:textId="686B1BD9" w:rsidR="00356B7A" w:rsidRDefault="00356B7A" w:rsidP="008A2C35"/>
    <w:p w14:paraId="70183B28" w14:textId="6CA259E0" w:rsidR="00356B7A" w:rsidRDefault="00356B7A" w:rsidP="008A2C35"/>
    <w:p w14:paraId="2B5ED964" w14:textId="70C6A445" w:rsidR="00356B7A" w:rsidRDefault="00356B7A" w:rsidP="008A2C35"/>
    <w:p w14:paraId="0F98EE32" w14:textId="36EC1865" w:rsidR="00356B7A" w:rsidRDefault="00356B7A" w:rsidP="008A2C35"/>
    <w:p w14:paraId="1A70B6A2" w14:textId="711B1374" w:rsidR="00E573B3" w:rsidRDefault="00E573B3" w:rsidP="008A2C35"/>
    <w:p w14:paraId="36C64898" w14:textId="6FDBC802" w:rsidR="00E573B3" w:rsidRDefault="00E573B3" w:rsidP="008A2C35"/>
    <w:p w14:paraId="5D94D7EE" w14:textId="322CB22F" w:rsidR="00E573B3" w:rsidRDefault="00E573B3" w:rsidP="008A2C35"/>
    <w:p w14:paraId="77BC7E0D" w14:textId="153CB5C8" w:rsidR="00E573B3" w:rsidRDefault="00E573B3" w:rsidP="008A2C35"/>
    <w:p w14:paraId="55167346" w14:textId="5951386B" w:rsidR="00E573B3" w:rsidRDefault="00E573B3" w:rsidP="008A2C35"/>
    <w:p w14:paraId="1BEE419B" w14:textId="1E579DE5" w:rsidR="00E573B3" w:rsidRDefault="00E573B3" w:rsidP="008A2C35"/>
    <w:p w14:paraId="225111B7" w14:textId="1B2163D0" w:rsidR="00E573B3" w:rsidRDefault="00E573B3" w:rsidP="008A2C35"/>
    <w:p w14:paraId="6AFEDD3B" w14:textId="4E7A02E4" w:rsidR="00E573B3" w:rsidRDefault="00E573B3" w:rsidP="008A2C35"/>
    <w:p w14:paraId="39CDB261" w14:textId="77777777" w:rsidR="00E573B3" w:rsidRDefault="00E573B3" w:rsidP="008A2C35"/>
    <w:p w14:paraId="28D21887" w14:textId="77777777" w:rsidR="00356B7A" w:rsidRDefault="00356B7A" w:rsidP="008A2C35"/>
    <w:p w14:paraId="6304E079" w14:textId="77777777" w:rsidR="00BD5B4D" w:rsidRDefault="00BD5B4D" w:rsidP="008A2C35"/>
    <w:tbl>
      <w:tblPr>
        <w:tblStyle w:val="aa"/>
        <w:tblW w:w="0" w:type="auto"/>
        <w:tblLook w:val="04A0" w:firstRow="1" w:lastRow="0" w:firstColumn="1" w:lastColumn="0" w:noHBand="0" w:noVBand="1"/>
      </w:tblPr>
      <w:tblGrid>
        <w:gridCol w:w="736"/>
        <w:gridCol w:w="1985"/>
        <w:gridCol w:w="2716"/>
        <w:gridCol w:w="3088"/>
        <w:gridCol w:w="523"/>
      </w:tblGrid>
      <w:tr w:rsidR="001D6E96" w14:paraId="476A7E5D" w14:textId="77777777" w:rsidTr="00583A4C">
        <w:tc>
          <w:tcPr>
            <w:tcW w:w="2689" w:type="dxa"/>
            <w:gridSpan w:val="2"/>
          </w:tcPr>
          <w:p w14:paraId="09D67878" w14:textId="77777777" w:rsidR="001D6E96" w:rsidRPr="000470C0" w:rsidRDefault="001D6E96" w:rsidP="00583A4C">
            <w:pPr>
              <w:rPr>
                <w:lang w:val="en-US"/>
              </w:rPr>
            </w:pPr>
            <w:r>
              <w:rPr>
                <w:lang w:val="en-US"/>
              </w:rPr>
              <w:t xml:space="preserve">Question </w:t>
            </w:r>
          </w:p>
        </w:tc>
        <w:tc>
          <w:tcPr>
            <w:tcW w:w="2716" w:type="dxa"/>
          </w:tcPr>
          <w:p w14:paraId="03D84CC5" w14:textId="77777777" w:rsidR="001D6E96" w:rsidRPr="000470C0" w:rsidRDefault="001D6E96" w:rsidP="00583A4C">
            <w:pPr>
              <w:rPr>
                <w:lang w:val="en-US"/>
              </w:rPr>
            </w:pPr>
            <w:r>
              <w:rPr>
                <w:lang w:val="en-US"/>
              </w:rPr>
              <w:t xml:space="preserve">Positive </w:t>
            </w:r>
          </w:p>
        </w:tc>
        <w:tc>
          <w:tcPr>
            <w:tcW w:w="3088" w:type="dxa"/>
          </w:tcPr>
          <w:p w14:paraId="1C05C562" w14:textId="77777777" w:rsidR="001D6E96" w:rsidRPr="000470C0" w:rsidRDefault="001D6E96" w:rsidP="00583A4C">
            <w:pPr>
              <w:rPr>
                <w:lang w:val="en-US"/>
              </w:rPr>
            </w:pPr>
            <w:r>
              <w:rPr>
                <w:lang w:val="en-US"/>
              </w:rPr>
              <w:t xml:space="preserve">Negative </w:t>
            </w:r>
          </w:p>
        </w:tc>
        <w:tc>
          <w:tcPr>
            <w:tcW w:w="523" w:type="dxa"/>
          </w:tcPr>
          <w:p w14:paraId="247213B3" w14:textId="77777777" w:rsidR="001D6E96" w:rsidRDefault="001D6E96" w:rsidP="00583A4C"/>
        </w:tc>
      </w:tr>
      <w:tr w:rsidR="001D6E96" w14:paraId="5BFC759A" w14:textId="77777777" w:rsidTr="00583A4C">
        <w:trPr>
          <w:cantSplit/>
          <w:trHeight w:val="1134"/>
        </w:trPr>
        <w:tc>
          <w:tcPr>
            <w:tcW w:w="704" w:type="dxa"/>
          </w:tcPr>
          <w:p w14:paraId="5B7E826F" w14:textId="77777777" w:rsidR="001D6E96" w:rsidRDefault="001D6E96" w:rsidP="00583A4C">
            <w:pPr>
              <w:jc w:val="center"/>
            </w:pPr>
          </w:p>
          <w:p w14:paraId="1F5ED58F" w14:textId="77777777" w:rsidR="001D6E96" w:rsidRDefault="001D6E96" w:rsidP="00583A4C">
            <w:pPr>
              <w:jc w:val="center"/>
            </w:pPr>
          </w:p>
          <w:p w14:paraId="1433A4BF" w14:textId="77777777" w:rsidR="001D6E96" w:rsidRDefault="001D6E96" w:rsidP="00583A4C">
            <w:pPr>
              <w:jc w:val="center"/>
            </w:pPr>
          </w:p>
          <w:p w14:paraId="1C43E60A" w14:textId="77777777" w:rsidR="001D6E96" w:rsidRPr="00776951" w:rsidRDefault="001D6E96" w:rsidP="00583A4C">
            <w:pPr>
              <w:jc w:val="center"/>
              <w:rPr>
                <w:lang w:val="en-US"/>
              </w:rPr>
            </w:pPr>
            <w:r>
              <w:rPr>
                <w:lang w:val="en-US"/>
              </w:rPr>
              <w:t xml:space="preserve">Will </w:t>
            </w:r>
          </w:p>
        </w:tc>
        <w:tc>
          <w:tcPr>
            <w:tcW w:w="1985" w:type="dxa"/>
          </w:tcPr>
          <w:p w14:paraId="73DCDF60" w14:textId="77777777" w:rsidR="001D6E96" w:rsidRPr="00776951" w:rsidRDefault="001D6E96" w:rsidP="00583A4C">
            <w:pPr>
              <w:rPr>
                <w:color w:val="C00000"/>
                <w:lang w:val="en-US"/>
              </w:rPr>
            </w:pPr>
            <w:r w:rsidRPr="00776951">
              <w:rPr>
                <w:color w:val="C00000"/>
                <w:lang w:val="en-US"/>
              </w:rPr>
              <w:t xml:space="preserve">I </w:t>
            </w:r>
          </w:p>
          <w:p w14:paraId="7B726C98" w14:textId="77777777" w:rsidR="001D6E96" w:rsidRPr="00776951" w:rsidRDefault="001D6E96" w:rsidP="00583A4C">
            <w:pPr>
              <w:rPr>
                <w:color w:val="C00000"/>
                <w:lang w:val="en-US"/>
              </w:rPr>
            </w:pPr>
            <w:r w:rsidRPr="00776951">
              <w:rPr>
                <w:color w:val="C00000"/>
                <w:lang w:val="en-US"/>
              </w:rPr>
              <w:t xml:space="preserve">You </w:t>
            </w:r>
          </w:p>
          <w:p w14:paraId="6FBCF3D5" w14:textId="77777777" w:rsidR="001D6E96" w:rsidRPr="00776951" w:rsidRDefault="001D6E96" w:rsidP="00583A4C">
            <w:pPr>
              <w:rPr>
                <w:color w:val="C00000"/>
                <w:lang w:val="en-US"/>
              </w:rPr>
            </w:pPr>
            <w:r w:rsidRPr="00776951">
              <w:rPr>
                <w:color w:val="C00000"/>
                <w:lang w:val="en-US"/>
              </w:rPr>
              <w:t xml:space="preserve">We </w:t>
            </w:r>
          </w:p>
          <w:p w14:paraId="3EE332E2" w14:textId="77777777" w:rsidR="001D6E96" w:rsidRPr="00776951" w:rsidRDefault="001D6E96" w:rsidP="00583A4C">
            <w:pPr>
              <w:rPr>
                <w:color w:val="C00000"/>
                <w:lang w:val="en-US"/>
              </w:rPr>
            </w:pPr>
            <w:r w:rsidRPr="00776951">
              <w:rPr>
                <w:color w:val="C00000"/>
                <w:lang w:val="en-US"/>
              </w:rPr>
              <w:t xml:space="preserve">They </w:t>
            </w:r>
            <w:r>
              <w:rPr>
                <w:color w:val="C00000"/>
                <w:lang w:val="en-US"/>
              </w:rPr>
              <w:t xml:space="preserve">  </w:t>
            </w:r>
            <w:r w:rsidRPr="00776951">
              <w:rPr>
                <w:color w:val="000000" w:themeColor="text1"/>
                <w:lang w:val="en-US"/>
              </w:rPr>
              <w:t xml:space="preserve">be? </w:t>
            </w:r>
          </w:p>
          <w:p w14:paraId="2D23CF5C" w14:textId="77777777" w:rsidR="001D6E96" w:rsidRPr="00776951" w:rsidRDefault="001D6E96" w:rsidP="00583A4C">
            <w:pPr>
              <w:rPr>
                <w:color w:val="C00000"/>
                <w:lang w:val="en-US"/>
              </w:rPr>
            </w:pPr>
            <w:r w:rsidRPr="00776951">
              <w:rPr>
                <w:color w:val="C00000"/>
                <w:lang w:val="en-US"/>
              </w:rPr>
              <w:t xml:space="preserve">He </w:t>
            </w:r>
          </w:p>
          <w:p w14:paraId="51D6CC4B" w14:textId="77777777" w:rsidR="001D6E96" w:rsidRPr="00776951" w:rsidRDefault="001D6E96" w:rsidP="00583A4C">
            <w:pPr>
              <w:rPr>
                <w:color w:val="C00000"/>
                <w:lang w:val="en-US"/>
              </w:rPr>
            </w:pPr>
            <w:r w:rsidRPr="00776951">
              <w:rPr>
                <w:color w:val="C00000"/>
                <w:lang w:val="en-US"/>
              </w:rPr>
              <w:t xml:space="preserve">She </w:t>
            </w:r>
          </w:p>
          <w:p w14:paraId="38684B36" w14:textId="77777777" w:rsidR="001D6E96" w:rsidRPr="00776951" w:rsidRDefault="001D6E96" w:rsidP="00583A4C">
            <w:pPr>
              <w:rPr>
                <w:lang w:val="en-US"/>
              </w:rPr>
            </w:pPr>
            <w:r w:rsidRPr="00776951">
              <w:rPr>
                <w:color w:val="C00000"/>
                <w:lang w:val="en-US"/>
              </w:rPr>
              <w:t xml:space="preserve">It </w:t>
            </w:r>
          </w:p>
        </w:tc>
        <w:tc>
          <w:tcPr>
            <w:tcW w:w="2716" w:type="dxa"/>
          </w:tcPr>
          <w:p w14:paraId="141A3B06" w14:textId="77777777" w:rsidR="001D6E96" w:rsidRPr="00776951" w:rsidRDefault="001D6E96" w:rsidP="00583A4C">
            <w:pPr>
              <w:rPr>
                <w:color w:val="C00000"/>
                <w:lang w:val="en-US"/>
              </w:rPr>
            </w:pPr>
            <w:r w:rsidRPr="00776951">
              <w:rPr>
                <w:color w:val="C00000"/>
                <w:lang w:val="en-US"/>
              </w:rPr>
              <w:t xml:space="preserve">I </w:t>
            </w:r>
          </w:p>
          <w:p w14:paraId="4D5717F1" w14:textId="77777777" w:rsidR="001D6E96" w:rsidRPr="00776951" w:rsidRDefault="001D6E96" w:rsidP="00583A4C">
            <w:pPr>
              <w:rPr>
                <w:color w:val="C00000"/>
                <w:lang w:val="en-US"/>
              </w:rPr>
            </w:pPr>
            <w:r w:rsidRPr="00776951">
              <w:rPr>
                <w:color w:val="C00000"/>
                <w:lang w:val="en-US"/>
              </w:rPr>
              <w:t xml:space="preserve">You </w:t>
            </w:r>
          </w:p>
          <w:p w14:paraId="213E4C53" w14:textId="77777777" w:rsidR="001D6E96" w:rsidRPr="00776951" w:rsidRDefault="001D6E96" w:rsidP="00583A4C">
            <w:pPr>
              <w:rPr>
                <w:color w:val="C00000"/>
                <w:lang w:val="en-US"/>
              </w:rPr>
            </w:pPr>
            <w:r w:rsidRPr="00776951">
              <w:rPr>
                <w:color w:val="C00000"/>
                <w:lang w:val="en-US"/>
              </w:rPr>
              <w:t xml:space="preserve">We </w:t>
            </w:r>
          </w:p>
          <w:p w14:paraId="6E02C279" w14:textId="77777777" w:rsidR="001D6E96" w:rsidRPr="00776951" w:rsidRDefault="001D6E96" w:rsidP="00583A4C">
            <w:pPr>
              <w:rPr>
                <w:color w:val="C00000"/>
                <w:lang w:val="en-US"/>
              </w:rPr>
            </w:pPr>
            <w:r w:rsidRPr="00776951">
              <w:rPr>
                <w:color w:val="C00000"/>
                <w:lang w:val="en-US"/>
              </w:rPr>
              <w:t xml:space="preserve">They </w:t>
            </w:r>
            <w:r>
              <w:rPr>
                <w:color w:val="C00000"/>
                <w:lang w:val="en-US"/>
              </w:rPr>
              <w:t xml:space="preserve">  </w:t>
            </w:r>
            <w:r w:rsidRPr="00776951">
              <w:rPr>
                <w:color w:val="000000" w:themeColor="text1"/>
                <w:lang w:val="en-US"/>
              </w:rPr>
              <w:t xml:space="preserve">will be   </w:t>
            </w:r>
          </w:p>
          <w:p w14:paraId="7AEB903E" w14:textId="77777777" w:rsidR="001D6E96" w:rsidRPr="00776951" w:rsidRDefault="001D6E96" w:rsidP="00583A4C">
            <w:pPr>
              <w:rPr>
                <w:color w:val="C00000"/>
                <w:lang w:val="en-US"/>
              </w:rPr>
            </w:pPr>
            <w:r w:rsidRPr="00776951">
              <w:rPr>
                <w:color w:val="C00000"/>
                <w:lang w:val="en-US"/>
              </w:rPr>
              <w:t xml:space="preserve">He </w:t>
            </w:r>
          </w:p>
          <w:p w14:paraId="3A099721" w14:textId="77777777" w:rsidR="001D6E96" w:rsidRPr="00776951" w:rsidRDefault="001D6E96" w:rsidP="00583A4C">
            <w:pPr>
              <w:rPr>
                <w:color w:val="C00000"/>
                <w:lang w:val="en-US"/>
              </w:rPr>
            </w:pPr>
            <w:r w:rsidRPr="00776951">
              <w:rPr>
                <w:color w:val="C00000"/>
                <w:lang w:val="en-US"/>
              </w:rPr>
              <w:t xml:space="preserve">She </w:t>
            </w:r>
          </w:p>
          <w:p w14:paraId="1CF7A987" w14:textId="77777777" w:rsidR="001D6E96" w:rsidRDefault="001D6E96" w:rsidP="00583A4C">
            <w:r w:rsidRPr="00776951">
              <w:rPr>
                <w:color w:val="C00000"/>
                <w:lang w:val="en-US"/>
              </w:rPr>
              <w:t>It</w:t>
            </w:r>
          </w:p>
        </w:tc>
        <w:tc>
          <w:tcPr>
            <w:tcW w:w="3088" w:type="dxa"/>
          </w:tcPr>
          <w:p w14:paraId="642F6008" w14:textId="77777777" w:rsidR="001D6E96" w:rsidRPr="00776951" w:rsidRDefault="001D6E96" w:rsidP="00583A4C">
            <w:pPr>
              <w:rPr>
                <w:color w:val="C00000"/>
                <w:lang w:val="en-US"/>
              </w:rPr>
            </w:pPr>
            <w:r w:rsidRPr="00776951">
              <w:rPr>
                <w:color w:val="C00000"/>
                <w:lang w:val="en-US"/>
              </w:rPr>
              <w:t xml:space="preserve">I </w:t>
            </w:r>
          </w:p>
          <w:p w14:paraId="0883F165" w14:textId="77777777" w:rsidR="001D6E96" w:rsidRPr="00776951" w:rsidRDefault="001D6E96" w:rsidP="00583A4C">
            <w:pPr>
              <w:rPr>
                <w:color w:val="C00000"/>
                <w:lang w:val="en-US"/>
              </w:rPr>
            </w:pPr>
            <w:r w:rsidRPr="00776951">
              <w:rPr>
                <w:color w:val="C00000"/>
                <w:lang w:val="en-US"/>
              </w:rPr>
              <w:t xml:space="preserve">You </w:t>
            </w:r>
          </w:p>
          <w:p w14:paraId="48D0650A" w14:textId="77777777" w:rsidR="001D6E96" w:rsidRPr="00776951" w:rsidRDefault="001D6E96" w:rsidP="00583A4C">
            <w:pPr>
              <w:rPr>
                <w:color w:val="C00000"/>
                <w:lang w:val="en-US"/>
              </w:rPr>
            </w:pPr>
            <w:r w:rsidRPr="00776951">
              <w:rPr>
                <w:color w:val="C00000"/>
                <w:lang w:val="en-US"/>
              </w:rPr>
              <w:t xml:space="preserve">We </w:t>
            </w:r>
          </w:p>
          <w:p w14:paraId="7DC1170E" w14:textId="77777777" w:rsidR="001D6E96" w:rsidRPr="00776951" w:rsidRDefault="001D6E96" w:rsidP="00583A4C">
            <w:pPr>
              <w:rPr>
                <w:color w:val="C00000"/>
                <w:lang w:val="en-US"/>
              </w:rPr>
            </w:pPr>
            <w:r w:rsidRPr="00776951">
              <w:rPr>
                <w:color w:val="C00000"/>
                <w:lang w:val="en-US"/>
              </w:rPr>
              <w:t xml:space="preserve">They </w:t>
            </w:r>
            <w:r>
              <w:rPr>
                <w:color w:val="C00000"/>
                <w:lang w:val="en-US"/>
              </w:rPr>
              <w:t xml:space="preserve">  </w:t>
            </w:r>
            <w:r w:rsidRPr="00776951">
              <w:rPr>
                <w:color w:val="000000" w:themeColor="text1"/>
                <w:lang w:val="en-US"/>
              </w:rPr>
              <w:t xml:space="preserve">will not be </w:t>
            </w:r>
          </w:p>
          <w:p w14:paraId="739E7FE6" w14:textId="77777777" w:rsidR="001D6E96" w:rsidRPr="00776951" w:rsidRDefault="001D6E96" w:rsidP="00583A4C">
            <w:pPr>
              <w:rPr>
                <w:color w:val="C00000"/>
                <w:lang w:val="en-US"/>
              </w:rPr>
            </w:pPr>
            <w:r w:rsidRPr="00776951">
              <w:rPr>
                <w:color w:val="C00000"/>
                <w:lang w:val="en-US"/>
              </w:rPr>
              <w:t xml:space="preserve">He </w:t>
            </w:r>
          </w:p>
          <w:p w14:paraId="229D98A9" w14:textId="77777777" w:rsidR="001D6E96" w:rsidRPr="00776951" w:rsidRDefault="001D6E96" w:rsidP="00583A4C">
            <w:pPr>
              <w:rPr>
                <w:color w:val="C00000"/>
                <w:lang w:val="en-US"/>
              </w:rPr>
            </w:pPr>
            <w:r w:rsidRPr="00776951">
              <w:rPr>
                <w:color w:val="C00000"/>
                <w:lang w:val="en-US"/>
              </w:rPr>
              <w:t xml:space="preserve">She </w:t>
            </w:r>
          </w:p>
          <w:p w14:paraId="12F659D9" w14:textId="77777777" w:rsidR="001D6E96" w:rsidRDefault="001D6E96" w:rsidP="00583A4C">
            <w:r w:rsidRPr="00776951">
              <w:rPr>
                <w:color w:val="C00000"/>
                <w:lang w:val="en-US"/>
              </w:rPr>
              <w:t>It</w:t>
            </w:r>
          </w:p>
        </w:tc>
        <w:tc>
          <w:tcPr>
            <w:tcW w:w="523" w:type="dxa"/>
            <w:textDirection w:val="tbRl"/>
          </w:tcPr>
          <w:p w14:paraId="0FE19421" w14:textId="77777777" w:rsidR="001D6E96" w:rsidRPr="000470C0" w:rsidRDefault="001D6E96" w:rsidP="00583A4C">
            <w:pPr>
              <w:ind w:left="113" w:right="113"/>
              <w:jc w:val="center"/>
              <w:rPr>
                <w:lang w:val="en-US"/>
              </w:rPr>
            </w:pPr>
            <w:r>
              <w:rPr>
                <w:lang w:val="en-US"/>
              </w:rPr>
              <w:t xml:space="preserve">Future </w:t>
            </w:r>
          </w:p>
        </w:tc>
      </w:tr>
      <w:tr w:rsidR="001D6E96" w14:paraId="618C563B" w14:textId="77777777" w:rsidTr="00583A4C">
        <w:trPr>
          <w:cantSplit/>
          <w:trHeight w:val="1134"/>
        </w:trPr>
        <w:tc>
          <w:tcPr>
            <w:tcW w:w="704" w:type="dxa"/>
          </w:tcPr>
          <w:p w14:paraId="7F3876F3" w14:textId="77777777" w:rsidR="001D6E96" w:rsidRDefault="001D6E96" w:rsidP="00583A4C">
            <w:pPr>
              <w:rPr>
                <w:lang w:val="en-US"/>
              </w:rPr>
            </w:pPr>
            <w:r>
              <w:rPr>
                <w:lang w:val="en-US"/>
              </w:rPr>
              <w:t xml:space="preserve">Am </w:t>
            </w:r>
          </w:p>
          <w:p w14:paraId="34383899" w14:textId="77777777" w:rsidR="001D6E96" w:rsidRDefault="001D6E96" w:rsidP="00583A4C">
            <w:pPr>
              <w:rPr>
                <w:lang w:val="en-US"/>
              </w:rPr>
            </w:pPr>
            <w:r>
              <w:rPr>
                <w:lang w:val="en-US"/>
              </w:rPr>
              <w:t xml:space="preserve">Is </w:t>
            </w:r>
          </w:p>
          <w:p w14:paraId="6BE003D8" w14:textId="77777777" w:rsidR="001D6E96" w:rsidRPr="007509AF" w:rsidRDefault="001D6E96" w:rsidP="00583A4C">
            <w:pPr>
              <w:rPr>
                <w:lang w:val="en-US"/>
              </w:rPr>
            </w:pPr>
            <w:r>
              <w:rPr>
                <w:lang w:val="en-US"/>
              </w:rPr>
              <w:t xml:space="preserve">Are </w:t>
            </w:r>
          </w:p>
        </w:tc>
        <w:tc>
          <w:tcPr>
            <w:tcW w:w="1985" w:type="dxa"/>
          </w:tcPr>
          <w:p w14:paraId="0C007380" w14:textId="77777777" w:rsidR="001D6E96" w:rsidRPr="007509AF" w:rsidRDefault="001D6E96" w:rsidP="00583A4C">
            <w:pPr>
              <w:rPr>
                <w:lang w:val="en-US"/>
              </w:rPr>
            </w:pPr>
            <w:proofErr w:type="gramStart"/>
            <w:r w:rsidRPr="007509AF">
              <w:rPr>
                <w:color w:val="C00000"/>
                <w:lang w:val="en-US"/>
              </w:rPr>
              <w:t>I</w:t>
            </w:r>
            <w:r>
              <w:rPr>
                <w:color w:val="C00000"/>
                <w:lang w:val="en-US"/>
              </w:rPr>
              <w:t xml:space="preserve"> </w:t>
            </w:r>
            <w:r w:rsidRPr="007509AF">
              <w:rPr>
                <w:lang w:val="en-US"/>
              </w:rPr>
              <w:t>?</w:t>
            </w:r>
            <w:proofErr w:type="gramEnd"/>
          </w:p>
          <w:p w14:paraId="085BBD0F" w14:textId="77777777" w:rsidR="001D6E96" w:rsidRDefault="001D6E96" w:rsidP="00583A4C">
            <w:pPr>
              <w:rPr>
                <w:lang w:val="en-US"/>
              </w:rPr>
            </w:pPr>
            <w:r>
              <w:rPr>
                <w:color w:val="C00000"/>
                <w:lang w:val="en-US"/>
              </w:rPr>
              <w:t xml:space="preserve">He, She, </w:t>
            </w:r>
            <w:proofErr w:type="gramStart"/>
            <w:r>
              <w:rPr>
                <w:color w:val="C00000"/>
                <w:lang w:val="en-US"/>
              </w:rPr>
              <w:t xml:space="preserve">It </w:t>
            </w:r>
            <w:r w:rsidRPr="007509AF">
              <w:rPr>
                <w:lang w:val="en-US"/>
              </w:rPr>
              <w:t>?</w:t>
            </w:r>
            <w:proofErr w:type="gramEnd"/>
            <w:r>
              <w:rPr>
                <w:color w:val="C00000"/>
                <w:lang w:val="en-US"/>
              </w:rPr>
              <w:t xml:space="preserve"> </w:t>
            </w:r>
          </w:p>
          <w:p w14:paraId="4270ADD5" w14:textId="77777777" w:rsidR="001D6E96" w:rsidRDefault="001D6E96" w:rsidP="00583A4C">
            <w:r w:rsidRPr="007509AF">
              <w:rPr>
                <w:color w:val="C00000"/>
                <w:lang w:val="en-US"/>
              </w:rPr>
              <w:t xml:space="preserve">You, We, </w:t>
            </w:r>
            <w:proofErr w:type="gramStart"/>
            <w:r w:rsidRPr="007509AF">
              <w:rPr>
                <w:color w:val="C00000"/>
                <w:lang w:val="en-US"/>
              </w:rPr>
              <w:t xml:space="preserve">They </w:t>
            </w:r>
            <w:r w:rsidRPr="007509AF">
              <w:rPr>
                <w:lang w:val="en-US"/>
              </w:rPr>
              <w:t>?</w:t>
            </w:r>
            <w:proofErr w:type="gramEnd"/>
          </w:p>
        </w:tc>
        <w:tc>
          <w:tcPr>
            <w:tcW w:w="2716" w:type="dxa"/>
          </w:tcPr>
          <w:p w14:paraId="77C9A5DC" w14:textId="77777777" w:rsidR="001D6E96" w:rsidRDefault="001D6E96" w:rsidP="00583A4C">
            <w:pPr>
              <w:rPr>
                <w:lang w:val="en-US"/>
              </w:rPr>
            </w:pPr>
            <w:r w:rsidRPr="007509AF">
              <w:rPr>
                <w:color w:val="C00000"/>
                <w:lang w:val="en-US"/>
              </w:rPr>
              <w:t xml:space="preserve">I </w:t>
            </w:r>
            <w:r>
              <w:rPr>
                <w:lang w:val="en-US"/>
              </w:rPr>
              <w:t xml:space="preserve">am </w:t>
            </w:r>
          </w:p>
          <w:p w14:paraId="0DECCED4" w14:textId="77777777" w:rsidR="001D6E96" w:rsidRDefault="001D6E96" w:rsidP="00583A4C">
            <w:pPr>
              <w:rPr>
                <w:lang w:val="en-US"/>
              </w:rPr>
            </w:pPr>
            <w:r>
              <w:rPr>
                <w:color w:val="C00000"/>
                <w:lang w:val="en-US"/>
              </w:rPr>
              <w:t xml:space="preserve">He, She, </w:t>
            </w:r>
            <w:proofErr w:type="gramStart"/>
            <w:r>
              <w:rPr>
                <w:color w:val="C00000"/>
                <w:lang w:val="en-US"/>
              </w:rPr>
              <w:t>It</w:t>
            </w:r>
            <w:proofErr w:type="gramEnd"/>
            <w:r>
              <w:rPr>
                <w:color w:val="C00000"/>
                <w:lang w:val="en-US"/>
              </w:rPr>
              <w:t xml:space="preserve"> </w:t>
            </w:r>
            <w:r w:rsidRPr="007509AF">
              <w:rPr>
                <w:lang w:val="en-US"/>
              </w:rPr>
              <w:t xml:space="preserve">is  </w:t>
            </w:r>
          </w:p>
          <w:p w14:paraId="50C74FB1" w14:textId="77777777" w:rsidR="001D6E96" w:rsidRPr="00776951" w:rsidRDefault="001D6E96" w:rsidP="00583A4C">
            <w:pPr>
              <w:rPr>
                <w:lang w:val="en-US"/>
              </w:rPr>
            </w:pPr>
            <w:r w:rsidRPr="007509AF">
              <w:rPr>
                <w:color w:val="C00000"/>
                <w:lang w:val="en-US"/>
              </w:rPr>
              <w:t xml:space="preserve">You, We, </w:t>
            </w:r>
            <w:proofErr w:type="gramStart"/>
            <w:r w:rsidRPr="007509AF">
              <w:rPr>
                <w:color w:val="C00000"/>
                <w:lang w:val="en-US"/>
              </w:rPr>
              <w:t>They</w:t>
            </w:r>
            <w:proofErr w:type="gramEnd"/>
            <w:r w:rsidRPr="007509AF">
              <w:rPr>
                <w:color w:val="C00000"/>
                <w:lang w:val="en-US"/>
              </w:rPr>
              <w:t xml:space="preserve"> </w:t>
            </w:r>
            <w:r>
              <w:rPr>
                <w:lang w:val="en-US"/>
              </w:rPr>
              <w:t>are</w:t>
            </w:r>
          </w:p>
        </w:tc>
        <w:tc>
          <w:tcPr>
            <w:tcW w:w="3088" w:type="dxa"/>
          </w:tcPr>
          <w:p w14:paraId="09490761" w14:textId="77777777" w:rsidR="001D6E96" w:rsidRDefault="001D6E96" w:rsidP="00583A4C">
            <w:pPr>
              <w:rPr>
                <w:lang w:val="en-US"/>
              </w:rPr>
            </w:pPr>
            <w:r w:rsidRPr="007509AF">
              <w:rPr>
                <w:color w:val="C00000"/>
                <w:lang w:val="en-US"/>
              </w:rPr>
              <w:t xml:space="preserve">I </w:t>
            </w:r>
            <w:r>
              <w:rPr>
                <w:lang w:val="en-US"/>
              </w:rPr>
              <w:t xml:space="preserve">am not </w:t>
            </w:r>
          </w:p>
          <w:p w14:paraId="51ACD20E" w14:textId="77777777" w:rsidR="001D6E96" w:rsidRDefault="001D6E96" w:rsidP="00583A4C">
            <w:pPr>
              <w:rPr>
                <w:lang w:val="en-US"/>
              </w:rPr>
            </w:pPr>
            <w:r>
              <w:rPr>
                <w:color w:val="C00000"/>
                <w:lang w:val="en-US"/>
              </w:rPr>
              <w:t xml:space="preserve">He, She, </w:t>
            </w:r>
            <w:proofErr w:type="gramStart"/>
            <w:r>
              <w:rPr>
                <w:color w:val="C00000"/>
                <w:lang w:val="en-US"/>
              </w:rPr>
              <w:t>It</w:t>
            </w:r>
            <w:proofErr w:type="gramEnd"/>
            <w:r>
              <w:rPr>
                <w:color w:val="C00000"/>
                <w:lang w:val="en-US"/>
              </w:rPr>
              <w:t xml:space="preserve"> </w:t>
            </w:r>
            <w:r w:rsidRPr="007509AF">
              <w:rPr>
                <w:lang w:val="en-US"/>
              </w:rPr>
              <w:t>is</w:t>
            </w:r>
            <w:r>
              <w:rPr>
                <w:lang w:val="en-US"/>
              </w:rPr>
              <w:t xml:space="preserve"> not </w:t>
            </w:r>
          </w:p>
          <w:p w14:paraId="6E03374E" w14:textId="77777777" w:rsidR="001D6E96" w:rsidRDefault="001D6E96" w:rsidP="00583A4C">
            <w:r w:rsidRPr="007509AF">
              <w:rPr>
                <w:color w:val="C00000"/>
                <w:lang w:val="en-US"/>
              </w:rPr>
              <w:t xml:space="preserve">You, We, </w:t>
            </w:r>
            <w:proofErr w:type="gramStart"/>
            <w:r>
              <w:rPr>
                <w:color w:val="C00000"/>
                <w:lang w:val="en-US"/>
              </w:rPr>
              <w:t>T</w:t>
            </w:r>
            <w:r w:rsidRPr="007509AF">
              <w:rPr>
                <w:color w:val="C00000"/>
                <w:lang w:val="en-US"/>
              </w:rPr>
              <w:t>hey</w:t>
            </w:r>
            <w:proofErr w:type="gramEnd"/>
            <w:r w:rsidRPr="007509AF">
              <w:rPr>
                <w:color w:val="C00000"/>
                <w:lang w:val="en-US"/>
              </w:rPr>
              <w:t xml:space="preserve"> </w:t>
            </w:r>
            <w:r>
              <w:rPr>
                <w:lang w:val="en-US"/>
              </w:rPr>
              <w:t xml:space="preserve">are not </w:t>
            </w:r>
          </w:p>
        </w:tc>
        <w:tc>
          <w:tcPr>
            <w:tcW w:w="523" w:type="dxa"/>
            <w:textDirection w:val="tbRl"/>
          </w:tcPr>
          <w:p w14:paraId="0C6D8B79" w14:textId="77777777" w:rsidR="001D6E96" w:rsidRPr="000470C0" w:rsidRDefault="001D6E96" w:rsidP="00583A4C">
            <w:pPr>
              <w:ind w:left="113" w:right="113"/>
              <w:jc w:val="center"/>
              <w:rPr>
                <w:lang w:val="en-US"/>
              </w:rPr>
            </w:pPr>
            <w:r>
              <w:rPr>
                <w:lang w:val="en-US"/>
              </w:rPr>
              <w:t>Present</w:t>
            </w:r>
          </w:p>
        </w:tc>
      </w:tr>
      <w:tr w:rsidR="001D6E96" w14:paraId="0375E46C" w14:textId="77777777" w:rsidTr="00583A4C">
        <w:trPr>
          <w:cantSplit/>
          <w:trHeight w:val="1134"/>
        </w:trPr>
        <w:tc>
          <w:tcPr>
            <w:tcW w:w="704" w:type="dxa"/>
          </w:tcPr>
          <w:p w14:paraId="5FD4F4E4" w14:textId="77777777" w:rsidR="001D6E96" w:rsidRDefault="001D6E96" w:rsidP="00583A4C">
            <w:pPr>
              <w:rPr>
                <w:lang w:val="en-US"/>
              </w:rPr>
            </w:pPr>
            <w:r>
              <w:rPr>
                <w:lang w:val="en-US"/>
              </w:rPr>
              <w:t>Was</w:t>
            </w:r>
          </w:p>
          <w:p w14:paraId="07C3B868" w14:textId="77777777" w:rsidR="001D6E96" w:rsidRPr="007509AF" w:rsidRDefault="001D6E96" w:rsidP="00583A4C">
            <w:pPr>
              <w:rPr>
                <w:lang w:val="en-US"/>
              </w:rPr>
            </w:pPr>
            <w:r>
              <w:rPr>
                <w:lang w:val="en-US"/>
              </w:rPr>
              <w:t xml:space="preserve">Were </w:t>
            </w:r>
          </w:p>
        </w:tc>
        <w:tc>
          <w:tcPr>
            <w:tcW w:w="1985" w:type="dxa"/>
          </w:tcPr>
          <w:p w14:paraId="7A861EA2" w14:textId="77777777" w:rsidR="001D6E96" w:rsidRDefault="001D6E96" w:rsidP="00583A4C">
            <w:pPr>
              <w:rPr>
                <w:lang w:val="en-US"/>
              </w:rPr>
            </w:pPr>
            <w:r>
              <w:rPr>
                <w:color w:val="C00000"/>
                <w:lang w:val="en-US"/>
              </w:rPr>
              <w:t xml:space="preserve">I, He, She, </w:t>
            </w:r>
            <w:proofErr w:type="gramStart"/>
            <w:r>
              <w:rPr>
                <w:color w:val="C00000"/>
                <w:lang w:val="en-US"/>
              </w:rPr>
              <w:t xml:space="preserve">it </w:t>
            </w:r>
            <w:r w:rsidRPr="007509AF">
              <w:rPr>
                <w:lang w:val="en-US"/>
              </w:rPr>
              <w:t>?</w:t>
            </w:r>
            <w:proofErr w:type="gramEnd"/>
          </w:p>
          <w:p w14:paraId="0652172E" w14:textId="77777777" w:rsidR="001D6E96" w:rsidRDefault="001D6E96" w:rsidP="00583A4C">
            <w:r>
              <w:rPr>
                <w:color w:val="C00000"/>
                <w:lang w:val="en-US"/>
              </w:rPr>
              <w:t xml:space="preserve">You, We, </w:t>
            </w:r>
            <w:proofErr w:type="gramStart"/>
            <w:r>
              <w:rPr>
                <w:color w:val="C00000"/>
                <w:lang w:val="en-US"/>
              </w:rPr>
              <w:t xml:space="preserve">They </w:t>
            </w:r>
            <w:r w:rsidRPr="007509AF">
              <w:rPr>
                <w:lang w:val="en-US"/>
              </w:rPr>
              <w:t>?</w:t>
            </w:r>
            <w:proofErr w:type="gramEnd"/>
          </w:p>
        </w:tc>
        <w:tc>
          <w:tcPr>
            <w:tcW w:w="2716" w:type="dxa"/>
          </w:tcPr>
          <w:p w14:paraId="164FE999" w14:textId="77777777" w:rsidR="001D6E96" w:rsidRDefault="001D6E96" w:rsidP="00583A4C">
            <w:pPr>
              <w:rPr>
                <w:lang w:val="en-US"/>
              </w:rPr>
            </w:pPr>
            <w:r>
              <w:rPr>
                <w:color w:val="C00000"/>
                <w:lang w:val="en-US"/>
              </w:rPr>
              <w:t xml:space="preserve">I, He, She, it </w:t>
            </w:r>
            <w:r w:rsidRPr="007509AF">
              <w:rPr>
                <w:lang w:val="en-US"/>
              </w:rPr>
              <w:t>was</w:t>
            </w:r>
          </w:p>
          <w:p w14:paraId="12C15AAB" w14:textId="77777777" w:rsidR="001D6E96" w:rsidRPr="007509AF" w:rsidRDefault="001D6E96" w:rsidP="00583A4C">
            <w:pPr>
              <w:rPr>
                <w:lang w:val="en-US"/>
              </w:rPr>
            </w:pPr>
            <w:r>
              <w:rPr>
                <w:color w:val="C00000"/>
                <w:lang w:val="en-US"/>
              </w:rPr>
              <w:t xml:space="preserve">You, We, </w:t>
            </w:r>
            <w:proofErr w:type="gramStart"/>
            <w:r>
              <w:rPr>
                <w:color w:val="C00000"/>
                <w:lang w:val="en-US"/>
              </w:rPr>
              <w:t>They</w:t>
            </w:r>
            <w:proofErr w:type="gramEnd"/>
            <w:r>
              <w:rPr>
                <w:color w:val="C00000"/>
                <w:lang w:val="en-US"/>
              </w:rPr>
              <w:t xml:space="preserve"> </w:t>
            </w:r>
            <w:r w:rsidRPr="007509AF">
              <w:rPr>
                <w:lang w:val="en-US"/>
              </w:rPr>
              <w:t xml:space="preserve">were </w:t>
            </w:r>
          </w:p>
        </w:tc>
        <w:tc>
          <w:tcPr>
            <w:tcW w:w="3088" w:type="dxa"/>
          </w:tcPr>
          <w:p w14:paraId="1EBFFB8F" w14:textId="77777777" w:rsidR="001D6E96" w:rsidRDefault="001D6E96" w:rsidP="00583A4C">
            <w:pPr>
              <w:rPr>
                <w:lang w:val="en-US"/>
              </w:rPr>
            </w:pPr>
            <w:r>
              <w:rPr>
                <w:color w:val="C00000"/>
                <w:lang w:val="en-US"/>
              </w:rPr>
              <w:t xml:space="preserve">I, He, She, it </w:t>
            </w:r>
            <w:r w:rsidRPr="007509AF">
              <w:rPr>
                <w:lang w:val="en-US"/>
              </w:rPr>
              <w:t>was</w:t>
            </w:r>
            <w:r>
              <w:rPr>
                <w:lang w:val="en-US"/>
              </w:rPr>
              <w:t xml:space="preserve"> not</w:t>
            </w:r>
          </w:p>
          <w:p w14:paraId="46226195" w14:textId="77777777" w:rsidR="001D6E96" w:rsidRDefault="001D6E96" w:rsidP="00583A4C">
            <w:r>
              <w:rPr>
                <w:color w:val="C00000"/>
                <w:lang w:val="en-US"/>
              </w:rPr>
              <w:t xml:space="preserve">You, We, </w:t>
            </w:r>
            <w:proofErr w:type="gramStart"/>
            <w:r>
              <w:rPr>
                <w:color w:val="C00000"/>
                <w:lang w:val="en-US"/>
              </w:rPr>
              <w:t>They</w:t>
            </w:r>
            <w:proofErr w:type="gramEnd"/>
            <w:r>
              <w:rPr>
                <w:color w:val="C00000"/>
                <w:lang w:val="en-US"/>
              </w:rPr>
              <w:t xml:space="preserve"> </w:t>
            </w:r>
            <w:r w:rsidRPr="007509AF">
              <w:rPr>
                <w:lang w:val="en-US"/>
              </w:rPr>
              <w:t>were</w:t>
            </w:r>
            <w:r>
              <w:rPr>
                <w:lang w:val="en-US"/>
              </w:rPr>
              <w:t xml:space="preserve"> not</w:t>
            </w:r>
          </w:p>
        </w:tc>
        <w:tc>
          <w:tcPr>
            <w:tcW w:w="523" w:type="dxa"/>
            <w:textDirection w:val="tbRl"/>
          </w:tcPr>
          <w:p w14:paraId="300679A8" w14:textId="77777777" w:rsidR="001D6E96" w:rsidRPr="000470C0" w:rsidRDefault="001D6E96" w:rsidP="00583A4C">
            <w:pPr>
              <w:ind w:left="113" w:right="113"/>
              <w:jc w:val="center"/>
              <w:rPr>
                <w:lang w:val="en-US"/>
              </w:rPr>
            </w:pPr>
            <w:r>
              <w:rPr>
                <w:lang w:val="en-US"/>
              </w:rPr>
              <w:t>Past</w:t>
            </w:r>
          </w:p>
        </w:tc>
      </w:tr>
    </w:tbl>
    <w:p w14:paraId="5CC8B429" w14:textId="77777777" w:rsidR="001D6E96" w:rsidRPr="003650AC" w:rsidRDefault="001D6E96" w:rsidP="001D6E96"/>
    <w:p w14:paraId="01BE3AE0" w14:textId="13D1509A" w:rsidR="00D846BF" w:rsidRDefault="00D846BF" w:rsidP="00D846BF"/>
    <w:p w14:paraId="600DEFC5" w14:textId="11B451E1" w:rsidR="00266D10" w:rsidRDefault="00266D10" w:rsidP="00D846BF"/>
    <w:p w14:paraId="4DB5DB23" w14:textId="54A4A29C" w:rsidR="00266D10" w:rsidRDefault="00266D10" w:rsidP="00D846BF"/>
    <w:p w14:paraId="4AFF0CCB" w14:textId="359AA495" w:rsidR="00266D10" w:rsidRDefault="00266D10" w:rsidP="00D846BF"/>
    <w:p w14:paraId="08A8C3FF" w14:textId="77777777" w:rsidR="00266D10" w:rsidRDefault="00266D10" w:rsidP="00D846BF"/>
    <w:p w14:paraId="7D53E7DD" w14:textId="2DFA98A2" w:rsidR="00D846BF" w:rsidRDefault="00D846BF" w:rsidP="00D846BF">
      <w:r>
        <w:t>To be simple present form</w:t>
      </w:r>
    </w:p>
    <w:tbl>
      <w:tblPr>
        <w:tblStyle w:val="aa"/>
        <w:tblW w:w="0" w:type="auto"/>
        <w:tblLook w:val="04A0" w:firstRow="1" w:lastRow="0" w:firstColumn="1" w:lastColumn="0" w:noHBand="0" w:noVBand="1"/>
      </w:tblPr>
      <w:tblGrid>
        <w:gridCol w:w="2254"/>
        <w:gridCol w:w="2254"/>
        <w:gridCol w:w="2254"/>
        <w:gridCol w:w="2254"/>
      </w:tblGrid>
      <w:tr w:rsidR="00D846BF" w14:paraId="7E204551" w14:textId="77777777" w:rsidTr="00036F13">
        <w:tc>
          <w:tcPr>
            <w:tcW w:w="2254" w:type="dxa"/>
            <w:vAlign w:val="center"/>
          </w:tcPr>
          <w:p w14:paraId="16F2FB8E" w14:textId="77777777" w:rsidR="00D846BF" w:rsidRDefault="00D846BF" w:rsidP="00036F13">
            <w:r w:rsidRPr="00C835B1">
              <w:rPr>
                <w:rFonts w:eastAsia="Times New Roman"/>
                <w:b/>
                <w:bCs/>
              </w:rPr>
              <w:t xml:space="preserve">Long form </w:t>
            </w:r>
          </w:p>
        </w:tc>
        <w:tc>
          <w:tcPr>
            <w:tcW w:w="2254" w:type="dxa"/>
            <w:vAlign w:val="center"/>
          </w:tcPr>
          <w:p w14:paraId="02A92A37" w14:textId="77777777" w:rsidR="00D846BF" w:rsidRDefault="00D846BF" w:rsidP="00036F13">
            <w:r w:rsidRPr="00C835B1">
              <w:rPr>
                <w:rFonts w:eastAsia="Times New Roman"/>
                <w:b/>
                <w:bCs/>
              </w:rPr>
              <w:t xml:space="preserve">Short form </w:t>
            </w:r>
          </w:p>
        </w:tc>
        <w:tc>
          <w:tcPr>
            <w:tcW w:w="2254" w:type="dxa"/>
            <w:vAlign w:val="center"/>
          </w:tcPr>
          <w:p w14:paraId="2EC5393A" w14:textId="77777777" w:rsidR="00D846BF" w:rsidRDefault="00D846BF" w:rsidP="00036F13">
            <w:r w:rsidRPr="00C835B1">
              <w:rPr>
                <w:rFonts w:eastAsia="Times New Roman"/>
                <w:b/>
                <w:bCs/>
              </w:rPr>
              <w:t xml:space="preserve">Long form </w:t>
            </w:r>
          </w:p>
        </w:tc>
        <w:tc>
          <w:tcPr>
            <w:tcW w:w="2254" w:type="dxa"/>
            <w:vAlign w:val="center"/>
          </w:tcPr>
          <w:p w14:paraId="5F313738" w14:textId="77777777" w:rsidR="00D846BF" w:rsidRDefault="00D846BF" w:rsidP="00036F13">
            <w:r w:rsidRPr="00C835B1">
              <w:rPr>
                <w:rFonts w:eastAsia="Times New Roman"/>
                <w:b/>
                <w:bCs/>
              </w:rPr>
              <w:t xml:space="preserve">Short form </w:t>
            </w:r>
          </w:p>
        </w:tc>
      </w:tr>
      <w:tr w:rsidR="00D846BF" w14:paraId="68D7C05C" w14:textId="77777777" w:rsidTr="00036F13">
        <w:tc>
          <w:tcPr>
            <w:tcW w:w="2254" w:type="dxa"/>
            <w:vAlign w:val="center"/>
          </w:tcPr>
          <w:p w14:paraId="37103CCC" w14:textId="77777777" w:rsidR="00D846BF" w:rsidRDefault="00D846BF" w:rsidP="00036F13">
            <w:r w:rsidRPr="00C835B1">
              <w:rPr>
                <w:rFonts w:eastAsia="Times New Roman"/>
              </w:rPr>
              <w:t xml:space="preserve">I am </w:t>
            </w:r>
          </w:p>
        </w:tc>
        <w:tc>
          <w:tcPr>
            <w:tcW w:w="2254" w:type="dxa"/>
            <w:vAlign w:val="center"/>
          </w:tcPr>
          <w:p w14:paraId="04F92811" w14:textId="77777777" w:rsidR="00D846BF" w:rsidRDefault="00D846BF" w:rsidP="00036F13">
            <w:r w:rsidRPr="00C835B1">
              <w:rPr>
                <w:rFonts w:eastAsia="Times New Roman"/>
              </w:rPr>
              <w:t>I'm</w:t>
            </w:r>
          </w:p>
        </w:tc>
        <w:tc>
          <w:tcPr>
            <w:tcW w:w="2254" w:type="dxa"/>
            <w:vAlign w:val="center"/>
          </w:tcPr>
          <w:p w14:paraId="6582D25D" w14:textId="77777777" w:rsidR="00D846BF" w:rsidRDefault="00D846BF" w:rsidP="00036F13">
            <w:r w:rsidRPr="00C835B1">
              <w:rPr>
                <w:rFonts w:eastAsia="Times New Roman"/>
              </w:rPr>
              <w:t xml:space="preserve">I am not </w:t>
            </w:r>
          </w:p>
        </w:tc>
        <w:tc>
          <w:tcPr>
            <w:tcW w:w="2254" w:type="dxa"/>
            <w:vAlign w:val="center"/>
          </w:tcPr>
          <w:p w14:paraId="66CD30D8" w14:textId="77777777" w:rsidR="00D846BF" w:rsidRDefault="00D846BF" w:rsidP="00036F13">
            <w:r w:rsidRPr="00C835B1">
              <w:rPr>
                <w:rFonts w:eastAsia="Times New Roman"/>
              </w:rPr>
              <w:t xml:space="preserve">I'm not </w:t>
            </w:r>
          </w:p>
        </w:tc>
      </w:tr>
      <w:tr w:rsidR="00D846BF" w14:paraId="0988AF1D" w14:textId="77777777" w:rsidTr="00036F13">
        <w:tc>
          <w:tcPr>
            <w:tcW w:w="2254" w:type="dxa"/>
            <w:vAlign w:val="center"/>
          </w:tcPr>
          <w:p w14:paraId="37FB66DC" w14:textId="77777777" w:rsidR="00D846BF" w:rsidRDefault="00D846BF" w:rsidP="00036F13">
            <w:r w:rsidRPr="00C835B1">
              <w:rPr>
                <w:rFonts w:eastAsia="Times New Roman"/>
              </w:rPr>
              <w:t xml:space="preserve">He is </w:t>
            </w:r>
          </w:p>
        </w:tc>
        <w:tc>
          <w:tcPr>
            <w:tcW w:w="2254" w:type="dxa"/>
            <w:vAlign w:val="center"/>
          </w:tcPr>
          <w:p w14:paraId="42A5CCCE" w14:textId="77777777" w:rsidR="00D846BF" w:rsidRDefault="00D846BF" w:rsidP="00036F13">
            <w:r w:rsidRPr="00C835B1">
              <w:rPr>
                <w:rFonts w:eastAsia="Times New Roman"/>
              </w:rPr>
              <w:t>He's</w:t>
            </w:r>
          </w:p>
        </w:tc>
        <w:tc>
          <w:tcPr>
            <w:tcW w:w="2254" w:type="dxa"/>
            <w:vAlign w:val="center"/>
          </w:tcPr>
          <w:p w14:paraId="6DAECE3B" w14:textId="77777777" w:rsidR="00D846BF" w:rsidRDefault="00D846BF" w:rsidP="00036F13">
            <w:r w:rsidRPr="00C835B1">
              <w:rPr>
                <w:rFonts w:eastAsia="Times New Roman"/>
              </w:rPr>
              <w:t xml:space="preserve">He is not </w:t>
            </w:r>
          </w:p>
        </w:tc>
        <w:tc>
          <w:tcPr>
            <w:tcW w:w="2254" w:type="dxa"/>
            <w:vAlign w:val="center"/>
          </w:tcPr>
          <w:p w14:paraId="662A8DA4" w14:textId="77777777" w:rsidR="00D846BF" w:rsidRDefault="00D846BF" w:rsidP="00036F13">
            <w:r w:rsidRPr="00C835B1">
              <w:rPr>
                <w:rFonts w:eastAsia="Times New Roman"/>
              </w:rPr>
              <w:t xml:space="preserve">He isn't </w:t>
            </w:r>
            <w:r w:rsidRPr="00C835B1">
              <w:rPr>
                <w:rFonts w:eastAsia="Times New Roman"/>
                <w:b/>
                <w:bCs/>
                <w:i/>
                <w:iCs/>
              </w:rPr>
              <w:t>or</w:t>
            </w:r>
            <w:r w:rsidRPr="00C835B1">
              <w:rPr>
                <w:rFonts w:eastAsia="Times New Roman"/>
              </w:rPr>
              <w:t xml:space="preserve"> He's not</w:t>
            </w:r>
          </w:p>
        </w:tc>
      </w:tr>
      <w:tr w:rsidR="00D846BF" w14:paraId="2124EB4A" w14:textId="77777777" w:rsidTr="00036F13">
        <w:tc>
          <w:tcPr>
            <w:tcW w:w="2254" w:type="dxa"/>
            <w:vAlign w:val="center"/>
          </w:tcPr>
          <w:p w14:paraId="5BB2998A" w14:textId="77777777" w:rsidR="00D846BF" w:rsidRDefault="00D846BF" w:rsidP="00036F13">
            <w:r w:rsidRPr="00C835B1">
              <w:rPr>
                <w:rFonts w:eastAsia="Times New Roman"/>
              </w:rPr>
              <w:t xml:space="preserve">She is </w:t>
            </w:r>
          </w:p>
        </w:tc>
        <w:tc>
          <w:tcPr>
            <w:tcW w:w="2254" w:type="dxa"/>
            <w:vAlign w:val="center"/>
          </w:tcPr>
          <w:p w14:paraId="6DB93133" w14:textId="77777777" w:rsidR="00D846BF" w:rsidRDefault="00D846BF" w:rsidP="00036F13">
            <w:r w:rsidRPr="00C835B1">
              <w:rPr>
                <w:rFonts w:eastAsia="Times New Roman"/>
              </w:rPr>
              <w:t>She's</w:t>
            </w:r>
          </w:p>
        </w:tc>
        <w:tc>
          <w:tcPr>
            <w:tcW w:w="2254" w:type="dxa"/>
            <w:vAlign w:val="center"/>
          </w:tcPr>
          <w:p w14:paraId="74A16B35" w14:textId="77777777" w:rsidR="00D846BF" w:rsidRDefault="00D846BF" w:rsidP="00036F13">
            <w:r w:rsidRPr="00C835B1">
              <w:rPr>
                <w:rFonts w:eastAsia="Times New Roman"/>
              </w:rPr>
              <w:t xml:space="preserve">She is not </w:t>
            </w:r>
          </w:p>
        </w:tc>
        <w:tc>
          <w:tcPr>
            <w:tcW w:w="2254" w:type="dxa"/>
            <w:vAlign w:val="center"/>
          </w:tcPr>
          <w:p w14:paraId="6F9ACFDB" w14:textId="77777777" w:rsidR="00D846BF" w:rsidRDefault="00D846BF" w:rsidP="00036F13">
            <w:r w:rsidRPr="00C835B1">
              <w:rPr>
                <w:rFonts w:eastAsia="Times New Roman"/>
              </w:rPr>
              <w:t xml:space="preserve">She isn't </w:t>
            </w:r>
            <w:r w:rsidRPr="00C835B1">
              <w:rPr>
                <w:rFonts w:eastAsia="Times New Roman"/>
                <w:b/>
                <w:bCs/>
                <w:i/>
                <w:iCs/>
              </w:rPr>
              <w:t>or</w:t>
            </w:r>
            <w:r w:rsidRPr="00C835B1">
              <w:rPr>
                <w:rFonts w:eastAsia="Times New Roman"/>
              </w:rPr>
              <w:t xml:space="preserve"> She's not </w:t>
            </w:r>
          </w:p>
        </w:tc>
      </w:tr>
      <w:tr w:rsidR="00D846BF" w14:paraId="5A7A8CB6" w14:textId="77777777" w:rsidTr="00036F13">
        <w:tc>
          <w:tcPr>
            <w:tcW w:w="2254" w:type="dxa"/>
            <w:vAlign w:val="center"/>
          </w:tcPr>
          <w:p w14:paraId="20632A8F" w14:textId="77777777" w:rsidR="00D846BF" w:rsidRDefault="00D846BF" w:rsidP="00036F13">
            <w:r w:rsidRPr="00C835B1">
              <w:rPr>
                <w:rFonts w:eastAsia="Times New Roman"/>
              </w:rPr>
              <w:t xml:space="preserve">It is </w:t>
            </w:r>
          </w:p>
        </w:tc>
        <w:tc>
          <w:tcPr>
            <w:tcW w:w="2254" w:type="dxa"/>
            <w:vAlign w:val="center"/>
          </w:tcPr>
          <w:p w14:paraId="17647E07" w14:textId="77777777" w:rsidR="00D846BF" w:rsidRDefault="00D846BF" w:rsidP="00036F13">
            <w:r w:rsidRPr="00C835B1">
              <w:rPr>
                <w:rFonts w:eastAsia="Times New Roman"/>
              </w:rPr>
              <w:t>It's</w:t>
            </w:r>
          </w:p>
        </w:tc>
        <w:tc>
          <w:tcPr>
            <w:tcW w:w="2254" w:type="dxa"/>
            <w:vAlign w:val="center"/>
          </w:tcPr>
          <w:p w14:paraId="0543905D" w14:textId="77777777" w:rsidR="00D846BF" w:rsidRDefault="00D846BF" w:rsidP="00036F13">
            <w:r w:rsidRPr="00C835B1">
              <w:rPr>
                <w:rFonts w:eastAsia="Times New Roman"/>
              </w:rPr>
              <w:t xml:space="preserve">It is not </w:t>
            </w:r>
          </w:p>
        </w:tc>
        <w:tc>
          <w:tcPr>
            <w:tcW w:w="2254" w:type="dxa"/>
            <w:vAlign w:val="center"/>
          </w:tcPr>
          <w:p w14:paraId="0C05EDA5" w14:textId="77777777" w:rsidR="00D846BF" w:rsidRDefault="00D846BF" w:rsidP="00036F13">
            <w:r w:rsidRPr="00C835B1">
              <w:rPr>
                <w:rFonts w:eastAsia="Times New Roman"/>
              </w:rPr>
              <w:t xml:space="preserve">It isn't </w:t>
            </w:r>
            <w:r w:rsidRPr="00C835B1">
              <w:rPr>
                <w:rFonts w:eastAsia="Times New Roman"/>
                <w:b/>
                <w:bCs/>
                <w:i/>
                <w:iCs/>
              </w:rPr>
              <w:t>or</w:t>
            </w:r>
            <w:r w:rsidRPr="00C835B1">
              <w:rPr>
                <w:rFonts w:eastAsia="Times New Roman"/>
              </w:rPr>
              <w:t xml:space="preserve"> It's not </w:t>
            </w:r>
          </w:p>
        </w:tc>
      </w:tr>
      <w:tr w:rsidR="00D846BF" w14:paraId="64C8EE34" w14:textId="77777777" w:rsidTr="00036F13">
        <w:tc>
          <w:tcPr>
            <w:tcW w:w="2254" w:type="dxa"/>
            <w:vAlign w:val="center"/>
          </w:tcPr>
          <w:p w14:paraId="2A74FDAE" w14:textId="77777777" w:rsidR="00D846BF" w:rsidRDefault="00D846BF" w:rsidP="00036F13">
            <w:r w:rsidRPr="00C835B1">
              <w:rPr>
                <w:rFonts w:eastAsia="Times New Roman"/>
              </w:rPr>
              <w:t xml:space="preserve">You are </w:t>
            </w:r>
          </w:p>
        </w:tc>
        <w:tc>
          <w:tcPr>
            <w:tcW w:w="2254" w:type="dxa"/>
            <w:vAlign w:val="center"/>
          </w:tcPr>
          <w:p w14:paraId="6534D4B3" w14:textId="77777777" w:rsidR="00D846BF" w:rsidRDefault="00D846BF" w:rsidP="00036F13">
            <w:r w:rsidRPr="00C835B1">
              <w:rPr>
                <w:rFonts w:eastAsia="Times New Roman"/>
              </w:rPr>
              <w:t>You're</w:t>
            </w:r>
          </w:p>
        </w:tc>
        <w:tc>
          <w:tcPr>
            <w:tcW w:w="2254" w:type="dxa"/>
            <w:vAlign w:val="center"/>
          </w:tcPr>
          <w:p w14:paraId="36D0C4B9" w14:textId="77777777" w:rsidR="00D846BF" w:rsidRDefault="00D846BF" w:rsidP="00036F13">
            <w:r w:rsidRPr="00C835B1">
              <w:rPr>
                <w:rFonts w:eastAsia="Times New Roman"/>
              </w:rPr>
              <w:t xml:space="preserve">You are not </w:t>
            </w:r>
          </w:p>
        </w:tc>
        <w:tc>
          <w:tcPr>
            <w:tcW w:w="2254" w:type="dxa"/>
            <w:vAlign w:val="center"/>
          </w:tcPr>
          <w:p w14:paraId="0217C40E" w14:textId="77777777" w:rsidR="00D846BF" w:rsidRDefault="00D846BF" w:rsidP="00036F13">
            <w:r w:rsidRPr="00C835B1">
              <w:rPr>
                <w:rFonts w:eastAsia="Times New Roman"/>
              </w:rPr>
              <w:t xml:space="preserve">You aren't </w:t>
            </w:r>
            <w:r w:rsidRPr="00C835B1">
              <w:rPr>
                <w:rFonts w:eastAsia="Times New Roman"/>
                <w:b/>
                <w:bCs/>
                <w:i/>
                <w:iCs/>
              </w:rPr>
              <w:t>or</w:t>
            </w:r>
            <w:r w:rsidRPr="00C835B1">
              <w:rPr>
                <w:rFonts w:eastAsia="Times New Roman"/>
              </w:rPr>
              <w:t xml:space="preserve"> You're not </w:t>
            </w:r>
          </w:p>
        </w:tc>
      </w:tr>
      <w:tr w:rsidR="00D846BF" w14:paraId="6461607D" w14:textId="77777777" w:rsidTr="00036F13">
        <w:tc>
          <w:tcPr>
            <w:tcW w:w="2254" w:type="dxa"/>
            <w:vAlign w:val="center"/>
          </w:tcPr>
          <w:p w14:paraId="0B6725AD" w14:textId="77777777" w:rsidR="00D846BF" w:rsidRDefault="00D846BF" w:rsidP="00036F13">
            <w:r w:rsidRPr="00C835B1">
              <w:rPr>
                <w:rFonts w:eastAsia="Times New Roman"/>
              </w:rPr>
              <w:t xml:space="preserve">We are </w:t>
            </w:r>
          </w:p>
        </w:tc>
        <w:tc>
          <w:tcPr>
            <w:tcW w:w="2254" w:type="dxa"/>
            <w:vAlign w:val="center"/>
          </w:tcPr>
          <w:p w14:paraId="0F1D0DBB" w14:textId="77777777" w:rsidR="00D846BF" w:rsidRDefault="00D846BF" w:rsidP="00036F13">
            <w:r w:rsidRPr="00C835B1">
              <w:rPr>
                <w:rFonts w:eastAsia="Times New Roman"/>
              </w:rPr>
              <w:t>We're</w:t>
            </w:r>
          </w:p>
        </w:tc>
        <w:tc>
          <w:tcPr>
            <w:tcW w:w="2254" w:type="dxa"/>
            <w:vAlign w:val="center"/>
          </w:tcPr>
          <w:p w14:paraId="68A47508" w14:textId="77777777" w:rsidR="00D846BF" w:rsidRDefault="00D846BF" w:rsidP="00036F13">
            <w:r w:rsidRPr="00C835B1">
              <w:rPr>
                <w:rFonts w:eastAsia="Times New Roman"/>
              </w:rPr>
              <w:t xml:space="preserve">We are not </w:t>
            </w:r>
          </w:p>
        </w:tc>
        <w:tc>
          <w:tcPr>
            <w:tcW w:w="2254" w:type="dxa"/>
            <w:vAlign w:val="center"/>
          </w:tcPr>
          <w:p w14:paraId="082A934B" w14:textId="77777777" w:rsidR="00D846BF" w:rsidRDefault="00D846BF" w:rsidP="00036F13">
            <w:r w:rsidRPr="00C835B1">
              <w:rPr>
                <w:rFonts w:eastAsia="Times New Roman"/>
              </w:rPr>
              <w:t xml:space="preserve">We aren't </w:t>
            </w:r>
            <w:r w:rsidRPr="00C835B1">
              <w:rPr>
                <w:rFonts w:eastAsia="Times New Roman"/>
                <w:b/>
                <w:bCs/>
                <w:i/>
                <w:iCs/>
              </w:rPr>
              <w:t>or</w:t>
            </w:r>
            <w:r w:rsidRPr="00C835B1">
              <w:rPr>
                <w:rFonts w:eastAsia="Times New Roman"/>
              </w:rPr>
              <w:t xml:space="preserve"> We're not </w:t>
            </w:r>
          </w:p>
        </w:tc>
      </w:tr>
      <w:tr w:rsidR="00D846BF" w14:paraId="77637B32" w14:textId="77777777" w:rsidTr="00036F13">
        <w:tc>
          <w:tcPr>
            <w:tcW w:w="2254" w:type="dxa"/>
            <w:vAlign w:val="center"/>
          </w:tcPr>
          <w:p w14:paraId="06BF76C0" w14:textId="77777777" w:rsidR="00D846BF" w:rsidRDefault="00D846BF" w:rsidP="00036F13">
            <w:r w:rsidRPr="00C835B1">
              <w:rPr>
                <w:rFonts w:eastAsia="Times New Roman"/>
              </w:rPr>
              <w:t xml:space="preserve">They are </w:t>
            </w:r>
          </w:p>
        </w:tc>
        <w:tc>
          <w:tcPr>
            <w:tcW w:w="2254" w:type="dxa"/>
            <w:vAlign w:val="center"/>
          </w:tcPr>
          <w:p w14:paraId="7A3B6755" w14:textId="77777777" w:rsidR="00D846BF" w:rsidRDefault="00D846BF" w:rsidP="00036F13">
            <w:r w:rsidRPr="00C835B1">
              <w:rPr>
                <w:rFonts w:eastAsia="Times New Roman"/>
              </w:rPr>
              <w:t>They're</w:t>
            </w:r>
          </w:p>
        </w:tc>
        <w:tc>
          <w:tcPr>
            <w:tcW w:w="2254" w:type="dxa"/>
            <w:vAlign w:val="center"/>
          </w:tcPr>
          <w:p w14:paraId="53F821F0" w14:textId="77777777" w:rsidR="00D846BF" w:rsidRDefault="00D846BF" w:rsidP="00036F13">
            <w:r w:rsidRPr="00C835B1">
              <w:rPr>
                <w:rFonts w:eastAsia="Times New Roman"/>
              </w:rPr>
              <w:t xml:space="preserve">They are not </w:t>
            </w:r>
          </w:p>
        </w:tc>
        <w:tc>
          <w:tcPr>
            <w:tcW w:w="2254" w:type="dxa"/>
            <w:vAlign w:val="center"/>
          </w:tcPr>
          <w:p w14:paraId="713AC9FA" w14:textId="77777777" w:rsidR="00D846BF" w:rsidRDefault="00D846BF" w:rsidP="00036F13">
            <w:r w:rsidRPr="00C835B1">
              <w:rPr>
                <w:rFonts w:eastAsia="Times New Roman"/>
              </w:rPr>
              <w:t xml:space="preserve">They're not </w:t>
            </w:r>
          </w:p>
        </w:tc>
      </w:tr>
    </w:tbl>
    <w:p w14:paraId="3E7A2546" w14:textId="77777777" w:rsidR="00D846BF" w:rsidRDefault="00D846BF" w:rsidP="00D846BF"/>
    <w:p w14:paraId="6EF4CEDC" w14:textId="77777777" w:rsidR="00D846BF" w:rsidRPr="00C835B1" w:rsidRDefault="00D846BF" w:rsidP="00D846BF">
      <w:r>
        <w:t>To be simple past form</w:t>
      </w:r>
    </w:p>
    <w:tbl>
      <w:tblPr>
        <w:tblStyle w:val="aa"/>
        <w:tblW w:w="0" w:type="auto"/>
        <w:tblLook w:val="04A0" w:firstRow="1" w:lastRow="0" w:firstColumn="1" w:lastColumn="0" w:noHBand="0" w:noVBand="1"/>
      </w:tblPr>
      <w:tblGrid>
        <w:gridCol w:w="2254"/>
        <w:gridCol w:w="2254"/>
        <w:gridCol w:w="2254"/>
        <w:gridCol w:w="2254"/>
      </w:tblGrid>
      <w:tr w:rsidR="00D846BF" w14:paraId="2C8B5E89" w14:textId="77777777" w:rsidTr="00036F13">
        <w:tc>
          <w:tcPr>
            <w:tcW w:w="4508" w:type="dxa"/>
            <w:gridSpan w:val="2"/>
            <w:vAlign w:val="center"/>
          </w:tcPr>
          <w:p w14:paraId="40B0C55C" w14:textId="77777777" w:rsidR="00D846BF" w:rsidRDefault="00D846BF" w:rsidP="00036F13">
            <w:r w:rsidRPr="00C835B1">
              <w:rPr>
                <w:rFonts w:eastAsia="Times New Roman"/>
                <w:b/>
                <w:bCs/>
              </w:rPr>
              <w:t xml:space="preserve">Positive Statement </w:t>
            </w:r>
          </w:p>
        </w:tc>
        <w:tc>
          <w:tcPr>
            <w:tcW w:w="4508" w:type="dxa"/>
            <w:gridSpan w:val="2"/>
            <w:vAlign w:val="center"/>
          </w:tcPr>
          <w:p w14:paraId="58902294" w14:textId="77777777" w:rsidR="00D846BF" w:rsidRDefault="00D846BF" w:rsidP="00036F13">
            <w:r w:rsidRPr="00C835B1">
              <w:rPr>
                <w:rFonts w:eastAsia="Times New Roman"/>
                <w:b/>
                <w:bCs/>
              </w:rPr>
              <w:t xml:space="preserve">Negative Statement </w:t>
            </w:r>
          </w:p>
        </w:tc>
      </w:tr>
      <w:tr w:rsidR="00D846BF" w14:paraId="100C6E57" w14:textId="77777777" w:rsidTr="00036F13">
        <w:tc>
          <w:tcPr>
            <w:tcW w:w="2254" w:type="dxa"/>
            <w:vAlign w:val="center"/>
          </w:tcPr>
          <w:p w14:paraId="79B66E48" w14:textId="77777777" w:rsidR="00D846BF" w:rsidRDefault="00D846BF" w:rsidP="00036F13">
            <w:r w:rsidRPr="00C835B1">
              <w:rPr>
                <w:rFonts w:eastAsia="Times New Roman"/>
                <w:b/>
                <w:bCs/>
              </w:rPr>
              <w:t xml:space="preserve">Long form </w:t>
            </w:r>
          </w:p>
        </w:tc>
        <w:tc>
          <w:tcPr>
            <w:tcW w:w="2254" w:type="dxa"/>
          </w:tcPr>
          <w:p w14:paraId="66B1A90E" w14:textId="77777777" w:rsidR="00D846BF" w:rsidRDefault="00D846BF" w:rsidP="00036F13">
            <w:r w:rsidRPr="00C835B1">
              <w:rPr>
                <w:rFonts w:eastAsia="Times New Roman"/>
                <w:b/>
                <w:bCs/>
              </w:rPr>
              <w:t>Short form</w:t>
            </w:r>
          </w:p>
        </w:tc>
        <w:tc>
          <w:tcPr>
            <w:tcW w:w="2254" w:type="dxa"/>
            <w:vAlign w:val="center"/>
          </w:tcPr>
          <w:p w14:paraId="48AF6350" w14:textId="77777777" w:rsidR="00D846BF" w:rsidRDefault="00D846BF" w:rsidP="00036F13">
            <w:r w:rsidRPr="00C835B1">
              <w:rPr>
                <w:rFonts w:eastAsia="Times New Roman"/>
                <w:b/>
                <w:bCs/>
              </w:rPr>
              <w:t xml:space="preserve">Long form </w:t>
            </w:r>
          </w:p>
        </w:tc>
        <w:tc>
          <w:tcPr>
            <w:tcW w:w="2254" w:type="dxa"/>
            <w:vAlign w:val="center"/>
          </w:tcPr>
          <w:p w14:paraId="0B81DD1E" w14:textId="77777777" w:rsidR="00D846BF" w:rsidRDefault="00D846BF" w:rsidP="00036F13">
            <w:r w:rsidRPr="00C835B1">
              <w:rPr>
                <w:rFonts w:eastAsia="Times New Roman"/>
                <w:b/>
                <w:bCs/>
              </w:rPr>
              <w:t xml:space="preserve">Short form </w:t>
            </w:r>
          </w:p>
        </w:tc>
      </w:tr>
      <w:tr w:rsidR="00D846BF" w14:paraId="03392AFB" w14:textId="77777777" w:rsidTr="00036F13">
        <w:tc>
          <w:tcPr>
            <w:tcW w:w="2254" w:type="dxa"/>
            <w:vAlign w:val="center"/>
          </w:tcPr>
          <w:p w14:paraId="47F1BA0D" w14:textId="77777777" w:rsidR="00D846BF" w:rsidRDefault="00D846BF" w:rsidP="00036F13">
            <w:r w:rsidRPr="00C835B1">
              <w:rPr>
                <w:rFonts w:eastAsia="Times New Roman"/>
              </w:rPr>
              <w:t xml:space="preserve">I was </w:t>
            </w:r>
          </w:p>
        </w:tc>
        <w:tc>
          <w:tcPr>
            <w:tcW w:w="2254" w:type="dxa"/>
            <w:vMerge w:val="restart"/>
          </w:tcPr>
          <w:p w14:paraId="1F7B5247" w14:textId="77777777" w:rsidR="00D846BF" w:rsidRDefault="00D846BF" w:rsidP="00036F13"/>
          <w:p w14:paraId="59102131" w14:textId="77777777" w:rsidR="00D846BF" w:rsidRPr="00C835B1" w:rsidRDefault="00D846BF" w:rsidP="00036F13"/>
          <w:p w14:paraId="5AD645DE" w14:textId="77777777" w:rsidR="00D846BF" w:rsidRDefault="00D846BF" w:rsidP="00036F13"/>
          <w:p w14:paraId="69433328" w14:textId="77777777" w:rsidR="00D846BF" w:rsidRPr="00C835B1" w:rsidRDefault="00D846BF" w:rsidP="00036F13">
            <w:pPr>
              <w:rPr>
                <w:lang w:val="en-US"/>
              </w:rPr>
            </w:pPr>
            <w:r>
              <w:rPr>
                <w:lang w:val="en-US"/>
              </w:rPr>
              <w:t>-----</w:t>
            </w:r>
          </w:p>
        </w:tc>
        <w:tc>
          <w:tcPr>
            <w:tcW w:w="2254" w:type="dxa"/>
            <w:vAlign w:val="center"/>
          </w:tcPr>
          <w:p w14:paraId="520E79BF" w14:textId="77777777" w:rsidR="00D846BF" w:rsidRDefault="00D846BF" w:rsidP="00036F13">
            <w:r w:rsidRPr="00C835B1">
              <w:rPr>
                <w:rFonts w:eastAsia="Times New Roman"/>
              </w:rPr>
              <w:t xml:space="preserve">I was not </w:t>
            </w:r>
          </w:p>
        </w:tc>
        <w:tc>
          <w:tcPr>
            <w:tcW w:w="2254" w:type="dxa"/>
            <w:vAlign w:val="center"/>
          </w:tcPr>
          <w:p w14:paraId="106163AA" w14:textId="77777777" w:rsidR="00D846BF" w:rsidRDefault="00D846BF" w:rsidP="00036F13">
            <w:r w:rsidRPr="00C835B1">
              <w:rPr>
                <w:rFonts w:eastAsia="Times New Roman"/>
              </w:rPr>
              <w:t>I wasn't</w:t>
            </w:r>
          </w:p>
        </w:tc>
      </w:tr>
      <w:tr w:rsidR="00D846BF" w14:paraId="5F0B1290" w14:textId="77777777" w:rsidTr="00036F13">
        <w:tc>
          <w:tcPr>
            <w:tcW w:w="2254" w:type="dxa"/>
            <w:vAlign w:val="center"/>
          </w:tcPr>
          <w:p w14:paraId="433297D4" w14:textId="77777777" w:rsidR="00D846BF" w:rsidRDefault="00D846BF" w:rsidP="00036F13">
            <w:r w:rsidRPr="00C835B1">
              <w:rPr>
                <w:rFonts w:eastAsia="Times New Roman"/>
              </w:rPr>
              <w:t>He was</w:t>
            </w:r>
          </w:p>
        </w:tc>
        <w:tc>
          <w:tcPr>
            <w:tcW w:w="2254" w:type="dxa"/>
            <w:vMerge/>
          </w:tcPr>
          <w:p w14:paraId="06F78626" w14:textId="77777777" w:rsidR="00D846BF" w:rsidRDefault="00D846BF" w:rsidP="00036F13"/>
        </w:tc>
        <w:tc>
          <w:tcPr>
            <w:tcW w:w="2254" w:type="dxa"/>
            <w:vAlign w:val="center"/>
          </w:tcPr>
          <w:p w14:paraId="60E21A06" w14:textId="77777777" w:rsidR="00D846BF" w:rsidRDefault="00D846BF" w:rsidP="00036F13">
            <w:r w:rsidRPr="00C835B1">
              <w:rPr>
                <w:rFonts w:eastAsia="Times New Roman"/>
              </w:rPr>
              <w:t xml:space="preserve">He was not </w:t>
            </w:r>
          </w:p>
        </w:tc>
        <w:tc>
          <w:tcPr>
            <w:tcW w:w="2254" w:type="dxa"/>
            <w:vAlign w:val="center"/>
          </w:tcPr>
          <w:p w14:paraId="5D0D3730" w14:textId="77777777" w:rsidR="00D846BF" w:rsidRDefault="00D846BF" w:rsidP="00036F13">
            <w:r w:rsidRPr="00C835B1">
              <w:rPr>
                <w:rFonts w:eastAsia="Times New Roman"/>
              </w:rPr>
              <w:t>He wasn't</w:t>
            </w:r>
          </w:p>
        </w:tc>
      </w:tr>
      <w:tr w:rsidR="00D846BF" w14:paraId="1FF1C578" w14:textId="77777777" w:rsidTr="00036F13">
        <w:tc>
          <w:tcPr>
            <w:tcW w:w="2254" w:type="dxa"/>
            <w:vAlign w:val="center"/>
          </w:tcPr>
          <w:p w14:paraId="46D40E41" w14:textId="77777777" w:rsidR="00D846BF" w:rsidRDefault="00D846BF" w:rsidP="00036F13">
            <w:r w:rsidRPr="00C835B1">
              <w:rPr>
                <w:rFonts w:eastAsia="Times New Roman"/>
              </w:rPr>
              <w:t>She was</w:t>
            </w:r>
          </w:p>
        </w:tc>
        <w:tc>
          <w:tcPr>
            <w:tcW w:w="2254" w:type="dxa"/>
            <w:vMerge/>
          </w:tcPr>
          <w:p w14:paraId="5033BBB0" w14:textId="77777777" w:rsidR="00D846BF" w:rsidRDefault="00D846BF" w:rsidP="00036F13"/>
        </w:tc>
        <w:tc>
          <w:tcPr>
            <w:tcW w:w="2254" w:type="dxa"/>
            <w:vAlign w:val="center"/>
          </w:tcPr>
          <w:p w14:paraId="6BB4343D" w14:textId="77777777" w:rsidR="00D846BF" w:rsidRDefault="00D846BF" w:rsidP="00036F13">
            <w:r w:rsidRPr="00C835B1">
              <w:rPr>
                <w:rFonts w:eastAsia="Times New Roman"/>
              </w:rPr>
              <w:t xml:space="preserve">She was not </w:t>
            </w:r>
          </w:p>
        </w:tc>
        <w:tc>
          <w:tcPr>
            <w:tcW w:w="2254" w:type="dxa"/>
            <w:vAlign w:val="center"/>
          </w:tcPr>
          <w:p w14:paraId="7B44F82D" w14:textId="77777777" w:rsidR="00D846BF" w:rsidRDefault="00D846BF" w:rsidP="00036F13">
            <w:r w:rsidRPr="00C835B1">
              <w:rPr>
                <w:rFonts w:eastAsia="Times New Roman"/>
              </w:rPr>
              <w:t>She wasn't</w:t>
            </w:r>
          </w:p>
        </w:tc>
      </w:tr>
      <w:tr w:rsidR="00D846BF" w14:paraId="3632623E" w14:textId="77777777" w:rsidTr="00036F13">
        <w:tc>
          <w:tcPr>
            <w:tcW w:w="2254" w:type="dxa"/>
            <w:vAlign w:val="center"/>
          </w:tcPr>
          <w:p w14:paraId="19314E75" w14:textId="77777777" w:rsidR="00D846BF" w:rsidRDefault="00D846BF" w:rsidP="00036F13">
            <w:r w:rsidRPr="00C835B1">
              <w:rPr>
                <w:rFonts w:eastAsia="Times New Roman"/>
              </w:rPr>
              <w:t>It was</w:t>
            </w:r>
          </w:p>
        </w:tc>
        <w:tc>
          <w:tcPr>
            <w:tcW w:w="2254" w:type="dxa"/>
            <w:vMerge/>
          </w:tcPr>
          <w:p w14:paraId="139BAB62" w14:textId="77777777" w:rsidR="00D846BF" w:rsidRDefault="00D846BF" w:rsidP="00036F13"/>
        </w:tc>
        <w:tc>
          <w:tcPr>
            <w:tcW w:w="2254" w:type="dxa"/>
            <w:vAlign w:val="center"/>
          </w:tcPr>
          <w:p w14:paraId="560A9003" w14:textId="77777777" w:rsidR="00D846BF" w:rsidRDefault="00D846BF" w:rsidP="00036F13">
            <w:r w:rsidRPr="00C835B1">
              <w:rPr>
                <w:rFonts w:eastAsia="Times New Roman"/>
              </w:rPr>
              <w:t xml:space="preserve">It was not </w:t>
            </w:r>
          </w:p>
        </w:tc>
        <w:tc>
          <w:tcPr>
            <w:tcW w:w="2254" w:type="dxa"/>
            <w:vAlign w:val="center"/>
          </w:tcPr>
          <w:p w14:paraId="6E43B2E1" w14:textId="77777777" w:rsidR="00D846BF" w:rsidRDefault="00D846BF" w:rsidP="00036F13">
            <w:r w:rsidRPr="00C835B1">
              <w:rPr>
                <w:rFonts w:eastAsia="Times New Roman"/>
              </w:rPr>
              <w:t>It wasn't</w:t>
            </w:r>
          </w:p>
        </w:tc>
      </w:tr>
      <w:tr w:rsidR="00D846BF" w14:paraId="74F5801C" w14:textId="77777777" w:rsidTr="00036F13">
        <w:tc>
          <w:tcPr>
            <w:tcW w:w="2254" w:type="dxa"/>
            <w:vAlign w:val="center"/>
          </w:tcPr>
          <w:p w14:paraId="45EFABC8" w14:textId="77777777" w:rsidR="00D846BF" w:rsidRDefault="00D846BF" w:rsidP="00036F13">
            <w:r w:rsidRPr="00C835B1">
              <w:rPr>
                <w:rFonts w:eastAsia="Times New Roman"/>
              </w:rPr>
              <w:t xml:space="preserve">You were </w:t>
            </w:r>
          </w:p>
        </w:tc>
        <w:tc>
          <w:tcPr>
            <w:tcW w:w="2254" w:type="dxa"/>
            <w:vMerge/>
          </w:tcPr>
          <w:p w14:paraId="169DE788" w14:textId="77777777" w:rsidR="00D846BF" w:rsidRDefault="00D846BF" w:rsidP="00036F13"/>
        </w:tc>
        <w:tc>
          <w:tcPr>
            <w:tcW w:w="2254" w:type="dxa"/>
            <w:vAlign w:val="center"/>
          </w:tcPr>
          <w:p w14:paraId="42C81802" w14:textId="77777777" w:rsidR="00D846BF" w:rsidRDefault="00D846BF" w:rsidP="00036F13">
            <w:r w:rsidRPr="00C835B1">
              <w:rPr>
                <w:rFonts w:eastAsia="Times New Roman"/>
              </w:rPr>
              <w:t xml:space="preserve">You were not </w:t>
            </w:r>
          </w:p>
        </w:tc>
        <w:tc>
          <w:tcPr>
            <w:tcW w:w="2254" w:type="dxa"/>
            <w:vAlign w:val="center"/>
          </w:tcPr>
          <w:p w14:paraId="114DE922" w14:textId="77777777" w:rsidR="00D846BF" w:rsidRDefault="00D846BF" w:rsidP="00036F13">
            <w:r w:rsidRPr="00C835B1">
              <w:rPr>
                <w:rFonts w:eastAsia="Times New Roman"/>
              </w:rPr>
              <w:t>You weren't</w:t>
            </w:r>
          </w:p>
        </w:tc>
      </w:tr>
      <w:tr w:rsidR="00D846BF" w14:paraId="1F9F0AAB" w14:textId="77777777" w:rsidTr="00036F13">
        <w:tc>
          <w:tcPr>
            <w:tcW w:w="2254" w:type="dxa"/>
            <w:vAlign w:val="center"/>
          </w:tcPr>
          <w:p w14:paraId="0940AC4F" w14:textId="77777777" w:rsidR="00D846BF" w:rsidRDefault="00D846BF" w:rsidP="00036F13">
            <w:r w:rsidRPr="00C835B1">
              <w:rPr>
                <w:rFonts w:eastAsia="Times New Roman"/>
              </w:rPr>
              <w:t>We were</w:t>
            </w:r>
          </w:p>
        </w:tc>
        <w:tc>
          <w:tcPr>
            <w:tcW w:w="2254" w:type="dxa"/>
            <w:vMerge/>
          </w:tcPr>
          <w:p w14:paraId="111F092D" w14:textId="77777777" w:rsidR="00D846BF" w:rsidRDefault="00D846BF" w:rsidP="00036F13"/>
        </w:tc>
        <w:tc>
          <w:tcPr>
            <w:tcW w:w="2254" w:type="dxa"/>
            <w:vAlign w:val="center"/>
          </w:tcPr>
          <w:p w14:paraId="6EAFB8D8" w14:textId="77777777" w:rsidR="00D846BF" w:rsidRDefault="00D846BF" w:rsidP="00036F13">
            <w:r w:rsidRPr="00C835B1">
              <w:rPr>
                <w:rFonts w:eastAsia="Times New Roman"/>
              </w:rPr>
              <w:t xml:space="preserve">We were not </w:t>
            </w:r>
          </w:p>
        </w:tc>
        <w:tc>
          <w:tcPr>
            <w:tcW w:w="2254" w:type="dxa"/>
            <w:vAlign w:val="center"/>
          </w:tcPr>
          <w:p w14:paraId="66532AD5" w14:textId="77777777" w:rsidR="00D846BF" w:rsidRDefault="00D846BF" w:rsidP="00036F13">
            <w:r w:rsidRPr="00C835B1">
              <w:rPr>
                <w:rFonts w:eastAsia="Times New Roman"/>
              </w:rPr>
              <w:t>We weren't</w:t>
            </w:r>
          </w:p>
        </w:tc>
      </w:tr>
      <w:tr w:rsidR="00D846BF" w14:paraId="0F52C98C" w14:textId="77777777" w:rsidTr="00036F13">
        <w:tc>
          <w:tcPr>
            <w:tcW w:w="2254" w:type="dxa"/>
            <w:vAlign w:val="center"/>
          </w:tcPr>
          <w:p w14:paraId="3368FB11" w14:textId="77777777" w:rsidR="00D846BF" w:rsidRDefault="00D846BF" w:rsidP="00036F13">
            <w:r w:rsidRPr="00C835B1">
              <w:rPr>
                <w:rFonts w:eastAsia="Times New Roman"/>
              </w:rPr>
              <w:t>They were</w:t>
            </w:r>
          </w:p>
        </w:tc>
        <w:tc>
          <w:tcPr>
            <w:tcW w:w="2254" w:type="dxa"/>
            <w:vMerge/>
          </w:tcPr>
          <w:p w14:paraId="5D7496D0" w14:textId="77777777" w:rsidR="00D846BF" w:rsidRDefault="00D846BF" w:rsidP="00036F13"/>
        </w:tc>
        <w:tc>
          <w:tcPr>
            <w:tcW w:w="2254" w:type="dxa"/>
            <w:vAlign w:val="center"/>
          </w:tcPr>
          <w:p w14:paraId="5CCA8905" w14:textId="77777777" w:rsidR="00D846BF" w:rsidRDefault="00D846BF" w:rsidP="00036F13">
            <w:r w:rsidRPr="00C835B1">
              <w:rPr>
                <w:rFonts w:eastAsia="Times New Roman"/>
              </w:rPr>
              <w:t xml:space="preserve">They were not </w:t>
            </w:r>
          </w:p>
        </w:tc>
        <w:tc>
          <w:tcPr>
            <w:tcW w:w="2254" w:type="dxa"/>
            <w:vAlign w:val="center"/>
          </w:tcPr>
          <w:p w14:paraId="60F76E64" w14:textId="77777777" w:rsidR="00D846BF" w:rsidRDefault="00D846BF" w:rsidP="00036F13">
            <w:r w:rsidRPr="00C835B1">
              <w:rPr>
                <w:rFonts w:eastAsia="Times New Roman"/>
              </w:rPr>
              <w:t>They weren't</w:t>
            </w:r>
          </w:p>
        </w:tc>
      </w:tr>
    </w:tbl>
    <w:p w14:paraId="63B8257D" w14:textId="3A5E94F0" w:rsidR="001D6E96" w:rsidRDefault="001D6E96" w:rsidP="008A2C35"/>
    <w:p w14:paraId="59847B66" w14:textId="4A7EEB72" w:rsidR="00266D10" w:rsidRDefault="00266D10" w:rsidP="008A2C35"/>
    <w:p w14:paraId="7F081237" w14:textId="77777777" w:rsidR="00266D10" w:rsidRPr="008A2C35" w:rsidRDefault="00266D10" w:rsidP="008A2C35"/>
    <w:sectPr w:rsidR="00266D10" w:rsidRPr="008A2C35" w:rsidSect="00E573B3">
      <w:pgSz w:w="12240" w:h="15840"/>
      <w:pgMar w:top="900" w:right="1440" w:bottom="1258"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84B08" w14:textId="77777777" w:rsidR="00917560" w:rsidRDefault="00917560" w:rsidP="006E0EAF">
      <w:r>
        <w:separator/>
      </w:r>
    </w:p>
  </w:endnote>
  <w:endnote w:type="continuationSeparator" w:id="0">
    <w:p w14:paraId="18A089DB" w14:textId="77777777" w:rsidR="00917560" w:rsidRDefault="00917560"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egoe UI">
    <w:panose1 w:val="020B0604020202020204"/>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CCF0C" w14:textId="77777777" w:rsidR="00917560" w:rsidRDefault="00917560" w:rsidP="006E0EAF">
      <w:r>
        <w:separator/>
      </w:r>
    </w:p>
  </w:footnote>
  <w:footnote w:type="continuationSeparator" w:id="0">
    <w:p w14:paraId="5C93F834" w14:textId="77777777" w:rsidR="00917560" w:rsidRDefault="00917560"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402C144A"/>
    <w:multiLevelType w:val="hybridMultilevel"/>
    <w:tmpl w:val="05084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740E5D"/>
    <w:multiLevelType w:val="hybridMultilevel"/>
    <w:tmpl w:val="F5B60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C3"/>
    <w:rsid w:val="00040686"/>
    <w:rsid w:val="000C6E41"/>
    <w:rsid w:val="000F24E1"/>
    <w:rsid w:val="00111F4E"/>
    <w:rsid w:val="00144BEC"/>
    <w:rsid w:val="001C2640"/>
    <w:rsid w:val="001D6E96"/>
    <w:rsid w:val="00266D10"/>
    <w:rsid w:val="002A1992"/>
    <w:rsid w:val="002C704B"/>
    <w:rsid w:val="00337143"/>
    <w:rsid w:val="003450B6"/>
    <w:rsid w:val="00356B7A"/>
    <w:rsid w:val="00407D04"/>
    <w:rsid w:val="0046393E"/>
    <w:rsid w:val="00483D07"/>
    <w:rsid w:val="00484312"/>
    <w:rsid w:val="00540549"/>
    <w:rsid w:val="005B1642"/>
    <w:rsid w:val="006E0EAF"/>
    <w:rsid w:val="00715684"/>
    <w:rsid w:val="00762855"/>
    <w:rsid w:val="007B77FD"/>
    <w:rsid w:val="007C1DE1"/>
    <w:rsid w:val="00803CC6"/>
    <w:rsid w:val="008075D8"/>
    <w:rsid w:val="008529EE"/>
    <w:rsid w:val="008A2C35"/>
    <w:rsid w:val="00917560"/>
    <w:rsid w:val="00935661"/>
    <w:rsid w:val="009C3A99"/>
    <w:rsid w:val="009D7E54"/>
    <w:rsid w:val="009E2144"/>
    <w:rsid w:val="00AB51D7"/>
    <w:rsid w:val="00BD232E"/>
    <w:rsid w:val="00BD5B4D"/>
    <w:rsid w:val="00D04BC3"/>
    <w:rsid w:val="00D846BF"/>
    <w:rsid w:val="00D95BA1"/>
    <w:rsid w:val="00DD695A"/>
    <w:rsid w:val="00DE2512"/>
    <w:rsid w:val="00E573B3"/>
    <w:rsid w:val="00F233A6"/>
    <w:rsid w:val="00F27564"/>
    <w:rsid w:val="00F51E1C"/>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AD9AAFB-4B32-47DD-AA15-C7E061B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paragraph" w:styleId="5">
    <w:name w:val="heading 5"/>
    <w:basedOn w:val="a"/>
    <w:link w:val="50"/>
    <w:uiPriority w:val="9"/>
    <w:qFormat/>
    <w:rsid w:val="0046393E"/>
    <w:pPr>
      <w:widowControl/>
      <w:autoSpaceDE/>
      <w:autoSpaceDN/>
      <w:adjustRightInd/>
      <w:spacing w:before="100" w:beforeAutospacing="1" w:after="100" w:afterAutospacing="1"/>
      <w:outlineLvl w:val="4"/>
    </w:pPr>
    <w:rPr>
      <w:rFonts w:eastAsia="Times New Roman"/>
      <w:b/>
      <w:bCs/>
      <w:sz w:val="20"/>
      <w:szCs w:val="20"/>
      <w:lang w:val="ru-UZ"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table" w:styleId="aa">
    <w:name w:val="Table Grid"/>
    <w:basedOn w:val="a1"/>
    <w:uiPriority w:val="39"/>
    <w:rsid w:val="001D6E96"/>
    <w:pPr>
      <w:spacing w:after="0" w:line="240" w:lineRule="auto"/>
    </w:pPr>
    <w:rPr>
      <w:sz w:val="24"/>
      <w:szCs w:val="24"/>
      <w:lang w:val="ru-U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D232E"/>
    <w:pPr>
      <w:ind w:left="720"/>
      <w:contextualSpacing/>
    </w:pPr>
  </w:style>
  <w:style w:type="paragraph" w:styleId="ac">
    <w:name w:val="Normal (Web)"/>
    <w:basedOn w:val="a"/>
    <w:uiPriority w:val="99"/>
    <w:semiHidden/>
    <w:unhideWhenUsed/>
    <w:rsid w:val="00111F4E"/>
    <w:pPr>
      <w:widowControl/>
      <w:autoSpaceDE/>
      <w:autoSpaceDN/>
      <w:adjustRightInd/>
      <w:spacing w:before="100" w:beforeAutospacing="1" w:after="100" w:afterAutospacing="1"/>
    </w:pPr>
    <w:rPr>
      <w:rFonts w:eastAsia="Times New Roman"/>
      <w:lang w:val="ru-UZ" w:eastAsia="zh-CN"/>
    </w:rPr>
  </w:style>
  <w:style w:type="character" w:styleId="ad">
    <w:name w:val="Hyperlink"/>
    <w:basedOn w:val="a0"/>
    <w:uiPriority w:val="99"/>
    <w:unhideWhenUsed/>
    <w:rsid w:val="00407D04"/>
    <w:rPr>
      <w:color w:val="0563C1" w:themeColor="hyperlink"/>
      <w:u w:val="single"/>
    </w:rPr>
  </w:style>
  <w:style w:type="character" w:styleId="ae">
    <w:name w:val="Unresolved Mention"/>
    <w:basedOn w:val="a0"/>
    <w:uiPriority w:val="99"/>
    <w:semiHidden/>
    <w:unhideWhenUsed/>
    <w:rsid w:val="00407D04"/>
    <w:rPr>
      <w:color w:val="605E5C"/>
      <w:shd w:val="clear" w:color="auto" w:fill="E1DFDD"/>
    </w:rPr>
  </w:style>
  <w:style w:type="character" w:styleId="af">
    <w:name w:val="FollowedHyperlink"/>
    <w:basedOn w:val="a0"/>
    <w:uiPriority w:val="99"/>
    <w:semiHidden/>
    <w:unhideWhenUsed/>
    <w:rsid w:val="00040686"/>
    <w:rPr>
      <w:color w:val="954F72" w:themeColor="followedHyperlink"/>
      <w:u w:val="single"/>
    </w:rPr>
  </w:style>
  <w:style w:type="character" w:customStyle="1" w:styleId="50">
    <w:name w:val="Заголовок 5 Знак"/>
    <w:basedOn w:val="a0"/>
    <w:link w:val="5"/>
    <w:uiPriority w:val="9"/>
    <w:rsid w:val="0046393E"/>
    <w:rPr>
      <w:rFonts w:ascii="Times New Roman" w:eastAsia="Times New Roman" w:hAnsi="Times New Roman" w:cs="Times New Roman"/>
      <w:b/>
      <w:bCs/>
      <w:sz w:val="20"/>
      <w:szCs w:val="20"/>
      <w:lang w:val="ru-UZ" w:eastAsia="zh-CN"/>
    </w:rPr>
  </w:style>
  <w:style w:type="character" w:styleId="af0">
    <w:name w:val="Strong"/>
    <w:basedOn w:val="a0"/>
    <w:uiPriority w:val="22"/>
    <w:qFormat/>
    <w:rsid w:val="00463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51074">
      <w:bodyDiv w:val="1"/>
      <w:marLeft w:val="0"/>
      <w:marRight w:val="0"/>
      <w:marTop w:val="0"/>
      <w:marBottom w:val="0"/>
      <w:divBdr>
        <w:top w:val="none" w:sz="0" w:space="0" w:color="auto"/>
        <w:left w:val="none" w:sz="0" w:space="0" w:color="auto"/>
        <w:bottom w:val="none" w:sz="0" w:space="0" w:color="auto"/>
        <w:right w:val="none" w:sz="0" w:space="0" w:color="auto"/>
      </w:divBdr>
    </w:div>
    <w:div w:id="545987695">
      <w:bodyDiv w:val="1"/>
      <w:marLeft w:val="0"/>
      <w:marRight w:val="0"/>
      <w:marTop w:val="0"/>
      <w:marBottom w:val="0"/>
      <w:divBdr>
        <w:top w:val="none" w:sz="0" w:space="0" w:color="auto"/>
        <w:left w:val="none" w:sz="0" w:space="0" w:color="auto"/>
        <w:bottom w:val="none" w:sz="0" w:space="0" w:color="auto"/>
        <w:right w:val="none" w:sz="0" w:space="0" w:color="auto"/>
      </w:divBdr>
    </w:div>
    <w:div w:id="1174221316">
      <w:bodyDiv w:val="1"/>
      <w:marLeft w:val="0"/>
      <w:marRight w:val="0"/>
      <w:marTop w:val="0"/>
      <w:marBottom w:val="0"/>
      <w:divBdr>
        <w:top w:val="none" w:sz="0" w:space="0" w:color="auto"/>
        <w:left w:val="none" w:sz="0" w:space="0" w:color="auto"/>
        <w:bottom w:val="none" w:sz="0" w:space="0" w:color="auto"/>
        <w:right w:val="none" w:sz="0" w:space="0" w:color="auto"/>
      </w:divBdr>
      <w:divsChild>
        <w:div w:id="1468353188">
          <w:marLeft w:val="0"/>
          <w:marRight w:val="0"/>
          <w:marTop w:val="0"/>
          <w:marBottom w:val="0"/>
          <w:divBdr>
            <w:top w:val="none" w:sz="0" w:space="0" w:color="auto"/>
            <w:left w:val="none" w:sz="0" w:space="0" w:color="auto"/>
            <w:bottom w:val="none" w:sz="0" w:space="0" w:color="auto"/>
            <w:right w:val="none" w:sz="0" w:space="0" w:color="auto"/>
          </w:divBdr>
        </w:div>
      </w:divsChild>
    </w:div>
    <w:div w:id="1286622545">
      <w:bodyDiv w:val="1"/>
      <w:marLeft w:val="0"/>
      <w:marRight w:val="0"/>
      <w:marTop w:val="0"/>
      <w:marBottom w:val="0"/>
      <w:divBdr>
        <w:top w:val="none" w:sz="0" w:space="0" w:color="auto"/>
        <w:left w:val="none" w:sz="0" w:space="0" w:color="auto"/>
        <w:bottom w:val="none" w:sz="0" w:space="0" w:color="auto"/>
        <w:right w:val="none" w:sz="0" w:space="0" w:color="auto"/>
      </w:divBdr>
    </w:div>
    <w:div w:id="1320616799">
      <w:bodyDiv w:val="1"/>
      <w:marLeft w:val="0"/>
      <w:marRight w:val="0"/>
      <w:marTop w:val="0"/>
      <w:marBottom w:val="0"/>
      <w:divBdr>
        <w:top w:val="none" w:sz="0" w:space="0" w:color="auto"/>
        <w:left w:val="none" w:sz="0" w:space="0" w:color="auto"/>
        <w:bottom w:val="none" w:sz="0" w:space="0" w:color="auto"/>
        <w:right w:val="none" w:sz="0" w:space="0" w:color="auto"/>
      </w:divBdr>
    </w:div>
    <w:div w:id="1352954356">
      <w:bodyDiv w:val="1"/>
      <w:marLeft w:val="0"/>
      <w:marRight w:val="0"/>
      <w:marTop w:val="0"/>
      <w:marBottom w:val="0"/>
      <w:divBdr>
        <w:top w:val="none" w:sz="0" w:space="0" w:color="auto"/>
        <w:left w:val="none" w:sz="0" w:space="0" w:color="auto"/>
        <w:bottom w:val="none" w:sz="0" w:space="0" w:color="auto"/>
        <w:right w:val="none" w:sz="0" w:space="0" w:color="auto"/>
      </w:divBdr>
    </w:div>
    <w:div w:id="1420368189">
      <w:bodyDiv w:val="1"/>
      <w:marLeft w:val="0"/>
      <w:marRight w:val="0"/>
      <w:marTop w:val="0"/>
      <w:marBottom w:val="0"/>
      <w:divBdr>
        <w:top w:val="none" w:sz="0" w:space="0" w:color="auto"/>
        <w:left w:val="none" w:sz="0" w:space="0" w:color="auto"/>
        <w:bottom w:val="none" w:sz="0" w:space="0" w:color="auto"/>
        <w:right w:val="none" w:sz="0" w:space="0" w:color="auto"/>
      </w:divBdr>
    </w:div>
    <w:div w:id="20126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englishpages.com/site_php_files/grammar-exercise-simple-past-b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5_c7bVlDt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english.org/english_learning/english_beginners/to_be_exercises/03_to_be_online_exercises.htm" TargetMode="External"/><Relationship Id="rId5" Type="http://schemas.openxmlformats.org/officeDocument/2006/relationships/footnotes" Target="footnotes.xml"/><Relationship Id="rId10" Type="http://schemas.openxmlformats.org/officeDocument/2006/relationships/hyperlink" Target="https://www.myenglishpages.com/site_php_files/grammar-exercise-simple-past-be.php" TargetMode="External"/><Relationship Id="rId4" Type="http://schemas.openxmlformats.org/officeDocument/2006/relationships/webSettings" Target="webSettings.xml"/><Relationship Id="rId9" Type="http://schemas.openxmlformats.org/officeDocument/2006/relationships/hyperlink" Target="https://www.myenglishpages.com/site_php_files/grammar-exercise-be-pres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830</Words>
  <Characters>4731</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Dixon</dc:creator>
  <cp:lastModifiedBy>fayzulloshukurov@mail.ru</cp:lastModifiedBy>
  <cp:revision>14</cp:revision>
  <cp:lastPrinted>2015-12-10T16:28:00Z</cp:lastPrinted>
  <dcterms:created xsi:type="dcterms:W3CDTF">2020-08-31T12:09:00Z</dcterms:created>
  <dcterms:modified xsi:type="dcterms:W3CDTF">2020-09-09T17:26:00Z</dcterms:modified>
</cp:coreProperties>
</file>